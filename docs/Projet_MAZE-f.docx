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41B51" w:rsidRDefault="001670A7" w:rsidP="001670A7">
      <w:pPr>
        <w:pStyle w:val="Titre1"/>
        <w:tabs>
          <w:tab w:val="left" w:pos="3119"/>
          <w:tab w:val="left" w:pos="8205"/>
          <w:tab w:val="left" w:pos="8657"/>
        </w:tabs>
      </w:pPr>
      <w:r w:rsidRPr="007B357D">
        <w:rPr>
          <w:rFonts w:cstheme="minorHAnsi"/>
          <w:b w:val="0"/>
          <w:bCs w:val="0"/>
          <w:smallCaps/>
          <w:noProof/>
          <w:sz w:val="36"/>
          <w:lang w:eastAsia="fr-CH"/>
        </w:rPr>
        <w:drawing>
          <wp:anchor distT="0" distB="0" distL="114300" distR="114300" simplePos="0" relativeHeight="251667456" behindDoc="0" locked="0" layoutInCell="1" allowOverlap="1" wp14:anchorId="68777198" wp14:editId="494DB121">
            <wp:simplePos x="0" y="0"/>
            <wp:positionH relativeFrom="column">
              <wp:posOffset>3918279</wp:posOffset>
            </wp:positionH>
            <wp:positionV relativeFrom="paragraph">
              <wp:posOffset>-730560</wp:posOffset>
            </wp:positionV>
            <wp:extent cx="2154723" cy="595423"/>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1971" cy="602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400C4">
        <w:rPr>
          <w:noProof/>
          <w:lang w:eastAsia="fr-CH"/>
        </w:rPr>
        <w:drawing>
          <wp:anchor distT="0" distB="0" distL="114300" distR="114300" simplePos="0" relativeHeight="251658240" behindDoc="1" locked="0" layoutInCell="1" allowOverlap="1" wp14:anchorId="45F8018C" wp14:editId="56602EA0">
            <wp:simplePos x="0" y="0"/>
            <wp:positionH relativeFrom="margin">
              <wp:align>left</wp:align>
            </wp:positionH>
            <wp:positionV relativeFrom="paragraph">
              <wp:posOffset>509270</wp:posOffset>
            </wp:positionV>
            <wp:extent cx="990600" cy="742950"/>
            <wp:effectExtent l="0" t="0" r="0" b="0"/>
            <wp:wrapTight wrapText="bothSides">
              <wp:wrapPolygon edited="0">
                <wp:start x="0" y="0"/>
                <wp:lineTo x="0" y="21046"/>
                <wp:lineTo x="21185" y="21046"/>
                <wp:lineTo x="21185" y="0"/>
                <wp:lineTo x="0" y="0"/>
              </wp:wrapPolygon>
            </wp:wrapTight>
            <wp:docPr id="8" name="Image 8" descr="http://www.gosmartlife.com/wp-content/uploads/2010/03/smart-life-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osmartlife.com/wp-content/uploads/2010/03/smart-life-maz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1397" cy="76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41B51">
        <w:t>1</w:t>
      </w:r>
      <w:r w:rsidR="00B41B51" w:rsidRPr="00B41B51">
        <w:rPr>
          <w:vertAlign w:val="superscript"/>
        </w:rPr>
        <w:t>ère</w:t>
      </w:r>
      <w:r w:rsidR="00B41B51">
        <w:t xml:space="preserve"> partie – </w:t>
      </w:r>
      <w:r w:rsidR="006479A0">
        <w:t>Afficher et sortir du labyrinthe</w:t>
      </w:r>
      <w:r>
        <w:tab/>
      </w:r>
      <w:r>
        <w:tab/>
      </w:r>
    </w:p>
    <w:p w:rsidR="00D92CD2" w:rsidRDefault="0004317A" w:rsidP="00D92CD2">
      <w:pPr>
        <w:rPr>
          <w:lang w:val="fr-CH"/>
        </w:rPr>
      </w:pPr>
      <w:r>
        <w:rPr>
          <w:lang w:val="fr-CH"/>
        </w:rPr>
        <w:t xml:space="preserve">Dans cette première partie, vous allez prendre connaissance du code source que nous avons </w:t>
      </w:r>
      <w:r w:rsidR="00122070">
        <w:rPr>
          <w:lang w:val="fr-CH"/>
        </w:rPr>
        <w:t>préparée</w:t>
      </w:r>
      <w:r>
        <w:rPr>
          <w:lang w:val="fr-CH"/>
        </w:rPr>
        <w:t xml:space="preserve"> pour vous ainsi que de la structure du code Java. </w:t>
      </w:r>
      <w:r w:rsidR="00122070">
        <w:rPr>
          <w:lang w:val="fr-CH"/>
        </w:rPr>
        <w:t>À</w:t>
      </w:r>
      <w:r w:rsidR="006479A0">
        <w:rPr>
          <w:lang w:val="fr-CH"/>
        </w:rPr>
        <w:t xml:space="preserve"> la fin de cette partie, vous aurez de quoi afficher un </w:t>
      </w:r>
      <w:r w:rsidR="000C1FA2">
        <w:rPr>
          <w:lang w:val="fr-CH"/>
        </w:rPr>
        <w:t xml:space="preserve">labyrinthe sous forme de texte et </w:t>
      </w:r>
      <w:r w:rsidR="006479A0">
        <w:rPr>
          <w:lang w:val="fr-CH"/>
        </w:rPr>
        <w:t>d'image. Vous pourrez également afficher sur l'image le chemin de n'importe quel point vers la sortie.</w:t>
      </w:r>
    </w:p>
    <w:p w:rsidR="00885E0D" w:rsidRDefault="00885E0D" w:rsidP="004A05BE">
      <w:pPr>
        <w:pStyle w:val="Titre2"/>
        <w:rPr>
          <w:lang w:val="fr-CH"/>
        </w:rPr>
      </w:pPr>
      <w:r>
        <w:rPr>
          <w:lang w:val="fr-CH"/>
        </w:rPr>
        <w:t>Tâche 0 – Importation du projet</w:t>
      </w:r>
    </w:p>
    <w:p w:rsidR="00885E0D" w:rsidRDefault="00885E0D" w:rsidP="00885E0D">
      <w:pPr>
        <w:rPr>
          <w:lang w:val="fr-CH"/>
        </w:rPr>
      </w:pPr>
      <w:r>
        <w:rPr>
          <w:lang w:val="fr-CH"/>
        </w:rPr>
        <w:t>Nous avons préparé pour vous un projet Eclipse contenant les éléments de base du projet. Pour l'importer :</w:t>
      </w:r>
    </w:p>
    <w:p w:rsidR="00885E0D" w:rsidRPr="00885E0D" w:rsidRDefault="00885E0D" w:rsidP="00D70797">
      <w:pPr>
        <w:pStyle w:val="Paragraphedeliste"/>
        <w:numPr>
          <w:ilvl w:val="0"/>
          <w:numId w:val="12"/>
        </w:numPr>
        <w:rPr>
          <w:i/>
          <w:lang w:val="en-US"/>
        </w:rPr>
      </w:pPr>
      <w:proofErr w:type="spellStart"/>
      <w:r>
        <w:t>Lancez</w:t>
      </w:r>
      <w:proofErr w:type="spellEnd"/>
      <w:r>
        <w:t xml:space="preserve"> Eclipse </w:t>
      </w:r>
      <w:proofErr w:type="spellStart"/>
      <w:r>
        <w:t>puis</w:t>
      </w:r>
      <w:proofErr w:type="spellEnd"/>
      <w:r>
        <w:t xml:space="preserve"> </w:t>
      </w:r>
      <w:proofErr w:type="spellStart"/>
      <w:r>
        <w:t>faites</w:t>
      </w:r>
      <w:proofErr w:type="spellEnd"/>
      <w:r>
        <w:t xml:space="preserve"> </w:t>
      </w:r>
      <w:r w:rsidRPr="00885E0D">
        <w:rPr>
          <w:i/>
          <w:lang w:val="en-US"/>
        </w:rPr>
        <w:t>File-&gt;Import-&gt;General-&gt;Existing Projects into Workspace.</w:t>
      </w:r>
    </w:p>
    <w:p w:rsidR="00885E0D" w:rsidRPr="00885E0D" w:rsidRDefault="00885E0D" w:rsidP="00C81930">
      <w:pPr>
        <w:pStyle w:val="Paragraphedeliste"/>
        <w:numPr>
          <w:ilvl w:val="0"/>
          <w:numId w:val="12"/>
        </w:numPr>
        <w:rPr>
          <w:lang w:val="fr-CH"/>
        </w:rPr>
      </w:pPr>
      <w:r w:rsidRPr="00885E0D">
        <w:rPr>
          <w:lang w:val="fr-CH"/>
        </w:rPr>
        <w:t xml:space="preserve">Cliquez l'option </w:t>
      </w:r>
      <w:r w:rsidRPr="00885E0D">
        <w:rPr>
          <w:i/>
          <w:lang w:val="fr-CH"/>
        </w:rPr>
        <w:t>Select archive file</w:t>
      </w:r>
      <w:r w:rsidRPr="00885E0D">
        <w:rPr>
          <w:lang w:val="fr-CH"/>
        </w:rPr>
        <w:t xml:space="preserve">, choisissez le fichier </w:t>
      </w:r>
      <w:r w:rsidRPr="00885E0D">
        <w:rPr>
          <w:i/>
          <w:lang w:val="fr-CH"/>
        </w:rPr>
        <w:t>maze_codestudents_2014.tar</w:t>
      </w:r>
      <w:r w:rsidRPr="00885E0D">
        <w:rPr>
          <w:lang w:val="fr-CH"/>
        </w:rPr>
        <w:t xml:space="preserve"> de la clé (</w:t>
      </w:r>
      <w:proofErr w:type="spellStart"/>
      <w:r w:rsidRPr="00885E0D">
        <w:rPr>
          <w:i/>
          <w:lang w:val="fr-CH"/>
        </w:rPr>
        <w:t>Browse</w:t>
      </w:r>
      <w:proofErr w:type="spellEnd"/>
      <w:r w:rsidRPr="00885E0D">
        <w:rPr>
          <w:lang w:val="fr-CH"/>
        </w:rPr>
        <w:t xml:space="preserve">) et cliquez sur </w:t>
      </w:r>
      <w:r w:rsidRPr="00885E0D">
        <w:rPr>
          <w:i/>
          <w:lang w:val="fr-CH"/>
        </w:rPr>
        <w:t xml:space="preserve">Finish. </w:t>
      </w:r>
      <w:r w:rsidRPr="00885E0D">
        <w:rPr>
          <w:lang w:val="fr-CH"/>
        </w:rPr>
        <w:t xml:space="preserve">Le projet </w:t>
      </w:r>
      <w:r w:rsidRPr="00885E0D">
        <w:rPr>
          <w:i/>
          <w:lang w:val="fr-CH"/>
        </w:rPr>
        <w:t xml:space="preserve">EMVS </w:t>
      </w:r>
      <w:r w:rsidRPr="00885E0D">
        <w:rPr>
          <w:lang w:val="fr-CH"/>
        </w:rPr>
        <w:t>existe désormais dans votre liste de projets.</w:t>
      </w:r>
    </w:p>
    <w:p w:rsidR="004A05BE" w:rsidRPr="004A05BE" w:rsidRDefault="00E94110" w:rsidP="004A05BE">
      <w:pPr>
        <w:pStyle w:val="Titre2"/>
        <w:rPr>
          <w:lang w:val="fr-CH"/>
        </w:rPr>
      </w:pPr>
      <w:r w:rsidRPr="00E94110">
        <w:rPr>
          <w:lang w:val="fr-CH"/>
        </w:rPr>
        <w:t xml:space="preserve">Tâche 1 </w:t>
      </w:r>
      <w:r w:rsidR="004A05BE">
        <w:rPr>
          <w:lang w:val="fr-CH"/>
        </w:rPr>
        <w:t>–</w:t>
      </w:r>
      <w:r w:rsidRPr="00E94110">
        <w:rPr>
          <w:lang w:val="fr-CH"/>
        </w:rPr>
        <w:t xml:space="preserve">  Dessin du labyrinthe sous forme de texte</w:t>
      </w:r>
    </w:p>
    <w:p w:rsidR="00E94110" w:rsidRDefault="00E94110" w:rsidP="00B41B51">
      <w:pPr>
        <w:rPr>
          <w:lang w:val="fr-CH"/>
        </w:rPr>
      </w:pPr>
      <w:r>
        <w:rPr>
          <w:lang w:val="fr-CH"/>
        </w:rPr>
        <w:t xml:space="preserve">Cette première tâche va vous permettre de comprendre comment est codé le labyrinthe dans le projet en vous demandant de l'afficher sous forme de texte dans la console. Cela vous sera utile tout au long de la journée car nous réutiliserons toujours la même structure de donnée. </w:t>
      </w:r>
    </w:p>
    <w:p w:rsidR="00E94110" w:rsidRDefault="00E94110" w:rsidP="009A0D41">
      <w:pPr>
        <w:pStyle w:val="Paragraphedeliste"/>
        <w:numPr>
          <w:ilvl w:val="0"/>
          <w:numId w:val="1"/>
        </w:numPr>
        <w:rPr>
          <w:lang w:val="fr-CH"/>
        </w:rPr>
      </w:pPr>
      <w:r w:rsidRPr="00737D7E">
        <w:rPr>
          <w:lang w:val="fr-CH"/>
        </w:rPr>
        <w:t xml:space="preserve">Ouvrez le fichier </w:t>
      </w:r>
      <w:r w:rsidRPr="00E94110">
        <w:rPr>
          <w:rStyle w:val="CodeCar"/>
        </w:rPr>
        <w:t>TextDisplay.java</w:t>
      </w:r>
      <w:r w:rsidRPr="00737D7E">
        <w:rPr>
          <w:lang w:val="fr-CH"/>
        </w:rPr>
        <w:t xml:space="preserve"> qui se trouve dans </w:t>
      </w:r>
      <w:r w:rsidRPr="00E94110">
        <w:rPr>
          <w:rStyle w:val="CodeCar"/>
        </w:rPr>
        <w:t>maze/display</w:t>
      </w:r>
      <w:r w:rsidRPr="00737D7E">
        <w:rPr>
          <w:lang w:val="fr-CH"/>
        </w:rPr>
        <w:t xml:space="preserve"> et observez le fichier.</w:t>
      </w:r>
    </w:p>
    <w:p w:rsidR="00332375" w:rsidRDefault="00E94110" w:rsidP="009A0D41">
      <w:pPr>
        <w:pStyle w:val="Paragraphedeliste"/>
        <w:numPr>
          <w:ilvl w:val="0"/>
          <w:numId w:val="1"/>
        </w:numPr>
        <w:rPr>
          <w:lang w:val="fr-CH"/>
        </w:rPr>
      </w:pPr>
      <w:r w:rsidRPr="006479A0">
        <w:rPr>
          <w:lang w:val="fr-CH"/>
        </w:rPr>
        <w:t xml:space="preserve">Remarquez qu'il y a </w:t>
      </w:r>
      <w:proofErr w:type="gramStart"/>
      <w:r w:rsidRPr="006479A0">
        <w:rPr>
          <w:lang w:val="fr-CH"/>
        </w:rPr>
        <w:t xml:space="preserve">un </w:t>
      </w:r>
      <w:r w:rsidRPr="00E94110">
        <w:rPr>
          <w:rStyle w:val="CodeCar"/>
        </w:rPr>
        <w:t>main</w:t>
      </w:r>
      <w:proofErr w:type="gramEnd"/>
      <w:r w:rsidRPr="006479A0">
        <w:rPr>
          <w:lang w:val="fr-CH"/>
        </w:rPr>
        <w:t xml:space="preserve"> dans le fichier. Comme en C/C++, </w:t>
      </w:r>
      <w:proofErr w:type="gramStart"/>
      <w:r w:rsidRPr="006479A0">
        <w:rPr>
          <w:lang w:val="fr-CH"/>
        </w:rPr>
        <w:t xml:space="preserve">le </w:t>
      </w:r>
      <w:r w:rsidRPr="00E94110">
        <w:rPr>
          <w:rStyle w:val="CodeCar"/>
        </w:rPr>
        <w:t>main</w:t>
      </w:r>
      <w:proofErr w:type="gramEnd"/>
      <w:r w:rsidRPr="006479A0">
        <w:rPr>
          <w:lang w:val="fr-CH"/>
        </w:rPr>
        <w:t xml:space="preserve"> constitue un point d'entrée dans le programme. </w:t>
      </w:r>
    </w:p>
    <w:p w:rsidR="006479A0" w:rsidRDefault="00E94110" w:rsidP="009A0D41">
      <w:pPr>
        <w:pStyle w:val="Paragraphedeliste"/>
        <w:numPr>
          <w:ilvl w:val="0"/>
          <w:numId w:val="1"/>
        </w:numPr>
        <w:rPr>
          <w:lang w:val="fr-CH"/>
        </w:rPr>
      </w:pPr>
      <w:r w:rsidRPr="006479A0">
        <w:rPr>
          <w:lang w:val="fr-CH"/>
        </w:rPr>
        <w:t xml:space="preserve">Dans </w:t>
      </w:r>
      <w:proofErr w:type="gramStart"/>
      <w:r w:rsidRPr="006479A0">
        <w:rPr>
          <w:lang w:val="fr-CH"/>
        </w:rPr>
        <w:t xml:space="preserve">le </w:t>
      </w:r>
      <w:r w:rsidRPr="00E94110">
        <w:rPr>
          <w:rStyle w:val="CodeCar"/>
        </w:rPr>
        <w:t>main</w:t>
      </w:r>
      <w:proofErr w:type="gramEnd"/>
      <w:r w:rsidRPr="006479A0">
        <w:rPr>
          <w:lang w:val="fr-CH"/>
        </w:rPr>
        <w:t xml:space="preserve">, un </w:t>
      </w:r>
      <w:proofErr w:type="spellStart"/>
      <w:r w:rsidRPr="00E94110">
        <w:rPr>
          <w:rStyle w:val="CodeCar"/>
        </w:rPr>
        <w:t>MazeContainer</w:t>
      </w:r>
      <w:proofErr w:type="spellEnd"/>
      <w:r w:rsidRPr="006479A0">
        <w:rPr>
          <w:lang w:val="fr-CH"/>
        </w:rPr>
        <w:t xml:space="preserve"> est cré</w:t>
      </w:r>
      <w:r w:rsidR="00737D7E" w:rsidRPr="006479A0">
        <w:rPr>
          <w:lang w:val="fr-CH"/>
        </w:rPr>
        <w:t>é</w:t>
      </w:r>
      <w:r w:rsidRPr="006479A0">
        <w:rPr>
          <w:lang w:val="fr-CH"/>
        </w:rPr>
        <w:t xml:space="preserve">. Cette classe fabrique le labyrinthe et vous permet d'y accéder sous forme d'un tableau </w:t>
      </w:r>
      <w:proofErr w:type="spellStart"/>
      <w:r w:rsidRPr="006479A0">
        <w:rPr>
          <w:lang w:val="fr-CH"/>
        </w:rPr>
        <w:t>bi-dimensionnel</w:t>
      </w:r>
      <w:proofErr w:type="spellEnd"/>
      <w:r w:rsidRPr="006479A0">
        <w:rPr>
          <w:lang w:val="fr-CH"/>
        </w:rPr>
        <w:t xml:space="preserve"> de </w:t>
      </w:r>
      <w:proofErr w:type="spellStart"/>
      <w:r w:rsidR="00737D7E">
        <w:rPr>
          <w:rStyle w:val="CodeCar"/>
        </w:rPr>
        <w:t>MazeElem</w:t>
      </w:r>
      <w:proofErr w:type="spellEnd"/>
      <w:r w:rsidRPr="006479A0">
        <w:rPr>
          <w:lang w:val="fr-CH"/>
        </w:rPr>
        <w:t>.</w:t>
      </w:r>
      <w:r w:rsidR="00737D7E" w:rsidRPr="006479A0">
        <w:rPr>
          <w:lang w:val="fr-CH"/>
        </w:rPr>
        <w:t xml:space="preserve"> </w:t>
      </w:r>
      <w:r w:rsidR="00332375">
        <w:rPr>
          <w:lang w:val="fr-CH"/>
        </w:rPr>
        <w:t xml:space="preserve">Dans la classe se trouvent également les informations sur les dimensions du labyrinthe (champs </w:t>
      </w:r>
      <w:proofErr w:type="spellStart"/>
      <w:r w:rsidR="00332375" w:rsidRPr="002D688C">
        <w:rPr>
          <w:rStyle w:val="CodeCar"/>
        </w:rPr>
        <w:t>nCellsX</w:t>
      </w:r>
      <w:proofErr w:type="spellEnd"/>
      <w:r w:rsidR="00332375">
        <w:rPr>
          <w:lang w:val="fr-CH"/>
        </w:rPr>
        <w:t xml:space="preserve">, </w:t>
      </w:r>
      <w:proofErr w:type="spellStart"/>
      <w:r w:rsidR="00332375" w:rsidRPr="002D688C">
        <w:rPr>
          <w:rStyle w:val="CodeCar"/>
        </w:rPr>
        <w:t>nCellsY</w:t>
      </w:r>
      <w:proofErr w:type="spellEnd"/>
      <w:r w:rsidR="00332375">
        <w:rPr>
          <w:lang w:val="fr-CH"/>
        </w:rPr>
        <w:t>).</w:t>
      </w:r>
    </w:p>
    <w:p w:rsidR="00737D7E" w:rsidRPr="006479A0" w:rsidRDefault="00737D7E" w:rsidP="009A0D41">
      <w:pPr>
        <w:pStyle w:val="Paragraphedeliste"/>
        <w:numPr>
          <w:ilvl w:val="0"/>
          <w:numId w:val="1"/>
        </w:numPr>
        <w:rPr>
          <w:lang w:val="fr-CH"/>
        </w:rPr>
      </w:pPr>
      <w:r w:rsidRPr="006479A0">
        <w:rPr>
          <w:lang w:val="fr-CH"/>
        </w:rPr>
        <w:t xml:space="preserve">Ouvrez la classe </w:t>
      </w:r>
      <w:proofErr w:type="spellStart"/>
      <w:r w:rsidRPr="00737D7E">
        <w:rPr>
          <w:rStyle w:val="CodeCar"/>
        </w:rPr>
        <w:t>MazeElem</w:t>
      </w:r>
      <w:proofErr w:type="spellEnd"/>
      <w:r w:rsidR="008B6DE8">
        <w:rPr>
          <w:lang w:val="fr-CH"/>
        </w:rPr>
        <w:t xml:space="preserve"> et observez-la</w:t>
      </w:r>
      <w:r w:rsidRPr="006479A0">
        <w:rPr>
          <w:lang w:val="fr-CH"/>
        </w:rPr>
        <w:t xml:space="preserve">. </w:t>
      </w:r>
      <w:r w:rsidR="006479A0" w:rsidRPr="00737D7E">
        <w:rPr>
          <w:lang w:val="fr-CH"/>
        </w:rPr>
        <w:t xml:space="preserve">Cette dernière classe contient </w:t>
      </w:r>
      <w:r w:rsidR="006479A0">
        <w:rPr>
          <w:lang w:val="fr-CH"/>
        </w:rPr>
        <w:t>déjà toutes l</w:t>
      </w:r>
      <w:r w:rsidR="006479A0" w:rsidRPr="00737D7E">
        <w:rPr>
          <w:lang w:val="fr-CH"/>
        </w:rPr>
        <w:t xml:space="preserve">es informations concernant </w:t>
      </w:r>
      <w:r w:rsidR="006479A0">
        <w:rPr>
          <w:lang w:val="fr-CH"/>
        </w:rPr>
        <w:t>ce qui se trouve dans une case du labyrinthe (murs, joueurs, sortie…).</w:t>
      </w:r>
    </w:p>
    <w:p w:rsidR="00737D7E" w:rsidRPr="00737D7E" w:rsidRDefault="00737D7E" w:rsidP="009A0D41">
      <w:pPr>
        <w:pStyle w:val="Paragraphedeliste"/>
        <w:numPr>
          <w:ilvl w:val="0"/>
          <w:numId w:val="1"/>
        </w:numPr>
        <w:rPr>
          <w:lang w:val="fr-CH"/>
        </w:rPr>
      </w:pPr>
      <w:r w:rsidRPr="00737D7E">
        <w:rPr>
          <w:lang w:val="fr-CH"/>
        </w:rPr>
        <w:t xml:space="preserve">Le diagramme de classes </w:t>
      </w:r>
      <w:r w:rsidR="00BE698E">
        <w:rPr>
          <w:lang w:val="fr-CH"/>
        </w:rPr>
        <w:t xml:space="preserve">UML, c'est-à-dire </w:t>
      </w:r>
      <w:r w:rsidRPr="00737D7E">
        <w:rPr>
          <w:lang w:val="fr-CH"/>
        </w:rPr>
        <w:t>comment les classes sont or</w:t>
      </w:r>
      <w:r w:rsidR="00BE698E">
        <w:rPr>
          <w:lang w:val="fr-CH"/>
        </w:rPr>
        <w:t>ganisées, est le suivant</w:t>
      </w:r>
      <w:r w:rsidR="00586B2A">
        <w:rPr>
          <w:lang w:val="fr-CH"/>
        </w:rPr>
        <w:t xml:space="preserve"> </w:t>
      </w:r>
      <w:r w:rsidR="00BE698E">
        <w:rPr>
          <w:lang w:val="fr-CH"/>
        </w:rPr>
        <w:t>:</w:t>
      </w:r>
    </w:p>
    <w:p w:rsidR="006479A0" w:rsidRDefault="002E15F0" w:rsidP="00885E0D">
      <w:pPr>
        <w:jc w:val="center"/>
        <w:rPr>
          <w:lang w:val="fr-CH"/>
        </w:rPr>
      </w:pPr>
      <w:r>
        <w:rPr>
          <w:noProof/>
          <w:lang w:val="fr-CH" w:eastAsia="fr-CH"/>
        </w:rPr>
        <w:drawing>
          <wp:inline distT="0" distB="0" distL="0" distR="0">
            <wp:extent cx="3806455" cy="1514069"/>
            <wp:effectExtent l="0" t="0" r="3810" b="0"/>
            <wp:docPr id="5" name="Image 5" descr="V:\UMLMazeEl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MLMazeElem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1429" cy="1516047"/>
                    </a:xfrm>
                    <a:prstGeom prst="rect">
                      <a:avLst/>
                    </a:prstGeom>
                    <a:noFill/>
                    <a:ln>
                      <a:noFill/>
                    </a:ln>
                  </pic:spPr>
                </pic:pic>
              </a:graphicData>
            </a:graphic>
          </wp:inline>
        </w:drawing>
      </w:r>
    </w:p>
    <w:p w:rsidR="00737D7E" w:rsidRDefault="00737D7E" w:rsidP="009A0D41">
      <w:pPr>
        <w:pStyle w:val="Paragraphedeliste"/>
        <w:numPr>
          <w:ilvl w:val="0"/>
          <w:numId w:val="1"/>
        </w:numPr>
        <w:rPr>
          <w:lang w:val="fr-CH"/>
        </w:rPr>
      </w:pPr>
      <w:r w:rsidRPr="006479A0">
        <w:rPr>
          <w:lang w:val="fr-CH"/>
        </w:rPr>
        <w:t xml:space="preserve">Lancez le programme </w:t>
      </w:r>
      <w:r w:rsidR="006479A0" w:rsidRPr="006479A0">
        <w:rPr>
          <w:lang w:val="fr-CH"/>
        </w:rPr>
        <w:t xml:space="preserve">correspondant </w:t>
      </w:r>
      <w:r w:rsidRPr="006479A0">
        <w:rPr>
          <w:lang w:val="fr-CH"/>
        </w:rPr>
        <w:t xml:space="preserve">(clic droit sur la classe </w:t>
      </w:r>
      <w:proofErr w:type="spellStart"/>
      <w:r w:rsidRPr="006479A0">
        <w:rPr>
          <w:i/>
          <w:lang w:val="fr-CH"/>
        </w:rPr>
        <w:t>TextDisplay</w:t>
      </w:r>
      <w:proofErr w:type="spellEnd"/>
      <w:r w:rsidRPr="006479A0">
        <w:rPr>
          <w:lang w:val="fr-CH"/>
        </w:rPr>
        <w:t xml:space="preserve"> </w:t>
      </w:r>
      <w:r>
        <w:rPr>
          <w:lang w:val="fr-CH"/>
        </w:rPr>
        <w:sym w:font="Wingdings 3" w:char="F022"/>
      </w:r>
      <w:r w:rsidRPr="006479A0">
        <w:rPr>
          <w:lang w:val="fr-CH"/>
        </w:rPr>
        <w:t xml:space="preserve"> </w:t>
      </w:r>
      <w:proofErr w:type="spellStart"/>
      <w:r w:rsidRPr="006479A0">
        <w:rPr>
          <w:i/>
          <w:lang w:val="fr-CH"/>
        </w:rPr>
        <w:t>Run</w:t>
      </w:r>
      <w:proofErr w:type="spellEnd"/>
      <w:r w:rsidRPr="006479A0">
        <w:rPr>
          <w:i/>
          <w:lang w:val="fr-CH"/>
        </w:rPr>
        <w:t xml:space="preserve"> As</w:t>
      </w:r>
      <w:r w:rsidRPr="006479A0">
        <w:rPr>
          <w:lang w:val="fr-CH"/>
        </w:rPr>
        <w:t xml:space="preserve"> </w:t>
      </w:r>
      <w:r>
        <w:rPr>
          <w:lang w:val="fr-CH"/>
        </w:rPr>
        <w:sym w:font="Wingdings 3" w:char="F022"/>
      </w:r>
      <w:r w:rsidRPr="006479A0">
        <w:rPr>
          <w:lang w:val="fr-CH"/>
        </w:rPr>
        <w:t xml:space="preserve"> </w:t>
      </w:r>
      <w:r w:rsidRPr="006479A0">
        <w:rPr>
          <w:i/>
          <w:lang w:val="fr-CH"/>
        </w:rPr>
        <w:t>Java Application</w:t>
      </w:r>
      <w:r w:rsidRPr="006479A0">
        <w:rPr>
          <w:lang w:val="fr-CH"/>
        </w:rPr>
        <w:t>)</w:t>
      </w:r>
      <w:r w:rsidR="007442E2">
        <w:rPr>
          <w:lang w:val="fr-CH"/>
        </w:rPr>
        <w:t>.</w:t>
      </w:r>
    </w:p>
    <w:p w:rsidR="007442E2" w:rsidRPr="006479A0" w:rsidRDefault="007442E2" w:rsidP="009A0D41">
      <w:pPr>
        <w:pStyle w:val="Paragraphedeliste"/>
        <w:numPr>
          <w:ilvl w:val="0"/>
          <w:numId w:val="1"/>
        </w:numPr>
        <w:rPr>
          <w:lang w:val="fr-CH"/>
        </w:rPr>
      </w:pPr>
      <w:r>
        <w:rPr>
          <w:lang w:val="fr-CH"/>
        </w:rPr>
        <w:t xml:space="preserve">Changez le programme de sorte à ce qu'un labyrinthe de taille </w:t>
      </w:r>
      <w:r w:rsidR="009D36AB">
        <w:rPr>
          <w:lang w:val="fr-CH"/>
        </w:rPr>
        <w:t>5</w:t>
      </w:r>
      <w:r>
        <w:rPr>
          <w:lang w:val="fr-CH"/>
        </w:rPr>
        <w:t>x</w:t>
      </w:r>
      <w:r w:rsidR="009D36AB">
        <w:rPr>
          <w:lang w:val="fr-CH"/>
        </w:rPr>
        <w:t>5</w:t>
      </w:r>
      <w:r>
        <w:rPr>
          <w:lang w:val="fr-CH"/>
        </w:rPr>
        <w:t xml:space="preserve"> soit affiché.</w:t>
      </w:r>
    </w:p>
    <w:p w:rsidR="006479A0" w:rsidRDefault="006479A0" w:rsidP="009A0D41">
      <w:pPr>
        <w:pStyle w:val="Paragraphedeliste"/>
        <w:numPr>
          <w:ilvl w:val="0"/>
          <w:numId w:val="1"/>
        </w:numPr>
        <w:rPr>
          <w:lang w:val="fr-CH"/>
        </w:rPr>
      </w:pPr>
      <w:r w:rsidRPr="006479A0">
        <w:rPr>
          <w:lang w:val="fr-CH"/>
        </w:rPr>
        <w:t xml:space="preserve">Comme vous le voyez, le labyrinthe n'est pas affiché complètement, seulement les croisements et les murs du bas et de tout à droite sont affichés. Complétez le code aux endroits notés </w:t>
      </w:r>
      <w:r w:rsidRPr="00350523">
        <w:rPr>
          <w:i/>
          <w:lang w:val="fr-CH"/>
        </w:rPr>
        <w:t xml:space="preserve">TODO </w:t>
      </w:r>
      <w:proofErr w:type="spellStart"/>
      <w:r w:rsidRPr="00350523">
        <w:rPr>
          <w:i/>
          <w:lang w:val="fr-CH"/>
        </w:rPr>
        <w:t>Task</w:t>
      </w:r>
      <w:proofErr w:type="spellEnd"/>
      <w:r w:rsidRPr="00350523">
        <w:rPr>
          <w:i/>
          <w:lang w:val="fr-CH"/>
        </w:rPr>
        <w:t xml:space="preserve"> 1</w:t>
      </w:r>
      <w:r w:rsidRPr="006479A0">
        <w:rPr>
          <w:lang w:val="fr-CH"/>
        </w:rPr>
        <w:t xml:space="preserve"> afin d'afficher le labyrinthe correctement comme ci-dessous</w:t>
      </w:r>
      <w:r>
        <w:rPr>
          <w:lang w:val="fr-CH"/>
        </w:rPr>
        <w:t xml:space="preserve"> (</w:t>
      </w:r>
      <w:r w:rsidRPr="006479A0">
        <w:rPr>
          <w:rStyle w:val="CodeCar"/>
        </w:rPr>
        <w:t>p1</w:t>
      </w:r>
      <w:r>
        <w:rPr>
          <w:lang w:val="fr-CH"/>
        </w:rPr>
        <w:t xml:space="preserve"> correspond à la position du premier joueur et </w:t>
      </w:r>
      <w:r w:rsidRPr="006479A0">
        <w:rPr>
          <w:rStyle w:val="CodeCar"/>
        </w:rPr>
        <w:t>e</w:t>
      </w:r>
      <w:r>
        <w:rPr>
          <w:lang w:val="fr-CH"/>
        </w:rPr>
        <w:t xml:space="preserve"> à la sortie). Votre affichage devrait donner </w:t>
      </w:r>
      <w:r w:rsidR="00BE698E">
        <w:rPr>
          <w:lang w:val="fr-CH"/>
        </w:rPr>
        <w:t xml:space="preserve">exactement </w:t>
      </w:r>
      <w:r>
        <w:rPr>
          <w:lang w:val="fr-CH"/>
        </w:rPr>
        <w:t>:</w:t>
      </w:r>
    </w:p>
    <w:p w:rsidR="00A400C4" w:rsidRPr="006479A0" w:rsidRDefault="00885E0D" w:rsidP="00885E0D">
      <w:pPr>
        <w:pStyle w:val="Paragraphedeliste"/>
        <w:tabs>
          <w:tab w:val="left" w:pos="6346"/>
        </w:tabs>
        <w:rPr>
          <w:lang w:val="fr-CH"/>
        </w:rPr>
      </w:pPr>
      <w:r>
        <w:rPr>
          <w:lang w:val="fr-CH"/>
        </w:rPr>
        <w:tab/>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xml:space="preserve">| p1|             </w:t>
      </w:r>
      <w:r w:rsidR="00BD5460">
        <w:rPr>
          <w:rFonts w:ascii="Courier New" w:hAnsi="Courier New" w:cs="Courier New"/>
          <w:color w:val="000000"/>
          <w:sz w:val="14"/>
          <w:szCs w:val="20"/>
          <w:lang w:val="fr-CH" w:eastAsia="en-US"/>
        </w:rPr>
        <w:t xml:space="preserve">  </w:t>
      </w:r>
      <w:r w:rsidRPr="006479A0">
        <w:rPr>
          <w:rFonts w:ascii="Courier New" w:hAnsi="Courier New" w:cs="Courier New"/>
          <w:color w:val="000000"/>
          <w:sz w:val="14"/>
          <w:szCs w:val="20"/>
          <w:lang w:val="fr-CH" w:eastAsia="en-US"/>
        </w:rPr>
        <w:t>|</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   *---*---*   *</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   |       |   |</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   *   *   *</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       |</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           |</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   *---*---*</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         e         |</w:t>
      </w:r>
    </w:p>
    <w:p w:rsidR="006479A0" w:rsidRPr="006479A0" w:rsidRDefault="006479A0" w:rsidP="006479A0">
      <w:pPr>
        <w:suppressAutoHyphens w:val="0"/>
        <w:autoSpaceDE w:val="0"/>
        <w:autoSpaceDN w:val="0"/>
        <w:adjustRightInd w:val="0"/>
        <w:spacing w:after="0"/>
        <w:jc w:val="center"/>
        <w:rPr>
          <w:rFonts w:ascii="Courier New" w:hAnsi="Courier New" w:cs="Courier New"/>
          <w:sz w:val="14"/>
          <w:szCs w:val="20"/>
          <w:lang w:val="fr-CH" w:eastAsia="en-US"/>
        </w:rPr>
      </w:pPr>
      <w:r w:rsidRPr="006479A0">
        <w:rPr>
          <w:rFonts w:ascii="Courier New" w:hAnsi="Courier New" w:cs="Courier New"/>
          <w:color w:val="000000"/>
          <w:sz w:val="14"/>
          <w:szCs w:val="20"/>
          <w:lang w:val="fr-CH" w:eastAsia="en-US"/>
        </w:rPr>
        <w:t>*---*---*---*---*---*</w:t>
      </w:r>
    </w:p>
    <w:p w:rsidR="00E94110" w:rsidRPr="00BE698E" w:rsidRDefault="004A05BE" w:rsidP="007442E2">
      <w:pPr>
        <w:pStyle w:val="Titre2"/>
        <w:rPr>
          <w:lang w:val="fr-CH"/>
        </w:rPr>
      </w:pPr>
      <w:r w:rsidRPr="00BE698E">
        <w:rPr>
          <w:lang w:val="fr-CH"/>
        </w:rPr>
        <w:lastRenderedPageBreak/>
        <w:t>Tâche 2 – Dessin du labyrinthe sous forme d'image</w:t>
      </w:r>
    </w:p>
    <w:p w:rsidR="00332375" w:rsidRDefault="00BE698E" w:rsidP="00B41B51">
      <w:pPr>
        <w:rPr>
          <w:lang w:val="fr-CH"/>
        </w:rPr>
      </w:pPr>
      <w:r>
        <w:rPr>
          <w:lang w:val="fr-CH"/>
        </w:rPr>
        <w:t xml:space="preserve">Maintenant que nous sommes capables d'afficher correctement un labyrinthe sous forme de texte, il est temps de rajouter un peu de graphisme à notre programme. Une classe fonctionnant de manière semblable à </w:t>
      </w:r>
      <w:proofErr w:type="spellStart"/>
      <w:r w:rsidRPr="002221C4">
        <w:rPr>
          <w:rStyle w:val="CodeCar"/>
        </w:rPr>
        <w:t>TextDisplay</w:t>
      </w:r>
      <w:proofErr w:type="spellEnd"/>
      <w:r>
        <w:rPr>
          <w:lang w:val="fr-CH"/>
        </w:rPr>
        <w:t xml:space="preserve"> vous est fournie dans le fichier </w:t>
      </w:r>
      <w:proofErr w:type="spellStart"/>
      <w:r w:rsidRPr="002221C4">
        <w:rPr>
          <w:rStyle w:val="CodeCar"/>
        </w:rPr>
        <w:t>GraphicDisplay</w:t>
      </w:r>
      <w:proofErr w:type="spellEnd"/>
      <w:r>
        <w:rPr>
          <w:lang w:val="fr-CH"/>
        </w:rPr>
        <w:t xml:space="preserve">. </w:t>
      </w:r>
    </w:p>
    <w:p w:rsidR="00B55A31" w:rsidRPr="00F14614" w:rsidRDefault="00B55A31" w:rsidP="009A0D41">
      <w:pPr>
        <w:pStyle w:val="Paragraphedeliste"/>
        <w:numPr>
          <w:ilvl w:val="0"/>
          <w:numId w:val="2"/>
        </w:numPr>
        <w:rPr>
          <w:lang w:val="fr-CH"/>
        </w:rPr>
      </w:pPr>
      <w:r w:rsidRPr="00F14614">
        <w:rPr>
          <w:lang w:val="fr-CH"/>
        </w:rPr>
        <w:t xml:space="preserve">Ouvrez le fichier </w:t>
      </w:r>
      <w:proofErr w:type="spellStart"/>
      <w:r w:rsidRPr="00270EB4">
        <w:rPr>
          <w:rStyle w:val="CodeCar"/>
        </w:rPr>
        <w:t>GraphicDisplay</w:t>
      </w:r>
      <w:proofErr w:type="spellEnd"/>
      <w:r w:rsidR="00270EB4" w:rsidRPr="00270EB4">
        <w:t>.</w:t>
      </w:r>
    </w:p>
    <w:p w:rsidR="00B55A31" w:rsidRPr="00F14614" w:rsidRDefault="00F14614" w:rsidP="009A0D41">
      <w:pPr>
        <w:pStyle w:val="Paragraphedeliste"/>
        <w:numPr>
          <w:ilvl w:val="0"/>
          <w:numId w:val="2"/>
        </w:numPr>
        <w:rPr>
          <w:lang w:val="fr-CH"/>
        </w:rPr>
      </w:pPr>
      <w:r>
        <w:rPr>
          <w:lang w:val="fr-CH"/>
        </w:rPr>
        <w:t xml:space="preserve">Observez la méthode </w:t>
      </w:r>
      <w:r w:rsidR="00B55A31" w:rsidRPr="00270EB4">
        <w:rPr>
          <w:rStyle w:val="CodeCar"/>
        </w:rPr>
        <w:t>main</w:t>
      </w:r>
      <w:r w:rsidR="00B55A31" w:rsidRPr="00F14614">
        <w:rPr>
          <w:lang w:val="fr-CH"/>
        </w:rPr>
        <w:t xml:space="preserve"> de cette classe et </w:t>
      </w:r>
      <w:r>
        <w:rPr>
          <w:lang w:val="fr-CH"/>
        </w:rPr>
        <w:t>exécutez-</w:t>
      </w:r>
      <w:r w:rsidR="00B55A31" w:rsidRPr="00F14614">
        <w:rPr>
          <w:lang w:val="fr-CH"/>
        </w:rPr>
        <w:t>l</w:t>
      </w:r>
      <w:r>
        <w:rPr>
          <w:lang w:val="fr-CH"/>
        </w:rPr>
        <w:t>a</w:t>
      </w:r>
      <w:r w:rsidR="00B55A31" w:rsidRPr="00F14614">
        <w:rPr>
          <w:lang w:val="fr-CH"/>
        </w:rPr>
        <w:t>.</w:t>
      </w:r>
    </w:p>
    <w:p w:rsidR="00B55A31" w:rsidRDefault="00B55A31" w:rsidP="009A0D41">
      <w:pPr>
        <w:pStyle w:val="Paragraphedeliste"/>
        <w:numPr>
          <w:ilvl w:val="0"/>
          <w:numId w:val="2"/>
        </w:numPr>
        <w:rPr>
          <w:lang w:val="fr-CH"/>
        </w:rPr>
      </w:pPr>
      <w:r w:rsidRPr="00F14614">
        <w:rPr>
          <w:lang w:val="fr-CH"/>
        </w:rPr>
        <w:t xml:space="preserve">Modifiez le code afin d'afficher un labyrinthe </w:t>
      </w:r>
      <w:r w:rsidR="00F14614" w:rsidRPr="00F14614">
        <w:rPr>
          <w:lang w:val="fr-CH"/>
        </w:rPr>
        <w:t>10x10</w:t>
      </w:r>
      <w:r w:rsidRPr="00F14614">
        <w:rPr>
          <w:lang w:val="fr-CH"/>
        </w:rPr>
        <w:t>.</w:t>
      </w:r>
    </w:p>
    <w:p w:rsidR="00993D7A" w:rsidRDefault="00C37FE5" w:rsidP="009A0D41">
      <w:pPr>
        <w:pStyle w:val="Paragraphedeliste"/>
        <w:numPr>
          <w:ilvl w:val="0"/>
          <w:numId w:val="2"/>
        </w:numPr>
        <w:rPr>
          <w:lang w:val="fr-CH"/>
        </w:rPr>
      </w:pPr>
      <w:r w:rsidRPr="00993D7A">
        <w:rPr>
          <w:lang w:val="fr-CH"/>
        </w:rPr>
        <w:t xml:space="preserve">Il est possible de changer la taille de chaque petit carré en modifiant </w:t>
      </w:r>
      <w:r w:rsidR="00BB2B82" w:rsidRPr="00993D7A">
        <w:rPr>
          <w:lang w:val="fr-CH"/>
        </w:rPr>
        <w:t xml:space="preserve">un paramètre du constructeur de </w:t>
      </w:r>
      <w:proofErr w:type="spellStart"/>
      <w:r w:rsidR="00BB2B82">
        <w:rPr>
          <w:rStyle w:val="CodeCar"/>
        </w:rPr>
        <w:t>GraphicDisplay</w:t>
      </w:r>
      <w:proofErr w:type="spellEnd"/>
      <w:r w:rsidRPr="00993D7A">
        <w:rPr>
          <w:lang w:val="fr-CH"/>
        </w:rPr>
        <w:t xml:space="preserve">. Essayez d'autres valeurs plus grandes et plus petites. </w:t>
      </w:r>
    </w:p>
    <w:p w:rsidR="004D08C9" w:rsidRDefault="004D08C9" w:rsidP="004D08C9">
      <w:pPr>
        <w:pStyle w:val="Paragraphedeliste"/>
        <w:numPr>
          <w:ilvl w:val="0"/>
          <w:numId w:val="2"/>
        </w:numPr>
        <w:rPr>
          <w:lang w:val="fr-CH"/>
        </w:rPr>
      </w:pPr>
      <w:r w:rsidRPr="006868C4">
        <w:rPr>
          <w:noProof/>
          <w:lang w:val="fr-CH" w:eastAsia="fr-CH"/>
        </w:rPr>
        <w:drawing>
          <wp:anchor distT="0" distB="0" distL="114300" distR="114300" simplePos="0" relativeHeight="251669504" behindDoc="1" locked="0" layoutInCell="1" allowOverlap="1" wp14:anchorId="5ABCCF6F" wp14:editId="186EC93E">
            <wp:simplePos x="0" y="0"/>
            <wp:positionH relativeFrom="margin">
              <wp:align>right</wp:align>
            </wp:positionH>
            <wp:positionV relativeFrom="paragraph">
              <wp:posOffset>75151</wp:posOffset>
            </wp:positionV>
            <wp:extent cx="495300" cy="487680"/>
            <wp:effectExtent l="0" t="0" r="0" b="7620"/>
            <wp:wrapTight wrapText="bothSides">
              <wp:wrapPolygon edited="0">
                <wp:start x="0" y="0"/>
                <wp:lineTo x="0" y="21094"/>
                <wp:lineTo x="20769" y="21094"/>
                <wp:lineTo x="20769"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5300" cy="487680"/>
                    </a:xfrm>
                    <a:prstGeom prst="rect">
                      <a:avLst/>
                    </a:prstGeom>
                  </pic:spPr>
                </pic:pic>
              </a:graphicData>
            </a:graphic>
            <wp14:sizeRelH relativeFrom="page">
              <wp14:pctWidth>0</wp14:pctWidth>
            </wp14:sizeRelH>
            <wp14:sizeRelV relativeFrom="page">
              <wp14:pctHeight>0</wp14:pctHeight>
            </wp14:sizeRelV>
          </wp:anchor>
        </w:drawing>
      </w:r>
      <w:r w:rsidRPr="004D08C9">
        <w:rPr>
          <w:lang w:val="fr-CH"/>
        </w:rPr>
        <w:t xml:space="preserve">Il est possible d'afficher le labyrinthe sans les bordures de la fenêtre. Trouvez comment et exécutez votre programme. Vous obtiendrez quelque chose de similaire à ce qui se trouve à droite sur l'image ci-contre. Vous pouvez décider d'utiliser plutôt cette méthode ou l'autre selon votre préférence. </w:t>
      </w:r>
      <w:bookmarkStart w:id="0" w:name="_GoBack"/>
      <w:bookmarkEnd w:id="0"/>
      <w:r w:rsidRPr="004D08C9">
        <w:rPr>
          <w:lang w:val="fr-CH"/>
        </w:rPr>
        <w:t>Essayez également de faire apparaître le grillage d'arrière-plan (une variable à changer).</w:t>
      </w:r>
    </w:p>
    <w:p w:rsidR="00C37FE5" w:rsidRPr="00C37FE5" w:rsidRDefault="00F14614" w:rsidP="009A0D41">
      <w:pPr>
        <w:pStyle w:val="Paragraphedeliste"/>
        <w:numPr>
          <w:ilvl w:val="0"/>
          <w:numId w:val="2"/>
        </w:numPr>
        <w:rPr>
          <w:lang w:val="fr-CH"/>
        </w:rPr>
      </w:pPr>
      <w:r w:rsidRPr="00F14614">
        <w:rPr>
          <w:lang w:val="fr-CH"/>
        </w:rPr>
        <w:t xml:space="preserve">Afin de vous assurer que l'affichage est correct, affichez également depuis </w:t>
      </w:r>
      <w:r w:rsidR="00C37FE5">
        <w:rPr>
          <w:lang w:val="fr-CH"/>
        </w:rPr>
        <w:t xml:space="preserve">le </w:t>
      </w:r>
      <w:r w:rsidRPr="00270EB4">
        <w:rPr>
          <w:rStyle w:val="CodeCar"/>
        </w:rPr>
        <w:t>main</w:t>
      </w:r>
      <w:r w:rsidRPr="00F14614">
        <w:rPr>
          <w:lang w:val="fr-CH"/>
        </w:rPr>
        <w:t xml:space="preserve"> une version textuelle du même labyrinthe.</w:t>
      </w:r>
    </w:p>
    <w:p w:rsidR="00873330" w:rsidRPr="002A3975" w:rsidRDefault="00873330" w:rsidP="00951BF7">
      <w:pPr>
        <w:pStyle w:val="Titre2"/>
        <w:rPr>
          <w:lang w:val="fr-CH"/>
        </w:rPr>
      </w:pPr>
      <w:r w:rsidRPr="002A3975">
        <w:rPr>
          <w:lang w:val="fr-CH"/>
        </w:rPr>
        <w:t>Tâche 3 – Algorithme de propagation de Lee (A*)</w:t>
      </w:r>
    </w:p>
    <w:p w:rsidR="003F418B" w:rsidRPr="003F418B" w:rsidRDefault="003F418B" w:rsidP="003F418B">
      <w:pPr>
        <w:rPr>
          <w:lang w:val="fr-CH"/>
        </w:rPr>
      </w:pPr>
      <w:r w:rsidRPr="003F418B">
        <w:rPr>
          <w:lang w:val="fr-CH"/>
        </w:rPr>
        <w:t>Dans cette phase, vous allez impl</w:t>
      </w:r>
      <w:r>
        <w:rPr>
          <w:lang w:val="fr-CH"/>
        </w:rPr>
        <w:t>é</w:t>
      </w:r>
      <w:r w:rsidRPr="003F418B">
        <w:rPr>
          <w:lang w:val="fr-CH"/>
        </w:rPr>
        <w:t xml:space="preserve">menter </w:t>
      </w:r>
      <w:r>
        <w:rPr>
          <w:lang w:val="fr-CH"/>
        </w:rPr>
        <w:t xml:space="preserve">un moyen de trouver automatiquement la sortie du labyrinthe à l'aide d'un algorithme de routage. </w:t>
      </w:r>
    </w:p>
    <w:p w:rsidR="003B3FA1" w:rsidRPr="003F418B" w:rsidRDefault="00BD70AA" w:rsidP="009A0D41">
      <w:pPr>
        <w:pStyle w:val="Paragraphedeliste"/>
        <w:numPr>
          <w:ilvl w:val="0"/>
          <w:numId w:val="3"/>
        </w:numPr>
        <w:rPr>
          <w:lang w:val="fr-CH"/>
        </w:rPr>
      </w:pPr>
      <w:r w:rsidRPr="003F418B">
        <w:rPr>
          <w:lang w:val="fr-CH"/>
        </w:rPr>
        <w:t xml:space="preserve">Ouvrez la classe </w:t>
      </w:r>
      <w:r w:rsidRPr="003F418B">
        <w:rPr>
          <w:rStyle w:val="CodeCar"/>
        </w:rPr>
        <w:t>AStar.java</w:t>
      </w:r>
      <w:r w:rsidRPr="003F418B">
        <w:rPr>
          <w:lang w:val="fr-CH"/>
        </w:rPr>
        <w:t xml:space="preserve"> qui contient le squelette de la classe du solveur pour le labyrinthe selon la méthode de Lee qui a été présentée au début de la matinée. </w:t>
      </w:r>
      <w:r w:rsidR="003F418B">
        <w:rPr>
          <w:lang w:val="fr-CH"/>
        </w:rPr>
        <w:t xml:space="preserve">La phase de propagation de l'algorithme (quand le chemin grandit dans toutes les directions depuis le point de départ) </w:t>
      </w:r>
      <w:r w:rsidRPr="003F418B">
        <w:rPr>
          <w:lang w:val="fr-CH"/>
        </w:rPr>
        <w:t>peut être décrit</w:t>
      </w:r>
      <w:r w:rsidR="00F609EB">
        <w:rPr>
          <w:lang w:val="fr-CH"/>
        </w:rPr>
        <w:t>e</w:t>
      </w:r>
      <w:r w:rsidRPr="003F418B">
        <w:rPr>
          <w:lang w:val="fr-CH"/>
        </w:rPr>
        <w:t xml:space="preserve"> formellement comme suit :</w:t>
      </w:r>
    </w:p>
    <w:p w:rsidR="00BD70AA" w:rsidRDefault="00BD70AA" w:rsidP="003F418B">
      <w:pPr>
        <w:jc w:val="center"/>
        <w:rPr>
          <w:lang w:val="fr-CH"/>
        </w:rPr>
      </w:pPr>
      <w:r>
        <w:rPr>
          <w:noProof/>
          <w:lang w:val="fr-CH" w:eastAsia="fr-CH"/>
        </w:rPr>
        <w:drawing>
          <wp:inline distT="0" distB="0" distL="0" distR="0" wp14:anchorId="054839AC" wp14:editId="3ED924B2">
            <wp:extent cx="4313246" cy="1369729"/>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12328" cy="1369438"/>
                    </a:xfrm>
                    <a:prstGeom prst="rect">
                      <a:avLst/>
                    </a:prstGeom>
                  </pic:spPr>
                </pic:pic>
              </a:graphicData>
            </a:graphic>
          </wp:inline>
        </w:drawing>
      </w:r>
    </w:p>
    <w:p w:rsidR="002A3975" w:rsidRPr="002A3975" w:rsidRDefault="002A3975" w:rsidP="009A0D41">
      <w:pPr>
        <w:pStyle w:val="Paragraphedeliste"/>
        <w:numPr>
          <w:ilvl w:val="0"/>
          <w:numId w:val="4"/>
        </w:numPr>
        <w:rPr>
          <w:lang w:val="fr-CH"/>
        </w:rPr>
      </w:pPr>
      <w:r>
        <w:rPr>
          <w:lang w:val="fr-CH"/>
        </w:rPr>
        <w:t xml:space="preserve">Pour tester votre méthode, </w:t>
      </w:r>
      <w:proofErr w:type="gramStart"/>
      <w:r>
        <w:rPr>
          <w:lang w:val="fr-CH"/>
        </w:rPr>
        <w:t xml:space="preserve">un </w:t>
      </w:r>
      <w:r w:rsidRPr="002E15F0">
        <w:rPr>
          <w:rStyle w:val="CodeCar"/>
        </w:rPr>
        <w:t>main</w:t>
      </w:r>
      <w:proofErr w:type="gramEnd"/>
      <w:r>
        <w:rPr>
          <w:lang w:val="fr-CH"/>
        </w:rPr>
        <w:t xml:space="preserve"> a également été créé ici. Vous pouvez l'utiliser pour débugger votre code plus facilement.</w:t>
      </w:r>
    </w:p>
    <w:p w:rsidR="005560CC" w:rsidRPr="005560CC" w:rsidRDefault="00D10CEF" w:rsidP="009A0D41">
      <w:pPr>
        <w:pStyle w:val="Paragraphedeliste"/>
        <w:numPr>
          <w:ilvl w:val="0"/>
          <w:numId w:val="4"/>
        </w:numPr>
        <w:rPr>
          <w:lang w:val="fr-CH"/>
        </w:rPr>
      </w:pPr>
      <w:r w:rsidRPr="00D10CEF">
        <w:rPr>
          <w:noProof/>
          <w:lang w:val="fr-CH" w:eastAsia="fr-CH"/>
        </w:rPr>
        <mc:AlternateContent>
          <mc:Choice Requires="wps">
            <w:drawing>
              <wp:anchor distT="0" distB="0" distL="114300" distR="114300" simplePos="0" relativeHeight="251660288" behindDoc="0" locked="0" layoutInCell="1" allowOverlap="1" wp14:anchorId="49A72F01" wp14:editId="2DC30C16">
                <wp:simplePos x="0" y="0"/>
                <wp:positionH relativeFrom="column">
                  <wp:posOffset>1504950</wp:posOffset>
                </wp:positionH>
                <wp:positionV relativeFrom="paragraph">
                  <wp:posOffset>619760</wp:posOffset>
                </wp:positionV>
                <wp:extent cx="1158240" cy="10363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036320"/>
                        </a:xfrm>
                        <a:prstGeom prst="rect">
                          <a:avLst/>
                        </a:prstGeom>
                        <a:noFill/>
                        <a:ln w="0">
                          <a:noFill/>
                          <a:miter lim="800000"/>
                          <a:headEnd/>
                          <a:tailEnd/>
                        </a:ln>
                      </wps:spPr>
                      <wps:txbx>
                        <w:txbxContent>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p1|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e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w:t>
                            </w:r>
                          </w:p>
                          <w:p w:rsidR="00D10CEF" w:rsidRPr="005560CC" w:rsidRDefault="00D10CEF">
                            <w:pPr>
                              <w:rPr>
                                <w:sz w:val="14"/>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A72F01" id="_x0000_t202" coordsize="21600,21600" o:spt="202" path="m,l,21600r21600,l21600,xe">
                <v:stroke joinstyle="miter"/>
                <v:path gradientshapeok="t" o:connecttype="rect"/>
              </v:shapetype>
              <v:shape id="_x0000_s1026" type="#_x0000_t202" style="position:absolute;left:0;text-align:left;margin-left:118.5pt;margin-top:48.8pt;width:91.2pt;height:8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" filled="f" stroked="f" strokeweight="0">
                <v:textbox>
                  <w:txbxContent>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p1|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     e         |</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eastAsia="en-US"/>
                        </w:rPr>
                      </w:pPr>
                      <w:r w:rsidRPr="005560CC">
                        <w:rPr>
                          <w:rFonts w:ascii="Courier New" w:hAnsi="Courier New" w:cs="Courier New"/>
                          <w:color w:val="000000"/>
                          <w:sz w:val="14"/>
                          <w:szCs w:val="20"/>
                          <w:lang w:eastAsia="en-US"/>
                        </w:rPr>
                        <w:t>*---*---*---*---*</w:t>
                      </w:r>
                    </w:p>
                    <w:p w:rsidR="00D10CEF" w:rsidRPr="005560CC" w:rsidRDefault="00D10CEF">
                      <w:pPr>
                        <w:rPr>
                          <w:sz w:val="14"/>
                          <w:lang w:val="fr-CH"/>
                        </w:rPr>
                      </w:pPr>
                    </w:p>
                  </w:txbxContent>
                </v:textbox>
              </v:shape>
            </w:pict>
          </mc:Fallback>
        </mc:AlternateContent>
      </w:r>
      <w:r>
        <w:rPr>
          <w:lang w:val="fr-CH"/>
        </w:rPr>
        <w:t xml:space="preserve">Observez la méthode </w:t>
      </w:r>
      <w:proofErr w:type="spellStart"/>
      <w:r w:rsidRPr="00D854CF">
        <w:rPr>
          <w:rStyle w:val="CodeCar"/>
        </w:rPr>
        <w:t>solve</w:t>
      </w:r>
      <w:proofErr w:type="spellEnd"/>
      <w:r>
        <w:rPr>
          <w:lang w:val="fr-CH"/>
        </w:rPr>
        <w:t xml:space="preserve">. Elle commence par créer une solution vide (qui est en fait un tableau d'entiers). Elle continue en faisant la propagation de Lee puis le </w:t>
      </w:r>
      <w:proofErr w:type="spellStart"/>
      <w:r>
        <w:rPr>
          <w:lang w:val="fr-CH"/>
        </w:rPr>
        <w:t>backtracking</w:t>
      </w:r>
      <w:proofErr w:type="spellEnd"/>
      <w:r>
        <w:rPr>
          <w:lang w:val="fr-CH"/>
        </w:rPr>
        <w:t xml:space="preserve">. Le but de tout l'algorithme est de mettre des 1 là où se trouve le chemin de la solution entre le point passé en argument et la sortie. Par exemple, le labyrinthe : </w:t>
      </w:r>
    </w:p>
    <w:p w:rsidR="00D10CEF" w:rsidRPr="00D10CEF" w:rsidRDefault="00D10CEF" w:rsidP="00D10CEF">
      <w:pPr>
        <w:rPr>
          <w:lang w:val="fr-CH"/>
        </w:rPr>
      </w:pPr>
      <w:r w:rsidRPr="00D10CEF">
        <w:rPr>
          <w:noProof/>
          <w:lang w:val="fr-CH" w:eastAsia="fr-CH"/>
        </w:rPr>
        <mc:AlternateContent>
          <mc:Choice Requires="wps">
            <w:drawing>
              <wp:anchor distT="0" distB="0" distL="114300" distR="114300" simplePos="0" relativeHeight="251662336" behindDoc="0" locked="0" layoutInCell="1" allowOverlap="1" wp14:anchorId="78373124" wp14:editId="78651EDF">
                <wp:simplePos x="0" y="0"/>
                <wp:positionH relativeFrom="column">
                  <wp:posOffset>3928110</wp:posOffset>
                </wp:positionH>
                <wp:positionV relativeFrom="paragraph">
                  <wp:posOffset>186055</wp:posOffset>
                </wp:positionV>
                <wp:extent cx="1005840" cy="51816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518160"/>
                        </a:xfrm>
                        <a:prstGeom prst="rect">
                          <a:avLst/>
                        </a:prstGeom>
                        <a:noFill/>
                        <a:ln w="0">
                          <a:noFill/>
                          <a:miter lim="800000"/>
                          <a:headEnd/>
                          <a:tailEnd/>
                        </a:ln>
                      </wps:spPr>
                      <wps:txbx>
                        <w:txbxContent>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1 - 0 - 0 - 0</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1 - 0 - 1 - 1</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1 - 1 - 1 - 1</w:t>
                            </w:r>
                          </w:p>
                          <w:p w:rsidR="00D10CEF" w:rsidRPr="005560CC" w:rsidRDefault="00D10CEF" w:rsidP="00D10CEF">
                            <w:pPr>
                              <w:rPr>
                                <w:sz w:val="14"/>
                                <w:lang w:val="fr-CH"/>
                              </w:rPr>
                            </w:pPr>
                            <w:r w:rsidRPr="005560CC">
                              <w:rPr>
                                <w:rFonts w:ascii="Courier New" w:hAnsi="Courier New" w:cs="Courier New"/>
                                <w:color w:val="000000"/>
                                <w:sz w:val="14"/>
                                <w:szCs w:val="20"/>
                                <w:lang w:val="fr-CH" w:eastAsia="en-US"/>
                              </w:rPr>
                              <w:t>0 - 1 - 1 - 1</w:t>
                            </w:r>
                          </w:p>
                          <w:p w:rsidR="00D10CEF" w:rsidRPr="005560CC" w:rsidRDefault="00D10CEF">
                            <w:pPr>
                              <w:rPr>
                                <w:sz w:val="14"/>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73124" id="_x0000_s1027" type="#_x0000_t202" style="position:absolute;left:0;text-align:left;margin-left:309.3pt;margin-top:14.65pt;width:79.2pt;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" filled="f" stroked="f" strokeweight="0">
                <v:textbox>
                  <w:txbxContent>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1 - 0 - 0 - 0</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1 - 0 - 1 - 1</w:t>
                      </w:r>
                    </w:p>
                    <w:p w:rsidR="00D10CEF" w:rsidRPr="005560CC" w:rsidRDefault="00D10CEF" w:rsidP="00D10CEF">
                      <w:pPr>
                        <w:suppressAutoHyphens w:val="0"/>
                        <w:autoSpaceDE w:val="0"/>
                        <w:autoSpaceDN w:val="0"/>
                        <w:adjustRightInd w:val="0"/>
                        <w:spacing w:after="0"/>
                        <w:jc w:val="left"/>
                        <w:rPr>
                          <w:rFonts w:ascii="Courier New" w:hAnsi="Courier New" w:cs="Courier New"/>
                          <w:sz w:val="14"/>
                          <w:szCs w:val="20"/>
                          <w:lang w:val="fr-CH" w:eastAsia="en-US"/>
                        </w:rPr>
                      </w:pPr>
                      <w:r w:rsidRPr="005560CC">
                        <w:rPr>
                          <w:rFonts w:ascii="Courier New" w:hAnsi="Courier New" w:cs="Courier New"/>
                          <w:color w:val="000000"/>
                          <w:sz w:val="14"/>
                          <w:szCs w:val="20"/>
                          <w:lang w:val="fr-CH" w:eastAsia="en-US"/>
                        </w:rPr>
                        <w:t>1 - 1 - 1 - 1</w:t>
                      </w:r>
                    </w:p>
                    <w:p w:rsidR="00D10CEF" w:rsidRPr="005560CC" w:rsidRDefault="00D10CEF" w:rsidP="00D10CEF">
                      <w:pPr>
                        <w:rPr>
                          <w:sz w:val="14"/>
                          <w:lang w:val="fr-CH"/>
                        </w:rPr>
                      </w:pPr>
                      <w:r w:rsidRPr="005560CC">
                        <w:rPr>
                          <w:rFonts w:ascii="Courier New" w:hAnsi="Courier New" w:cs="Courier New"/>
                          <w:color w:val="000000"/>
                          <w:sz w:val="14"/>
                          <w:szCs w:val="20"/>
                          <w:lang w:val="fr-CH" w:eastAsia="en-US"/>
                        </w:rPr>
                        <w:t>0 - 1 - 1 - 1</w:t>
                      </w:r>
                    </w:p>
                    <w:p w:rsidR="00D10CEF" w:rsidRPr="005560CC" w:rsidRDefault="00D10CEF">
                      <w:pPr>
                        <w:rPr>
                          <w:sz w:val="14"/>
                          <w:lang w:val="fr-CH"/>
                        </w:rPr>
                      </w:pPr>
                    </w:p>
                  </w:txbxContent>
                </v:textbox>
              </v:shape>
            </w:pict>
          </mc:Fallback>
        </mc:AlternateContent>
      </w:r>
    </w:p>
    <w:p w:rsidR="00D10CEF" w:rsidRDefault="00D10CEF" w:rsidP="00D10CEF">
      <w:pPr>
        <w:pStyle w:val="Paragraphedeliste"/>
        <w:rPr>
          <w:lang w:val="fr-CH"/>
        </w:rPr>
      </w:pPr>
    </w:p>
    <w:p w:rsidR="00D10CEF" w:rsidRDefault="00D10CEF" w:rsidP="00D10CEF">
      <w:pPr>
        <w:pStyle w:val="Paragraphedeliste"/>
        <w:ind w:left="3828" w:firstLine="720"/>
        <w:rPr>
          <w:lang w:val="fr-CH"/>
        </w:rPr>
      </w:pPr>
      <w:proofErr w:type="gramStart"/>
      <w:r>
        <w:rPr>
          <w:lang w:val="fr-CH"/>
        </w:rPr>
        <w:t>donnera</w:t>
      </w:r>
      <w:proofErr w:type="gramEnd"/>
      <w:r>
        <w:rPr>
          <w:lang w:val="fr-CH"/>
        </w:rPr>
        <w:t xml:space="preserve"> au final</w:t>
      </w:r>
    </w:p>
    <w:p w:rsidR="00D10CEF" w:rsidRDefault="00D10CEF" w:rsidP="00D10CEF">
      <w:pPr>
        <w:pStyle w:val="Paragraphedeliste"/>
        <w:rPr>
          <w:lang w:val="fr-CH"/>
        </w:rPr>
      </w:pPr>
    </w:p>
    <w:p w:rsidR="00D10CEF" w:rsidRDefault="00D10CEF" w:rsidP="00D10CEF">
      <w:pPr>
        <w:pStyle w:val="Paragraphedeliste"/>
        <w:rPr>
          <w:lang w:val="fr-CH"/>
        </w:rPr>
      </w:pPr>
    </w:p>
    <w:p w:rsidR="00D10CEF" w:rsidRDefault="00D10CEF" w:rsidP="00D10CEF">
      <w:pPr>
        <w:pStyle w:val="Paragraphedeliste"/>
        <w:rPr>
          <w:lang w:val="fr-CH"/>
        </w:rPr>
      </w:pPr>
    </w:p>
    <w:p w:rsidR="005560CC" w:rsidRDefault="00D10CEF" w:rsidP="00F609EB">
      <w:pPr>
        <w:pStyle w:val="Paragraphedeliste"/>
        <w:numPr>
          <w:ilvl w:val="0"/>
          <w:numId w:val="4"/>
        </w:numPr>
        <w:spacing w:after="0"/>
        <w:rPr>
          <w:lang w:val="fr-CH"/>
        </w:rPr>
      </w:pPr>
      <w:r>
        <w:rPr>
          <w:lang w:val="fr-CH"/>
        </w:rPr>
        <w:t xml:space="preserve">Si on enlève le </w:t>
      </w:r>
      <w:proofErr w:type="spellStart"/>
      <w:r>
        <w:rPr>
          <w:lang w:val="fr-CH"/>
        </w:rPr>
        <w:t>backtracking</w:t>
      </w:r>
      <w:proofErr w:type="spellEnd"/>
      <w:r>
        <w:rPr>
          <w:lang w:val="fr-CH"/>
        </w:rPr>
        <w:t xml:space="preserve"> (en commentant la méthode </w:t>
      </w:r>
      <w:proofErr w:type="spellStart"/>
      <w:proofErr w:type="gramStart"/>
      <w:r w:rsidR="005560CC" w:rsidRPr="005560CC">
        <w:rPr>
          <w:rStyle w:val="CodeCar"/>
        </w:rPr>
        <w:t>backtrac</w:t>
      </w:r>
      <w:r w:rsidRPr="005560CC">
        <w:rPr>
          <w:rStyle w:val="CodeCar"/>
        </w:rPr>
        <w:t>e</w:t>
      </w:r>
      <w:proofErr w:type="spellEnd"/>
      <w:r w:rsidRPr="005560CC">
        <w:rPr>
          <w:rStyle w:val="CodeCar"/>
        </w:rPr>
        <w:t>(</w:t>
      </w:r>
      <w:proofErr w:type="gramEnd"/>
      <w:r w:rsidRPr="005560CC">
        <w:rPr>
          <w:rStyle w:val="CodeCar"/>
        </w:rPr>
        <w:t>)</w:t>
      </w:r>
      <w:r>
        <w:rPr>
          <w:lang w:val="fr-CH"/>
        </w:rPr>
        <w:t xml:space="preserve"> dans </w:t>
      </w:r>
      <w:proofErr w:type="spellStart"/>
      <w:r w:rsidRPr="005560CC">
        <w:rPr>
          <w:rStyle w:val="CodeCar"/>
        </w:rPr>
        <w:t>solve</w:t>
      </w:r>
      <w:proofErr w:type="spellEnd"/>
      <w:r>
        <w:rPr>
          <w:lang w:val="fr-CH"/>
        </w:rPr>
        <w:t>), on peut voir les étapes de la propagation ce qui est très pratique pour débugger son code. Dans le cas ci-dessus, cela donne</w:t>
      </w:r>
      <w:r w:rsidR="00283A73">
        <w:rPr>
          <w:lang w:val="fr-CH"/>
        </w:rPr>
        <w:t>ra</w:t>
      </w:r>
      <w:r>
        <w:rPr>
          <w:lang w:val="fr-CH"/>
        </w:rPr>
        <w:t>:</w:t>
      </w:r>
      <w:r w:rsidR="00356083" w:rsidRPr="00356083">
        <w:rPr>
          <w:noProof/>
          <w:lang w:val="fr-CH"/>
        </w:rPr>
        <w:t xml:space="preserve"> </w:t>
      </w:r>
    </w:p>
    <w:p w:rsidR="005560CC" w:rsidRPr="005560CC" w:rsidRDefault="005560CC" w:rsidP="005560CC">
      <w:pPr>
        <w:pStyle w:val="Paragraphedeliste"/>
        <w:spacing w:after="0"/>
        <w:jc w:val="left"/>
        <w:rPr>
          <w:lang w:val="fr-CH"/>
        </w:rPr>
      </w:pPr>
    </w:p>
    <w:p w:rsidR="003F418B" w:rsidRDefault="00356083" w:rsidP="00356083">
      <w:pPr>
        <w:pStyle w:val="Paragraphedeliste"/>
        <w:spacing w:after="0"/>
        <w:jc w:val="center"/>
        <w:rPr>
          <w:lang w:val="fr-CH"/>
        </w:rPr>
      </w:pPr>
      <w:r w:rsidRPr="00D10CEF">
        <w:rPr>
          <w:noProof/>
          <w:lang w:val="fr-CH" w:eastAsia="fr-CH"/>
        </w:rPr>
        <mc:AlternateContent>
          <mc:Choice Requires="wps">
            <w:drawing>
              <wp:inline distT="0" distB="0" distL="0" distR="0" wp14:anchorId="59BA20F3" wp14:editId="548EF0A1">
                <wp:extent cx="1257300" cy="563880"/>
                <wp:effectExtent l="0" t="0" r="0" b="762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63880"/>
                        </a:xfrm>
                        <a:prstGeom prst="rect">
                          <a:avLst/>
                        </a:prstGeom>
                        <a:solidFill>
                          <a:srgbClr val="FFFFFF"/>
                        </a:solidFill>
                        <a:ln w="9525">
                          <a:noFill/>
                          <a:miter lim="800000"/>
                          <a:headEnd/>
                          <a:tailEnd/>
                        </a:ln>
                      </wps:spPr>
                      <wps:txbx>
                        <w:txbxContent>
                          <w:p w:rsidR="00356083" w:rsidRPr="005560CC" w:rsidRDefault="00356083" w:rsidP="00356083">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01 - 10 - 09 - 08</w:t>
                            </w:r>
                          </w:p>
                          <w:p w:rsidR="00356083" w:rsidRPr="005560CC" w:rsidRDefault="00356083" w:rsidP="00356083">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02 - 11 - 06 - 07</w:t>
                            </w:r>
                          </w:p>
                          <w:p w:rsidR="00356083" w:rsidRPr="005560CC" w:rsidRDefault="00356083" w:rsidP="00356083">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03 - 04 - 05 - 08</w:t>
                            </w:r>
                          </w:p>
                          <w:p w:rsidR="00356083" w:rsidRPr="005560CC" w:rsidRDefault="00356083" w:rsidP="00356083">
                            <w:pPr>
                              <w:jc w:val="center"/>
                              <w:rPr>
                                <w:sz w:val="16"/>
                              </w:rPr>
                            </w:pPr>
                            <w:r w:rsidRPr="005560CC">
                              <w:rPr>
                                <w:rFonts w:ascii="Courier New" w:hAnsi="Courier New" w:cs="Courier New"/>
                                <w:color w:val="000000"/>
                                <w:sz w:val="16"/>
                                <w:szCs w:val="20"/>
                                <w:lang w:val="fr-CH" w:eastAsia="en-US"/>
                              </w:rPr>
                              <w:t>00 - 11 - 10 - 09</w:t>
                            </w:r>
                          </w:p>
                        </w:txbxContent>
                      </wps:txbx>
                      <wps:bodyPr rot="0" vert="horz" wrap="square" lIns="91440" tIns="45720" rIns="91440" bIns="45720" anchor="t" anchorCtr="0">
                        <a:noAutofit/>
                      </wps:bodyPr>
                    </wps:wsp>
                  </a:graphicData>
                </a:graphic>
              </wp:inline>
            </w:drawing>
          </mc:Choice>
          <mc:Fallback>
            <w:pict>
              <v:shape w14:anchorId="59BA20F3" id="Zone de texte 2" o:spid="_x0000_s1028" type="#_x0000_t202" style="width:99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" stroked="f">
                <v:textbox>
                  <w:txbxContent>
                    <w:p w:rsidR="00356083" w:rsidRPr="005560CC" w:rsidRDefault="00356083" w:rsidP="00356083">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01 - 10 - 09 - 08</w:t>
                      </w:r>
                    </w:p>
                    <w:p w:rsidR="00356083" w:rsidRPr="005560CC" w:rsidRDefault="00356083" w:rsidP="00356083">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02 - 11 - 06 - 07</w:t>
                      </w:r>
                    </w:p>
                    <w:p w:rsidR="00356083" w:rsidRPr="005560CC" w:rsidRDefault="00356083" w:rsidP="00356083">
                      <w:pPr>
                        <w:suppressAutoHyphens w:val="0"/>
                        <w:autoSpaceDE w:val="0"/>
                        <w:autoSpaceDN w:val="0"/>
                        <w:adjustRightInd w:val="0"/>
                        <w:spacing w:after="0"/>
                        <w:jc w:val="center"/>
                        <w:rPr>
                          <w:rFonts w:ascii="Courier New" w:hAnsi="Courier New" w:cs="Courier New"/>
                          <w:sz w:val="16"/>
                          <w:szCs w:val="20"/>
                          <w:lang w:val="fr-CH" w:eastAsia="en-US"/>
                        </w:rPr>
                      </w:pPr>
                      <w:r w:rsidRPr="005560CC">
                        <w:rPr>
                          <w:rFonts w:ascii="Courier New" w:hAnsi="Courier New" w:cs="Courier New"/>
                          <w:color w:val="000000"/>
                          <w:sz w:val="16"/>
                          <w:szCs w:val="20"/>
                          <w:lang w:val="fr-CH" w:eastAsia="en-US"/>
                        </w:rPr>
                        <w:t>03 - 04 - 05 - 08</w:t>
                      </w:r>
                    </w:p>
                    <w:p w:rsidR="00356083" w:rsidRPr="005560CC" w:rsidRDefault="00356083" w:rsidP="00356083">
                      <w:pPr>
                        <w:jc w:val="center"/>
                        <w:rPr>
                          <w:sz w:val="16"/>
                        </w:rPr>
                      </w:pPr>
                      <w:r w:rsidRPr="005560CC">
                        <w:rPr>
                          <w:rFonts w:ascii="Courier New" w:hAnsi="Courier New" w:cs="Courier New"/>
                          <w:color w:val="000000"/>
                          <w:sz w:val="16"/>
                          <w:szCs w:val="20"/>
                          <w:lang w:val="fr-CH" w:eastAsia="en-US"/>
                        </w:rPr>
                        <w:t>00 - 11 - 10 - 09</w:t>
                      </w:r>
                    </w:p>
                  </w:txbxContent>
                </v:textbox>
                <w10:anchorlock/>
              </v:shape>
            </w:pict>
          </mc:Fallback>
        </mc:AlternateContent>
      </w:r>
    </w:p>
    <w:p w:rsidR="00283A73" w:rsidRDefault="00283A73" w:rsidP="009A0D41">
      <w:pPr>
        <w:pStyle w:val="Paragraphedeliste"/>
        <w:numPr>
          <w:ilvl w:val="0"/>
          <w:numId w:val="4"/>
        </w:numPr>
        <w:rPr>
          <w:lang w:val="fr-CH"/>
        </w:rPr>
      </w:pPr>
      <w:r w:rsidRPr="00283A73">
        <w:rPr>
          <w:lang w:val="fr-CH"/>
        </w:rPr>
        <w:lastRenderedPageBreak/>
        <w:t xml:space="preserve">Pour pouvoir obtenir ce résultat, vous devez implémenter la méthode </w:t>
      </w:r>
      <w:r w:rsidRPr="00356083">
        <w:rPr>
          <w:rStyle w:val="CodeCar"/>
        </w:rPr>
        <w:t>expansion</w:t>
      </w:r>
      <w:r w:rsidRPr="00283A73">
        <w:rPr>
          <w:lang w:val="fr-CH"/>
        </w:rPr>
        <w:t xml:space="preserve">. Celle-ci est appelée par </w:t>
      </w:r>
      <w:proofErr w:type="spellStart"/>
      <w:r w:rsidRPr="00356083">
        <w:rPr>
          <w:rStyle w:val="CodeCar"/>
        </w:rPr>
        <w:t>solve</w:t>
      </w:r>
      <w:proofErr w:type="spellEnd"/>
      <w:r w:rsidRPr="00283A73">
        <w:rPr>
          <w:lang w:val="fr-CH"/>
        </w:rPr>
        <w:t xml:space="preserve"> tant qu'elle ne retourne pas </w:t>
      </w:r>
      <w:proofErr w:type="spellStart"/>
      <w:r w:rsidRPr="00356083">
        <w:rPr>
          <w:i/>
          <w:lang w:val="fr-CH"/>
        </w:rPr>
        <w:t>true</w:t>
      </w:r>
      <w:proofErr w:type="spellEnd"/>
      <w:r w:rsidRPr="00283A73">
        <w:rPr>
          <w:lang w:val="fr-CH"/>
        </w:rPr>
        <w:t xml:space="preserve"> (</w:t>
      </w:r>
      <w:r w:rsidR="00EE02AF">
        <w:rPr>
          <w:lang w:val="fr-CH"/>
        </w:rPr>
        <w:t xml:space="preserve">c'est-à-dire </w:t>
      </w:r>
      <w:r w:rsidRPr="00283A73">
        <w:rPr>
          <w:lang w:val="fr-CH"/>
        </w:rPr>
        <w:t xml:space="preserve">tant que </w:t>
      </w:r>
      <w:r w:rsidR="00EE02AF">
        <w:rPr>
          <w:lang w:val="fr-CH"/>
        </w:rPr>
        <w:t xml:space="preserve">la </w:t>
      </w:r>
      <w:r w:rsidRPr="00283A73">
        <w:rPr>
          <w:lang w:val="fr-CH"/>
        </w:rPr>
        <w:t xml:space="preserve">propagation de la vague n'a pas atteint la destination). </w:t>
      </w:r>
      <w:r w:rsidR="00356083">
        <w:rPr>
          <w:lang w:val="fr-CH"/>
        </w:rPr>
        <w:t xml:space="preserve">Notez également que la méthode reçoit à chaque appel l'état de </w:t>
      </w:r>
      <w:r w:rsidR="00356083" w:rsidRPr="00660540">
        <w:rPr>
          <w:i/>
          <w:lang w:val="fr-CH"/>
        </w:rPr>
        <w:t>m</w:t>
      </w:r>
      <w:r w:rsidR="00356083">
        <w:rPr>
          <w:lang w:val="fr-CH"/>
        </w:rPr>
        <w:t xml:space="preserve"> qui est le numéro de l'étape en cours. </w:t>
      </w:r>
      <w:r w:rsidRPr="00283A73">
        <w:rPr>
          <w:lang w:val="fr-CH"/>
        </w:rPr>
        <w:t xml:space="preserve">A vous de trouver comment faire </w:t>
      </w:r>
      <w:r w:rsidR="00356083">
        <w:rPr>
          <w:lang w:val="fr-CH"/>
        </w:rPr>
        <w:t xml:space="preserve">(avec notre aide) </w:t>
      </w:r>
      <w:r w:rsidRPr="00283A73">
        <w:rPr>
          <w:lang w:val="fr-CH"/>
        </w:rPr>
        <w:t>!</w:t>
      </w:r>
      <w:r w:rsidR="00D445D9">
        <w:rPr>
          <w:lang w:val="fr-CH"/>
        </w:rPr>
        <w:t xml:space="preserve"> N'hésitez pas à utiliser la méthode </w:t>
      </w:r>
      <w:proofErr w:type="spellStart"/>
      <w:r w:rsidR="00D445D9" w:rsidRPr="00D445D9">
        <w:rPr>
          <w:rStyle w:val="CodeCar"/>
        </w:rPr>
        <w:t>access_</w:t>
      </w:r>
      <w:proofErr w:type="gramStart"/>
      <w:r w:rsidR="00D445D9" w:rsidRPr="00D445D9">
        <w:rPr>
          <w:rStyle w:val="CodeCar"/>
        </w:rPr>
        <w:t>solution</w:t>
      </w:r>
      <w:proofErr w:type="spellEnd"/>
      <w:r w:rsidR="00D445D9" w:rsidRPr="00D445D9">
        <w:rPr>
          <w:rStyle w:val="CodeCar"/>
        </w:rPr>
        <w:t>(</w:t>
      </w:r>
      <w:proofErr w:type="gramEnd"/>
      <w:r w:rsidR="00D445D9" w:rsidRPr="00D445D9">
        <w:rPr>
          <w:rStyle w:val="CodeCar"/>
        </w:rPr>
        <w:t>)</w:t>
      </w:r>
      <w:r w:rsidR="00D445D9">
        <w:rPr>
          <w:lang w:val="fr-CH"/>
        </w:rPr>
        <w:t xml:space="preserve"> (en comprenant à quoi elle sert…)</w:t>
      </w:r>
    </w:p>
    <w:p w:rsidR="002A3975" w:rsidRDefault="00E80CCF" w:rsidP="00E31A21">
      <w:pPr>
        <w:pStyle w:val="Titre2"/>
        <w:rPr>
          <w:lang w:val="fr-CH"/>
        </w:rPr>
      </w:pPr>
      <w:r>
        <w:rPr>
          <w:lang w:val="fr-CH"/>
        </w:rPr>
        <w:t>Tâche 4 – Afficher la solution sur la fenêtre graphique</w:t>
      </w:r>
    </w:p>
    <w:p w:rsidR="00E80CCF" w:rsidRDefault="00E80CCF" w:rsidP="00E80CCF">
      <w:pPr>
        <w:rPr>
          <w:lang w:val="fr-CH"/>
        </w:rPr>
      </w:pPr>
      <w:r>
        <w:rPr>
          <w:lang w:val="fr-CH"/>
        </w:rPr>
        <w:t>Votre implémentation du point précédent vous donne un tableau contenant une solution à partir d'un point donné. Vous avez la possibilité de l'afficher directement sur la représentation graphique du labyrinthe. C'est ce que vous allez réaliser dans cette tâche.</w:t>
      </w:r>
    </w:p>
    <w:p w:rsidR="00D0523C" w:rsidRPr="00306036" w:rsidRDefault="00D0523C" w:rsidP="009A0D41">
      <w:pPr>
        <w:pStyle w:val="Paragraphedeliste"/>
        <w:numPr>
          <w:ilvl w:val="0"/>
          <w:numId w:val="5"/>
        </w:numPr>
        <w:rPr>
          <w:lang w:val="fr-CH"/>
        </w:rPr>
      </w:pPr>
      <w:r w:rsidRPr="00306036">
        <w:rPr>
          <w:lang w:val="fr-CH"/>
        </w:rPr>
        <w:t xml:space="preserve">En vous inspirant de ce qui a été </w:t>
      </w:r>
      <w:r w:rsidR="00007DCC">
        <w:rPr>
          <w:lang w:val="fr-CH"/>
        </w:rPr>
        <w:t xml:space="preserve">fait </w:t>
      </w:r>
      <w:r w:rsidRPr="00306036">
        <w:rPr>
          <w:lang w:val="fr-CH"/>
        </w:rPr>
        <w:t xml:space="preserve">auparavant, affichez depuis </w:t>
      </w:r>
      <w:proofErr w:type="gramStart"/>
      <w:r w:rsidRPr="00306036">
        <w:rPr>
          <w:lang w:val="fr-CH"/>
        </w:rPr>
        <w:t xml:space="preserve">le </w:t>
      </w:r>
      <w:r w:rsidRPr="00306036">
        <w:rPr>
          <w:rStyle w:val="CodeCar"/>
        </w:rPr>
        <w:t>main</w:t>
      </w:r>
      <w:proofErr w:type="gramEnd"/>
      <w:r w:rsidRPr="00306036">
        <w:rPr>
          <w:lang w:val="fr-CH"/>
        </w:rPr>
        <w:t xml:space="preserve"> de la classe </w:t>
      </w:r>
      <w:proofErr w:type="spellStart"/>
      <w:r w:rsidRPr="00306036">
        <w:rPr>
          <w:rStyle w:val="CodeCar"/>
        </w:rPr>
        <w:t>AStar</w:t>
      </w:r>
      <w:proofErr w:type="spellEnd"/>
      <w:r w:rsidRPr="00306036">
        <w:rPr>
          <w:lang w:val="fr-CH"/>
        </w:rPr>
        <w:t xml:space="preserve"> la version graphique du labyrinthe.</w:t>
      </w:r>
    </w:p>
    <w:p w:rsidR="00D0523C" w:rsidRPr="00306036" w:rsidRDefault="00D0523C" w:rsidP="009A0D41">
      <w:pPr>
        <w:pStyle w:val="Paragraphedeliste"/>
        <w:numPr>
          <w:ilvl w:val="0"/>
          <w:numId w:val="5"/>
        </w:numPr>
        <w:rPr>
          <w:lang w:val="fr-CH"/>
        </w:rPr>
      </w:pPr>
      <w:r w:rsidRPr="00306036">
        <w:rPr>
          <w:lang w:val="fr-CH"/>
        </w:rPr>
        <w:t xml:space="preserve">L'objet </w:t>
      </w:r>
      <w:r w:rsidR="00686274" w:rsidRPr="00306036">
        <w:rPr>
          <w:lang w:val="fr-CH"/>
        </w:rPr>
        <w:t xml:space="preserve">de la classe </w:t>
      </w:r>
      <w:proofErr w:type="spellStart"/>
      <w:r w:rsidR="00686274" w:rsidRPr="00306036">
        <w:rPr>
          <w:rStyle w:val="CodeCar"/>
        </w:rPr>
        <w:t>GraphicDisplay</w:t>
      </w:r>
      <w:proofErr w:type="spellEnd"/>
      <w:r w:rsidR="00686274" w:rsidRPr="00306036">
        <w:rPr>
          <w:lang w:val="fr-CH"/>
        </w:rPr>
        <w:t xml:space="preserve"> </w:t>
      </w:r>
      <w:r w:rsidRPr="00306036">
        <w:rPr>
          <w:lang w:val="fr-CH"/>
        </w:rPr>
        <w:t xml:space="preserve">que vous avez </w:t>
      </w:r>
      <w:r w:rsidR="00686274" w:rsidRPr="00306036">
        <w:rPr>
          <w:lang w:val="fr-CH"/>
        </w:rPr>
        <w:t xml:space="preserve">créé </w:t>
      </w:r>
      <w:r w:rsidRPr="00306036">
        <w:rPr>
          <w:lang w:val="fr-CH"/>
        </w:rPr>
        <w:t xml:space="preserve">possède une méthode </w:t>
      </w:r>
      <w:proofErr w:type="spellStart"/>
      <w:r w:rsidR="00686274" w:rsidRPr="00306036">
        <w:rPr>
          <w:rStyle w:val="CodeCar"/>
        </w:rPr>
        <w:t>setSolution</w:t>
      </w:r>
      <w:proofErr w:type="spellEnd"/>
      <w:r w:rsidR="00686274" w:rsidRPr="00306036">
        <w:rPr>
          <w:lang w:val="fr-CH"/>
        </w:rPr>
        <w:t xml:space="preserve"> qui prend comme argument un tableau d'entiers correspondant à une solution depuis un point. Utilisez cette méthode pour afficher la solution calculée avec l'algorithme A* créé à l'étape précédente.</w:t>
      </w:r>
      <w:r w:rsidR="0090782E">
        <w:rPr>
          <w:lang w:val="fr-CH"/>
        </w:rPr>
        <w:t xml:space="preserve"> Si vous désirez enlever la solution de l'affichage, utilisez la méthode </w:t>
      </w:r>
      <w:proofErr w:type="spellStart"/>
      <w:proofErr w:type="gramStart"/>
      <w:r w:rsidR="0090782E" w:rsidRPr="0090782E">
        <w:rPr>
          <w:rStyle w:val="CodeCar"/>
        </w:rPr>
        <w:t>clearSolution</w:t>
      </w:r>
      <w:proofErr w:type="spellEnd"/>
      <w:r w:rsidR="0090782E" w:rsidRPr="0090782E">
        <w:rPr>
          <w:rStyle w:val="CodeCar"/>
        </w:rPr>
        <w:t>(</w:t>
      </w:r>
      <w:proofErr w:type="gramEnd"/>
      <w:r w:rsidR="0090782E" w:rsidRPr="0090782E">
        <w:rPr>
          <w:rStyle w:val="CodeCar"/>
        </w:rPr>
        <w:t>)</w:t>
      </w:r>
      <w:r w:rsidR="0090782E">
        <w:rPr>
          <w:lang w:val="fr-CH"/>
        </w:rPr>
        <w:t>;</w:t>
      </w:r>
    </w:p>
    <w:p w:rsidR="00E31A21" w:rsidRPr="00E31A21" w:rsidRDefault="00E31A21" w:rsidP="00E31A21">
      <w:pPr>
        <w:pStyle w:val="Titre2"/>
        <w:rPr>
          <w:lang w:val="fr-CH"/>
        </w:rPr>
      </w:pPr>
      <w:r w:rsidRPr="00E31A21">
        <w:rPr>
          <w:lang w:val="fr-CH"/>
        </w:rPr>
        <w:t xml:space="preserve">Tâches </w:t>
      </w:r>
      <w:r w:rsidR="00B61BAD" w:rsidRPr="00E31A21">
        <w:rPr>
          <w:lang w:val="fr-CH"/>
        </w:rPr>
        <w:t>optionnelles</w:t>
      </w:r>
      <w:r w:rsidRPr="00E31A21">
        <w:rPr>
          <w:lang w:val="fr-CH"/>
        </w:rPr>
        <w:t xml:space="preserve"> </w:t>
      </w:r>
    </w:p>
    <w:p w:rsidR="00E31A21" w:rsidRDefault="00E31A21" w:rsidP="00E31A21">
      <w:pPr>
        <w:rPr>
          <w:lang w:val="fr-CH"/>
        </w:rPr>
      </w:pPr>
      <w:r>
        <w:rPr>
          <w:lang w:val="fr-CH"/>
        </w:rPr>
        <w:t xml:space="preserve">1. Changez la manière dont est dessiné </w:t>
      </w:r>
      <w:r w:rsidR="00A82829">
        <w:rPr>
          <w:lang w:val="fr-CH"/>
        </w:rPr>
        <w:t xml:space="preserve">le </w:t>
      </w:r>
      <w:r w:rsidR="007747BD">
        <w:rPr>
          <w:lang w:val="fr-CH"/>
        </w:rPr>
        <w:t>joueur (autre forme comme une flèche montrant le dernier déplacement,</w:t>
      </w:r>
      <w:r>
        <w:rPr>
          <w:lang w:val="fr-CH"/>
        </w:rPr>
        <w:t xml:space="preserve"> couleurs,</w:t>
      </w:r>
      <w:r w:rsidR="001F5E58">
        <w:rPr>
          <w:lang w:val="fr-CH"/>
        </w:rPr>
        <w:t xml:space="preserve"> </w:t>
      </w:r>
      <w:r>
        <w:rPr>
          <w:lang w:val="fr-CH"/>
        </w:rPr>
        <w:t>…)</w:t>
      </w:r>
    </w:p>
    <w:p w:rsidR="00E31A21" w:rsidRDefault="00E31A21" w:rsidP="003B3FA1">
      <w:pPr>
        <w:rPr>
          <w:lang w:val="fr-CH"/>
        </w:rPr>
      </w:pPr>
      <w:r>
        <w:rPr>
          <w:lang w:val="fr-CH"/>
        </w:rPr>
        <w:t>2. Affichez un dessin différent pour la sortie (par exemple une flèche pointant en direction de l'extérieur).</w:t>
      </w:r>
    </w:p>
    <w:p w:rsidR="00E31A21" w:rsidRDefault="00E31A21" w:rsidP="00E31A21">
      <w:pPr>
        <w:pStyle w:val="Titre1"/>
      </w:pPr>
      <w:r>
        <w:t xml:space="preserve">Partie 2 – </w:t>
      </w:r>
      <w:r w:rsidR="002425D3">
        <w:t>Déplacement du joueur et logique du jeu</w:t>
      </w:r>
    </w:p>
    <w:p w:rsidR="002A3975" w:rsidRDefault="00095502" w:rsidP="002A3975">
      <w:pPr>
        <w:rPr>
          <w:lang w:val="fr-CH"/>
        </w:rPr>
      </w:pPr>
      <w:r>
        <w:rPr>
          <w:lang w:val="fr-CH"/>
        </w:rPr>
        <w:t>Vous avez maintenant un lab</w:t>
      </w:r>
      <w:r w:rsidR="00CF6D21">
        <w:rPr>
          <w:lang w:val="fr-CH"/>
        </w:rPr>
        <w:t>yrinthe que vous pouvez afficher</w:t>
      </w:r>
      <w:r>
        <w:rPr>
          <w:lang w:val="fr-CH"/>
        </w:rPr>
        <w:t xml:space="preserve"> et dont vous pouvez trouver une solution. Le but de cette seconde partie sera de réaliser le déplacement d'un pion dans le labyrinthe ainsi que l'affichage d'un message lorsque la sortie sera atteinte.</w:t>
      </w:r>
    </w:p>
    <w:p w:rsidR="00E31A21" w:rsidRDefault="00E31A21" w:rsidP="00E31A21">
      <w:pPr>
        <w:pStyle w:val="Titre2"/>
        <w:rPr>
          <w:lang w:val="fr-CH"/>
        </w:rPr>
      </w:pPr>
      <w:r w:rsidRPr="003B3FA1">
        <w:rPr>
          <w:lang w:val="fr-CH"/>
        </w:rPr>
        <w:t xml:space="preserve">Tâche </w:t>
      </w:r>
      <w:r w:rsidR="009F3794">
        <w:rPr>
          <w:lang w:val="fr-CH"/>
        </w:rPr>
        <w:t>5</w:t>
      </w:r>
      <w:r w:rsidRPr="003B3FA1">
        <w:rPr>
          <w:lang w:val="fr-CH"/>
        </w:rPr>
        <w:t xml:space="preserve"> – Déplacement du joueur</w:t>
      </w:r>
    </w:p>
    <w:p w:rsidR="007A6D99" w:rsidRDefault="00805ACC" w:rsidP="00805ACC">
      <w:pPr>
        <w:rPr>
          <w:lang w:val="fr-CH"/>
        </w:rPr>
      </w:pPr>
      <w:r>
        <w:rPr>
          <w:lang w:val="fr-CH"/>
        </w:rPr>
        <w:t xml:space="preserve">La logique du jeu permettant d'afficher des messages lorsque la sortie a été trouvée se trouve dans la classe </w:t>
      </w:r>
      <w:proofErr w:type="spellStart"/>
      <w:r w:rsidRPr="00805ACC">
        <w:rPr>
          <w:rStyle w:val="CodeCar"/>
        </w:rPr>
        <w:t>MazeGame</w:t>
      </w:r>
      <w:proofErr w:type="spellEnd"/>
      <w:r>
        <w:rPr>
          <w:lang w:val="fr-CH"/>
        </w:rPr>
        <w:t xml:space="preserve">. </w:t>
      </w:r>
      <w:r w:rsidR="007A6D99">
        <w:rPr>
          <w:lang w:val="fr-CH"/>
        </w:rPr>
        <w:t xml:space="preserve">L'idée est relativement simple : le joueur peut déplacer son pion à l'aide des touches du clavier et lorsqu'un déplacement donne sur la sortie (c'est la même classe), le joueur a gagné et un nouveau jeu commence. </w:t>
      </w:r>
    </w:p>
    <w:p w:rsidR="00A324D4" w:rsidRPr="004D01C0" w:rsidRDefault="001E2C0F" w:rsidP="004D01C0">
      <w:pPr>
        <w:pStyle w:val="Paragraphedeliste"/>
        <w:numPr>
          <w:ilvl w:val="0"/>
          <w:numId w:val="9"/>
        </w:numPr>
        <w:rPr>
          <w:lang w:val="fr-CH"/>
        </w:rPr>
      </w:pPr>
      <w:r w:rsidRPr="004D01C0">
        <w:rPr>
          <w:lang w:val="fr-CH"/>
        </w:rPr>
        <w:t xml:space="preserve">Prenez connaissance de la classe </w:t>
      </w:r>
      <w:proofErr w:type="spellStart"/>
      <w:r w:rsidRPr="00054F75">
        <w:rPr>
          <w:rStyle w:val="CodeCar"/>
        </w:rPr>
        <w:t>MazeGame</w:t>
      </w:r>
      <w:proofErr w:type="spellEnd"/>
      <w:r w:rsidRPr="004D01C0">
        <w:rPr>
          <w:lang w:val="fr-CH"/>
        </w:rPr>
        <w:t>.</w:t>
      </w:r>
    </w:p>
    <w:p w:rsidR="001E2C0F" w:rsidRPr="004D01C0" w:rsidRDefault="001E2C0F" w:rsidP="004D01C0">
      <w:pPr>
        <w:pStyle w:val="Paragraphedeliste"/>
        <w:numPr>
          <w:ilvl w:val="0"/>
          <w:numId w:val="9"/>
        </w:numPr>
        <w:rPr>
          <w:lang w:val="fr-CH"/>
        </w:rPr>
      </w:pPr>
      <w:r w:rsidRPr="004D01C0">
        <w:rPr>
          <w:lang w:val="fr-CH"/>
        </w:rPr>
        <w:t xml:space="preserve">Complétez la méthode </w:t>
      </w:r>
      <w:proofErr w:type="spellStart"/>
      <w:proofErr w:type="gramStart"/>
      <w:r w:rsidRPr="00054F75">
        <w:rPr>
          <w:rStyle w:val="CodeCar"/>
        </w:rPr>
        <w:t>findPlayer</w:t>
      </w:r>
      <w:proofErr w:type="spellEnd"/>
      <w:r w:rsidRPr="00054F75">
        <w:rPr>
          <w:rStyle w:val="CodeCar"/>
        </w:rPr>
        <w:t>(</w:t>
      </w:r>
      <w:proofErr w:type="gramEnd"/>
      <w:r w:rsidRPr="00054F75">
        <w:rPr>
          <w:rStyle w:val="CodeCar"/>
        </w:rPr>
        <w:t>Player p)</w:t>
      </w:r>
      <w:r w:rsidRPr="004D01C0">
        <w:rPr>
          <w:lang w:val="fr-CH"/>
        </w:rPr>
        <w:t xml:space="preserve"> qui permet de retourner les coordonnées d'un joueur sur le tableau de jeu. Les coordonnées retournées le sont sous la forme d'un </w:t>
      </w:r>
      <w:r w:rsidRPr="00054F75">
        <w:rPr>
          <w:rStyle w:val="CodeCar"/>
        </w:rPr>
        <w:t>Point</w:t>
      </w:r>
      <w:r w:rsidRPr="004D01C0">
        <w:rPr>
          <w:lang w:val="fr-CH"/>
        </w:rPr>
        <w:t>.</w:t>
      </w:r>
      <w:r w:rsidR="00051624" w:rsidRPr="004D01C0">
        <w:rPr>
          <w:lang w:val="fr-CH"/>
        </w:rPr>
        <w:t xml:space="preserve"> Si le joueur n'est pas dans le jeu, il faut retourner </w:t>
      </w:r>
      <w:proofErr w:type="spellStart"/>
      <w:r w:rsidR="00051624" w:rsidRPr="004D01C0">
        <w:rPr>
          <w:i/>
          <w:lang w:val="fr-CH"/>
        </w:rPr>
        <w:t>null</w:t>
      </w:r>
      <w:proofErr w:type="spellEnd"/>
      <w:r w:rsidR="00051624" w:rsidRPr="004D01C0">
        <w:rPr>
          <w:lang w:val="fr-CH"/>
        </w:rPr>
        <w:t xml:space="preserve"> qui est une valeur spéciale qui signifie "rien"</w:t>
      </w:r>
      <w:r w:rsidR="00105E6E">
        <w:rPr>
          <w:rStyle w:val="Appelnotedebasdep"/>
          <w:lang w:val="fr-CH"/>
        </w:rPr>
        <w:footnoteReference w:id="1"/>
      </w:r>
      <w:r w:rsidR="00051624" w:rsidRPr="004D01C0">
        <w:rPr>
          <w:lang w:val="fr-CH"/>
        </w:rPr>
        <w:t>.</w:t>
      </w:r>
    </w:p>
    <w:p w:rsidR="00E41233" w:rsidRPr="004D01C0" w:rsidRDefault="00E41233" w:rsidP="004D01C0">
      <w:pPr>
        <w:pStyle w:val="Paragraphedeliste"/>
        <w:numPr>
          <w:ilvl w:val="0"/>
          <w:numId w:val="9"/>
        </w:numPr>
        <w:rPr>
          <w:lang w:val="fr-CH"/>
        </w:rPr>
      </w:pPr>
      <w:r w:rsidRPr="004D01C0">
        <w:rPr>
          <w:lang w:val="fr-CH"/>
        </w:rPr>
        <w:t xml:space="preserve">Complétez la méthode </w:t>
      </w:r>
      <w:proofErr w:type="spellStart"/>
      <w:proofErr w:type="gramStart"/>
      <w:r w:rsidRPr="00E41233">
        <w:rPr>
          <w:rStyle w:val="CodeCar"/>
        </w:rPr>
        <w:t>movePlayer</w:t>
      </w:r>
      <w:proofErr w:type="spellEnd"/>
      <w:r w:rsidRPr="00E41233">
        <w:rPr>
          <w:rStyle w:val="CodeCar"/>
        </w:rPr>
        <w:t>(</w:t>
      </w:r>
      <w:proofErr w:type="gramEnd"/>
      <w:r w:rsidRPr="00E41233">
        <w:rPr>
          <w:rStyle w:val="CodeCar"/>
        </w:rPr>
        <w:t>Direction d)</w:t>
      </w:r>
      <w:r w:rsidRPr="004D01C0">
        <w:rPr>
          <w:lang w:val="fr-CH"/>
        </w:rPr>
        <w:t xml:space="preserve"> qui déplacera </w:t>
      </w:r>
      <w:r w:rsidR="00944880" w:rsidRPr="004D01C0">
        <w:rPr>
          <w:lang w:val="fr-CH"/>
        </w:rPr>
        <w:t xml:space="preserve">le </w:t>
      </w:r>
      <w:r w:rsidRPr="004D01C0">
        <w:rPr>
          <w:lang w:val="fr-CH"/>
        </w:rPr>
        <w:t>pion dans la direction donnée. Notez que vous devez prendre en compte les murs correctement. Pour dé</w:t>
      </w:r>
      <w:r w:rsidR="00CF6D21">
        <w:rPr>
          <w:lang w:val="fr-CH"/>
        </w:rPr>
        <w:t>bugger cette méthode, utilisez-la</w:t>
      </w:r>
      <w:r w:rsidRPr="004D01C0">
        <w:rPr>
          <w:lang w:val="fr-CH"/>
        </w:rPr>
        <w:t xml:space="preserve"> directement dans </w:t>
      </w:r>
      <w:proofErr w:type="gramStart"/>
      <w:r w:rsidRPr="004D01C0">
        <w:rPr>
          <w:lang w:val="fr-CH"/>
        </w:rPr>
        <w:t xml:space="preserve">le </w:t>
      </w:r>
      <w:r w:rsidRPr="00E41233">
        <w:rPr>
          <w:rStyle w:val="CodeCar"/>
        </w:rPr>
        <w:t>main</w:t>
      </w:r>
      <w:proofErr w:type="gramEnd"/>
      <w:r w:rsidRPr="004D01C0">
        <w:rPr>
          <w:lang w:val="fr-CH"/>
        </w:rPr>
        <w:t xml:space="preserve"> afin de voir si tout se passe comme vous le pensez.</w:t>
      </w:r>
      <w:r w:rsidR="00BF6BBD" w:rsidRPr="004D01C0">
        <w:rPr>
          <w:lang w:val="fr-CH"/>
        </w:rPr>
        <w:t xml:space="preserve"> </w:t>
      </w:r>
      <w:r w:rsidR="00932759" w:rsidRPr="004D01C0">
        <w:rPr>
          <w:lang w:val="fr-CH"/>
        </w:rPr>
        <w:t xml:space="preserve">Lorsque </w:t>
      </w:r>
      <w:r w:rsidR="00CF6D21">
        <w:rPr>
          <w:lang w:val="fr-CH"/>
        </w:rPr>
        <w:t>vous</w:t>
      </w:r>
      <w:r w:rsidR="00932759" w:rsidRPr="004D01C0">
        <w:rPr>
          <w:lang w:val="fr-CH"/>
        </w:rPr>
        <w:t xml:space="preserve"> pensez que votre méthode fonctionne, e</w:t>
      </w:r>
      <w:r w:rsidR="00BF6BBD" w:rsidRPr="004D01C0">
        <w:rPr>
          <w:lang w:val="fr-CH"/>
        </w:rPr>
        <w:t>ssayez de déplacer votre p</w:t>
      </w:r>
      <w:r w:rsidR="00932759" w:rsidRPr="004D01C0">
        <w:rPr>
          <w:lang w:val="fr-CH"/>
        </w:rPr>
        <w:t>ion dans différentes directions.</w:t>
      </w:r>
    </w:p>
    <w:p w:rsidR="00932759" w:rsidRPr="004D01C0" w:rsidRDefault="00932759" w:rsidP="004D01C0">
      <w:pPr>
        <w:pStyle w:val="Paragraphedeliste"/>
        <w:numPr>
          <w:ilvl w:val="0"/>
          <w:numId w:val="9"/>
        </w:numPr>
        <w:rPr>
          <w:lang w:val="fr-CH"/>
        </w:rPr>
      </w:pPr>
      <w:r w:rsidRPr="004D01C0">
        <w:rPr>
          <w:lang w:val="fr-CH"/>
        </w:rPr>
        <w:t xml:space="preserve">Essayez le code que vous avez écrit avec des labyrinthes qui ne sont pas carrés. Pourquoi </w:t>
      </w:r>
      <w:r w:rsidR="004D01C0">
        <w:rPr>
          <w:lang w:val="fr-CH"/>
        </w:rPr>
        <w:t xml:space="preserve">précisément ce point </w:t>
      </w:r>
      <w:r w:rsidR="00A572B8" w:rsidRPr="004D01C0">
        <w:rPr>
          <w:lang w:val="fr-CH"/>
        </w:rPr>
        <w:t xml:space="preserve">peut-il </w:t>
      </w:r>
      <w:r w:rsidR="004D01C0">
        <w:rPr>
          <w:lang w:val="fr-CH"/>
        </w:rPr>
        <w:t xml:space="preserve">potentiellement </w:t>
      </w:r>
      <w:r w:rsidR="00A572B8" w:rsidRPr="004D01C0">
        <w:rPr>
          <w:lang w:val="fr-CH"/>
        </w:rPr>
        <w:t>poser des problèmes ?</w:t>
      </w:r>
    </w:p>
    <w:p w:rsidR="00A324D4" w:rsidRPr="001E2C0F" w:rsidRDefault="00021624" w:rsidP="00A324D4">
      <w:pPr>
        <w:pStyle w:val="Titre2"/>
        <w:rPr>
          <w:lang w:val="fr-CH"/>
        </w:rPr>
      </w:pPr>
      <w:r>
        <w:rPr>
          <w:lang w:val="fr-CH"/>
        </w:rPr>
        <w:t>Tâche 6</w:t>
      </w:r>
      <w:r w:rsidR="00A324D4" w:rsidRPr="001E2C0F">
        <w:rPr>
          <w:lang w:val="fr-CH"/>
        </w:rPr>
        <w:t xml:space="preserve"> – Gestion du clavier</w:t>
      </w:r>
    </w:p>
    <w:p w:rsidR="002B2DA2" w:rsidRPr="002B2DA2" w:rsidRDefault="002B2DA2" w:rsidP="00805ACC">
      <w:pPr>
        <w:rPr>
          <w:i/>
          <w:lang w:val="fr-CH"/>
        </w:rPr>
      </w:pPr>
      <w:r w:rsidRPr="002B2DA2">
        <w:rPr>
          <w:i/>
          <w:lang w:val="fr-CH"/>
        </w:rPr>
        <w:t>Quelques mots de théorie</w:t>
      </w:r>
      <w:r w:rsidR="00C152B4">
        <w:rPr>
          <w:i/>
          <w:lang w:val="fr-CH"/>
        </w:rPr>
        <w:t xml:space="preserve"> – Renversement du flux de contrôle</w:t>
      </w:r>
    </w:p>
    <w:p w:rsidR="00FF6B6C" w:rsidRDefault="007A6D99" w:rsidP="00805ACC">
      <w:pPr>
        <w:rPr>
          <w:lang w:val="fr-CH"/>
        </w:rPr>
      </w:pPr>
      <w:r>
        <w:rPr>
          <w:lang w:val="fr-CH"/>
        </w:rPr>
        <w:t xml:space="preserve">Etant donné que Java est très fortement orienté-objet, il est possible de séparer clairement les différentes étapes. Ainsi, la gestion des touches se fait dans la classe </w:t>
      </w:r>
      <w:proofErr w:type="spellStart"/>
      <w:r w:rsidRPr="009447EF">
        <w:rPr>
          <w:rStyle w:val="CodeCar"/>
        </w:rPr>
        <w:t>KeyboardListener</w:t>
      </w:r>
      <w:proofErr w:type="spellEnd"/>
      <w:r>
        <w:rPr>
          <w:lang w:val="fr-CH"/>
        </w:rPr>
        <w:t xml:space="preserve">. Dans cette classe, le </w:t>
      </w:r>
      <w:r w:rsidRPr="00FF6B6C">
        <w:rPr>
          <w:i/>
          <w:lang w:val="fr-CH"/>
        </w:rPr>
        <w:t>flux de contr</w:t>
      </w:r>
      <w:r w:rsidR="00FF6B6C" w:rsidRPr="00FF6B6C">
        <w:rPr>
          <w:i/>
          <w:lang w:val="fr-CH"/>
        </w:rPr>
        <w:t>ôle est renversé</w:t>
      </w:r>
      <w:r w:rsidR="00FF6B6C">
        <w:rPr>
          <w:lang w:val="fr-CH"/>
        </w:rPr>
        <w:t xml:space="preserve">. Cela signifie que ce n'est pas vous qui choisissez quand une méthode sera </w:t>
      </w:r>
      <w:r w:rsidR="009447EF">
        <w:rPr>
          <w:lang w:val="fr-CH"/>
        </w:rPr>
        <w:t>appelée</w:t>
      </w:r>
      <w:r w:rsidR="00FF6B6C">
        <w:rPr>
          <w:lang w:val="fr-CH"/>
        </w:rPr>
        <w:t xml:space="preserve"> mais la machine virtuelle (un peu </w:t>
      </w:r>
      <w:r w:rsidR="00FF6B6C">
        <w:rPr>
          <w:lang w:val="fr-CH"/>
        </w:rPr>
        <w:lastRenderedPageBreak/>
        <w:t xml:space="preserve">comme les interruptions). Par exemple pour une interface graphique, on ne sait jamais quand l'utilisateur va presser un bouton ou une touche et plutôt que de faire de </w:t>
      </w:r>
      <w:r w:rsidR="00FF6B6C" w:rsidRPr="00FF6B6C">
        <w:rPr>
          <w:i/>
          <w:lang w:val="fr-CH"/>
        </w:rPr>
        <w:t>l</w:t>
      </w:r>
      <w:r w:rsidR="00FF6B6C">
        <w:rPr>
          <w:i/>
          <w:lang w:val="fr-CH"/>
        </w:rPr>
        <w:t xml:space="preserve">'attente </w:t>
      </w:r>
      <w:r w:rsidR="00FF6B6C" w:rsidRPr="00FF6B6C">
        <w:rPr>
          <w:i/>
          <w:lang w:val="fr-CH"/>
        </w:rPr>
        <w:t>active</w:t>
      </w:r>
      <w:r w:rsidR="00FF6B6C">
        <w:rPr>
          <w:lang w:val="fr-CH"/>
        </w:rPr>
        <w:t>, cette manière de faire par inversion de contrôle permet de réagir quand il le faut.</w:t>
      </w:r>
    </w:p>
    <w:p w:rsidR="004D4CD0" w:rsidRDefault="009447EF" w:rsidP="00805ACC">
      <w:pPr>
        <w:rPr>
          <w:lang w:val="fr-CH"/>
        </w:rPr>
      </w:pPr>
      <w:r>
        <w:rPr>
          <w:lang w:val="fr-CH"/>
        </w:rPr>
        <w:t>Concrètement</w:t>
      </w:r>
      <w:r w:rsidR="00FF6B6C">
        <w:rPr>
          <w:lang w:val="fr-CH"/>
        </w:rPr>
        <w:t xml:space="preserve">, cela signifie que des </w:t>
      </w:r>
      <w:r w:rsidR="007A6D99">
        <w:rPr>
          <w:lang w:val="fr-CH"/>
        </w:rPr>
        <w:t xml:space="preserve">méthodes seront appelées par la machine virtuelle de Java lorsque l'utilisateur aura pressé une touche. Par exemple, lorsque l'utilisateur presse une touche et la relâche, la méthode </w:t>
      </w:r>
      <w:proofErr w:type="spellStart"/>
      <w:r w:rsidR="007A6D99" w:rsidRPr="004D4CD0">
        <w:rPr>
          <w:rStyle w:val="CodeCar"/>
        </w:rPr>
        <w:t>keyPressed</w:t>
      </w:r>
      <w:proofErr w:type="spellEnd"/>
      <w:r w:rsidR="007A6D99">
        <w:rPr>
          <w:lang w:val="fr-CH"/>
        </w:rPr>
        <w:t xml:space="preserve"> avec quelque chose permettant de récupérer la touche pressée en argument est appelée. Nous vous invitons à regarder le squelette fourni dans la classe </w:t>
      </w:r>
      <w:proofErr w:type="spellStart"/>
      <w:r w:rsidR="004D4CD0" w:rsidRPr="009447EF">
        <w:rPr>
          <w:rStyle w:val="CodeCar"/>
        </w:rPr>
        <w:t>KeyboardListener</w:t>
      </w:r>
      <w:proofErr w:type="spellEnd"/>
      <w:r w:rsidR="004D4CD0">
        <w:rPr>
          <w:lang w:val="fr-CH"/>
        </w:rPr>
        <w:t xml:space="preserve"> </w:t>
      </w:r>
      <w:r w:rsidR="00A324D4">
        <w:rPr>
          <w:lang w:val="fr-CH"/>
        </w:rPr>
        <w:t>pour plus d'informations.</w:t>
      </w:r>
    </w:p>
    <w:p w:rsidR="004D4CD0" w:rsidRPr="00A324D4" w:rsidRDefault="004D4CD0" w:rsidP="00A324D4">
      <w:pPr>
        <w:pStyle w:val="Paragraphedeliste"/>
        <w:numPr>
          <w:ilvl w:val="0"/>
          <w:numId w:val="7"/>
        </w:numPr>
        <w:rPr>
          <w:lang w:val="fr-CH"/>
        </w:rPr>
      </w:pPr>
      <w:r w:rsidRPr="00A324D4">
        <w:rPr>
          <w:lang w:val="fr-CH"/>
        </w:rPr>
        <w:t xml:space="preserve">Observez la classe, notamment comment il est possible de réagir à des touches spéciales du clavier comme les touches de fonction (HOME, F1-F12…). </w:t>
      </w:r>
    </w:p>
    <w:p w:rsidR="007A6D99" w:rsidRPr="00A324D4" w:rsidRDefault="004D4CD0" w:rsidP="00A324D4">
      <w:pPr>
        <w:pStyle w:val="Paragraphedeliste"/>
        <w:numPr>
          <w:ilvl w:val="0"/>
          <w:numId w:val="7"/>
        </w:numPr>
        <w:rPr>
          <w:lang w:val="fr-CH"/>
        </w:rPr>
      </w:pPr>
      <w:r w:rsidRPr="00A324D4">
        <w:rPr>
          <w:lang w:val="fr-CH"/>
        </w:rPr>
        <w:t>Remarquez qu'une instance du jeu et une instance du labyrinthe sont présent</w:t>
      </w:r>
      <w:r w:rsidR="00090F8F">
        <w:rPr>
          <w:lang w:val="fr-CH"/>
        </w:rPr>
        <w:t>e</w:t>
      </w:r>
      <w:r w:rsidRPr="00A324D4">
        <w:rPr>
          <w:lang w:val="fr-CH"/>
        </w:rPr>
        <w:t>s dans la classe. A quoi servent-</w:t>
      </w:r>
      <w:r w:rsidR="00090F8F">
        <w:rPr>
          <w:lang w:val="fr-CH"/>
        </w:rPr>
        <w:t>elles</w:t>
      </w:r>
      <w:r w:rsidRPr="00A324D4">
        <w:rPr>
          <w:lang w:val="fr-CH"/>
        </w:rPr>
        <w:t xml:space="preserve"> selon vous ? </w:t>
      </w:r>
    </w:p>
    <w:p w:rsidR="00B8270C" w:rsidRDefault="004D4CD0" w:rsidP="00A324D4">
      <w:pPr>
        <w:pStyle w:val="Paragraphedeliste"/>
        <w:numPr>
          <w:ilvl w:val="0"/>
          <w:numId w:val="7"/>
        </w:numPr>
        <w:rPr>
          <w:lang w:val="fr-CH"/>
        </w:rPr>
      </w:pPr>
      <w:r w:rsidRPr="00A324D4">
        <w:rPr>
          <w:lang w:val="fr-CH"/>
        </w:rPr>
        <w:t>Faites en sorte de pouvoir déplacer</w:t>
      </w:r>
      <w:r w:rsidR="00865FBA">
        <w:rPr>
          <w:lang w:val="fr-CH"/>
        </w:rPr>
        <w:t xml:space="preserve"> le joueur à l'aide des touches.</w:t>
      </w:r>
    </w:p>
    <w:p w:rsidR="004D4CD0" w:rsidRDefault="00B8270C" w:rsidP="00A324D4">
      <w:pPr>
        <w:pStyle w:val="Paragraphedeliste"/>
        <w:numPr>
          <w:ilvl w:val="0"/>
          <w:numId w:val="7"/>
        </w:numPr>
        <w:rPr>
          <w:lang w:val="fr-CH"/>
        </w:rPr>
      </w:pPr>
      <w:r>
        <w:rPr>
          <w:lang w:val="fr-CH"/>
        </w:rPr>
        <w:t xml:space="preserve">Faites en sorte qu'il soit possible d'afficher la solution en surimpression. Pour cela, vous devez lier une touche avec la méthode </w:t>
      </w:r>
      <w:proofErr w:type="spellStart"/>
      <w:r w:rsidRPr="00B8270C">
        <w:rPr>
          <w:rStyle w:val="CodeCar"/>
        </w:rPr>
        <w:t>displaySolution</w:t>
      </w:r>
      <w:proofErr w:type="spellEnd"/>
      <w:r>
        <w:rPr>
          <w:lang w:val="fr-CH"/>
        </w:rPr>
        <w:t xml:space="preserve"> qui vous est fournie.</w:t>
      </w:r>
    </w:p>
    <w:p w:rsidR="00841654" w:rsidRDefault="00841654" w:rsidP="00841654">
      <w:pPr>
        <w:rPr>
          <w:lang w:val="fr-CH"/>
        </w:rPr>
      </w:pPr>
      <w:r>
        <w:rPr>
          <w:lang w:val="fr-CH"/>
        </w:rPr>
        <w:t>Remarque :</w:t>
      </w:r>
    </w:p>
    <w:p w:rsidR="00841654" w:rsidRDefault="00841654" w:rsidP="00841654">
      <w:pPr>
        <w:rPr>
          <w:lang w:val="fr-CH"/>
        </w:rPr>
      </w:pPr>
      <w:r>
        <w:rPr>
          <w:lang w:val="fr-CH"/>
        </w:rPr>
        <w:t xml:space="preserve">Le diagramme de classes ci-dessous peut vous être utile si vous avez un doute dans les relations entre les classes : </w:t>
      </w:r>
    </w:p>
    <w:p w:rsidR="00841654" w:rsidRPr="00841654" w:rsidRDefault="00841654" w:rsidP="00841654">
      <w:pPr>
        <w:jc w:val="center"/>
        <w:rPr>
          <w:lang w:val="fr-CH"/>
        </w:rPr>
      </w:pPr>
      <w:r>
        <w:rPr>
          <w:noProof/>
          <w:lang w:val="fr-CH" w:eastAsia="fr-CH"/>
        </w:rPr>
        <w:drawing>
          <wp:inline distT="0" distB="0" distL="0" distR="0">
            <wp:extent cx="4910066" cy="5204460"/>
            <wp:effectExtent l="190500" t="190500" r="405130" b="377190"/>
            <wp:docPr id="7" name="Image 7" descr="V:\Dropbox\HEVS\Teaching\Visite école des métiers - 29.2.2012\UML\Maz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ropbox\HEVS\Teaching\Visite école des métiers - 29.2.2012\UML\MazeG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416" cy="5205891"/>
                    </a:xfrm>
                    <a:prstGeom prst="rect">
                      <a:avLst/>
                    </a:prstGeom>
                    <a:ln w="3175">
                      <a:solidFill>
                        <a:schemeClr val="tx1"/>
                      </a:solidFill>
                    </a:ln>
                    <a:effectLst>
                      <a:outerShdw blurRad="292100" dist="139700" dir="2700000" algn="tl" rotWithShape="0">
                        <a:srgbClr val="333333">
                          <a:alpha val="65000"/>
                        </a:srgbClr>
                      </a:outerShdw>
                    </a:effectLst>
                  </pic:spPr>
                </pic:pic>
              </a:graphicData>
            </a:graphic>
          </wp:inline>
        </w:drawing>
      </w:r>
    </w:p>
    <w:p w:rsidR="00E31A21" w:rsidRDefault="009F3794" w:rsidP="00E31A21">
      <w:pPr>
        <w:pStyle w:val="Titre2"/>
        <w:rPr>
          <w:lang w:val="fr-CH"/>
        </w:rPr>
      </w:pPr>
      <w:r>
        <w:rPr>
          <w:lang w:val="fr-CH"/>
        </w:rPr>
        <w:lastRenderedPageBreak/>
        <w:t xml:space="preserve">Tâche </w:t>
      </w:r>
      <w:r w:rsidR="00021624">
        <w:rPr>
          <w:lang w:val="fr-CH"/>
        </w:rPr>
        <w:t>7</w:t>
      </w:r>
      <w:r w:rsidR="00E31A21" w:rsidRPr="00E31A21">
        <w:rPr>
          <w:lang w:val="fr-CH"/>
        </w:rPr>
        <w:t xml:space="preserve"> – Sortie du labyrinthe</w:t>
      </w:r>
    </w:p>
    <w:p w:rsidR="00C33CC5" w:rsidRDefault="00C33CC5" w:rsidP="00A70564">
      <w:pPr>
        <w:rPr>
          <w:lang w:val="fr-CH"/>
        </w:rPr>
      </w:pPr>
      <w:r>
        <w:rPr>
          <w:lang w:val="fr-CH"/>
        </w:rPr>
        <w:t xml:space="preserve">Maintenant que le clavier fonctionne correctement, il faut pouvoir afficher un message lorsque l'utilisateur a trouvé la sortie. C'est le but de la méthode </w:t>
      </w:r>
      <w:proofErr w:type="spellStart"/>
      <w:r w:rsidRPr="00F81717">
        <w:rPr>
          <w:rStyle w:val="CodeCar"/>
        </w:rPr>
        <w:t>checkWinner</w:t>
      </w:r>
      <w:proofErr w:type="spellEnd"/>
      <w:r>
        <w:rPr>
          <w:lang w:val="fr-CH"/>
        </w:rPr>
        <w:t xml:space="preserve"> que vous devez implémenter. Pour afficher un message dans une nouvelle fenêtre, vous pouvez utiliser la technique suivante</w:t>
      </w:r>
      <w:r>
        <w:rPr>
          <w:rStyle w:val="Appelnotedebasdep"/>
          <w:lang w:val="fr-CH"/>
        </w:rPr>
        <w:footnoteReference w:id="2"/>
      </w:r>
      <w:r>
        <w:rPr>
          <w:lang w:val="fr-CH"/>
        </w:rPr>
        <w:t xml:space="preserve"> : </w:t>
      </w:r>
    </w:p>
    <w:p w:rsidR="00C33CC5" w:rsidRPr="0055678C" w:rsidRDefault="00C33CC5" w:rsidP="0055678C">
      <w:pPr>
        <w:pStyle w:val="Code0"/>
        <w:jc w:val="left"/>
        <w:rPr>
          <w:lang w:val="en-GB"/>
        </w:rPr>
      </w:pPr>
      <w:proofErr w:type="spellStart"/>
      <w:r w:rsidRPr="0055678C">
        <w:rPr>
          <w:lang w:val="en-GB"/>
        </w:rPr>
        <w:t>JOptionPane.showMessageDialog</w:t>
      </w:r>
      <w:proofErr w:type="spellEnd"/>
      <w:r w:rsidRPr="0055678C">
        <w:rPr>
          <w:lang w:val="en-GB"/>
        </w:rPr>
        <w:t>(</w:t>
      </w:r>
      <w:proofErr w:type="spellStart"/>
      <w:r w:rsidRPr="0055678C">
        <w:rPr>
          <w:lang w:val="en-GB"/>
        </w:rPr>
        <w:t>null,"Title</w:t>
      </w:r>
      <w:proofErr w:type="spellEnd"/>
      <w:r w:rsidRPr="0055678C">
        <w:rPr>
          <w:lang w:val="en-GB"/>
        </w:rPr>
        <w:t xml:space="preserve"> of the window", "Text of the </w:t>
      </w:r>
      <w:proofErr w:type="gramStart"/>
      <w:r w:rsidRPr="0055678C">
        <w:rPr>
          <w:lang w:val="en-GB"/>
        </w:rPr>
        <w:t>window</w:t>
      </w:r>
      <w:r w:rsidR="0055678C">
        <w:rPr>
          <w:lang w:val="en-GB"/>
        </w:rPr>
        <w:t xml:space="preserve"> !</w:t>
      </w:r>
      <w:proofErr w:type="gramEnd"/>
      <w:r w:rsidR="0055678C">
        <w:rPr>
          <w:lang w:val="en-GB"/>
        </w:rPr>
        <w:t xml:space="preserve">", </w:t>
      </w:r>
      <w:r w:rsidRPr="0055678C">
        <w:rPr>
          <w:lang w:val="en-GB"/>
        </w:rPr>
        <w:t>,</w:t>
      </w:r>
      <w:proofErr w:type="spellStart"/>
      <w:r w:rsidRPr="0055678C">
        <w:rPr>
          <w:lang w:val="en-GB"/>
        </w:rPr>
        <w:t>JOptionPane.INFORMATION_MESSAGE</w:t>
      </w:r>
      <w:proofErr w:type="spellEnd"/>
      <w:r w:rsidRPr="0055678C">
        <w:rPr>
          <w:lang w:val="en-GB"/>
        </w:rPr>
        <w:t>);</w:t>
      </w:r>
    </w:p>
    <w:p w:rsidR="00C33CC5" w:rsidRPr="00C33CC5" w:rsidRDefault="00237B26" w:rsidP="00C33CC5">
      <w:pPr>
        <w:rPr>
          <w:lang w:val="fr-CH"/>
        </w:rPr>
      </w:pPr>
      <w:proofErr w:type="gramStart"/>
      <w:r>
        <w:rPr>
          <w:lang w:val="fr-CH"/>
        </w:rPr>
        <w:t>q</w:t>
      </w:r>
      <w:r w:rsidR="00C33CC5" w:rsidRPr="004D73CF">
        <w:rPr>
          <w:lang w:val="fr-CH"/>
        </w:rPr>
        <w:t>ui</w:t>
      </w:r>
      <w:proofErr w:type="gramEnd"/>
      <w:r w:rsidR="00C33CC5" w:rsidRPr="004D73CF">
        <w:rPr>
          <w:lang w:val="fr-CH"/>
        </w:rPr>
        <w:t xml:space="preserve"> donne une fen</w:t>
      </w:r>
      <w:r w:rsidR="00BB6DF0" w:rsidRPr="004D73CF">
        <w:rPr>
          <w:lang w:val="fr-CH"/>
        </w:rPr>
        <w:t>être comme ci-dessous</w:t>
      </w:r>
      <w:r w:rsidR="00586C47" w:rsidRPr="004D73CF">
        <w:rPr>
          <w:lang w:val="fr-CH"/>
        </w:rPr>
        <w:t xml:space="preserve"> </w:t>
      </w:r>
      <w:r w:rsidR="00C33CC5" w:rsidRPr="004D73CF">
        <w:rPr>
          <w:lang w:val="fr-CH"/>
        </w:rPr>
        <w:t xml:space="preserve">: </w:t>
      </w:r>
    </w:p>
    <w:p w:rsidR="00C33CC5" w:rsidRPr="00C33CC5" w:rsidRDefault="00C33CC5" w:rsidP="00C33CC5">
      <w:pPr>
        <w:jc w:val="center"/>
      </w:pPr>
      <w:r>
        <w:rPr>
          <w:noProof/>
          <w:lang w:val="fr-CH" w:eastAsia="fr-CH"/>
        </w:rPr>
        <w:drawing>
          <wp:inline distT="0" distB="0" distL="0" distR="0" wp14:anchorId="13DB0855" wp14:editId="54DB5415">
            <wp:extent cx="1729740" cy="1013134"/>
            <wp:effectExtent l="171450" t="171450" r="384810" b="3587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40352" cy="1019350"/>
                    </a:xfrm>
                    <a:prstGeom prst="rect">
                      <a:avLst/>
                    </a:prstGeom>
                    <a:ln>
                      <a:noFill/>
                    </a:ln>
                    <a:effectLst>
                      <a:outerShdw blurRad="292100" dist="139700" dir="2700000" algn="tl" rotWithShape="0">
                        <a:srgbClr val="333333">
                          <a:alpha val="65000"/>
                        </a:srgbClr>
                      </a:outerShdw>
                    </a:effectLst>
                  </pic:spPr>
                </pic:pic>
              </a:graphicData>
            </a:graphic>
          </wp:inline>
        </w:drawing>
      </w:r>
      <w:r w:rsidR="00F11128">
        <w:rPr>
          <w:noProof/>
          <w:lang w:val="fr-CH" w:eastAsia="fr-CH"/>
        </w:rPr>
        <w:drawing>
          <wp:inline distT="0" distB="0" distL="0" distR="0" wp14:anchorId="1970FBCD" wp14:editId="1E78A178">
            <wp:extent cx="1120840" cy="141732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21257" cy="1417847"/>
                    </a:xfrm>
                    <a:prstGeom prst="rect">
                      <a:avLst/>
                    </a:prstGeom>
                  </pic:spPr>
                </pic:pic>
              </a:graphicData>
            </a:graphic>
          </wp:inline>
        </w:drawing>
      </w:r>
    </w:p>
    <w:p w:rsidR="00E8596A" w:rsidRDefault="00E8596A" w:rsidP="00E8596A">
      <w:pPr>
        <w:rPr>
          <w:lang w:val="fr-CH"/>
        </w:rPr>
      </w:pPr>
    </w:p>
    <w:p w:rsidR="00B64F32" w:rsidRDefault="00B64F32" w:rsidP="00E8596A">
      <w:pPr>
        <w:rPr>
          <w:lang w:val="fr-CH"/>
        </w:rPr>
      </w:pPr>
    </w:p>
    <w:p w:rsidR="00B64F32" w:rsidRDefault="00B64F32" w:rsidP="00E8596A">
      <w:pPr>
        <w:rPr>
          <w:lang w:val="fr-CH"/>
        </w:rPr>
      </w:pPr>
    </w:p>
    <w:p w:rsidR="00F11128" w:rsidRDefault="00F11128" w:rsidP="00E8596A">
      <w:pPr>
        <w:rPr>
          <w:lang w:val="fr-CH"/>
        </w:rPr>
      </w:pPr>
    </w:p>
    <w:p w:rsidR="00E8596A" w:rsidRDefault="00E8596A" w:rsidP="00E8596A">
      <w:pPr>
        <w:jc w:val="center"/>
        <w:rPr>
          <w:i/>
          <w:lang w:val="fr-CH"/>
        </w:rPr>
      </w:pPr>
      <w:r w:rsidRPr="00E8596A">
        <w:rPr>
          <w:i/>
          <w:lang w:val="fr-CH"/>
        </w:rPr>
        <w:t xml:space="preserve">Nous vous souhaitons bien du plaisir dans </w:t>
      </w:r>
      <w:r w:rsidR="00FD13DA">
        <w:rPr>
          <w:i/>
          <w:lang w:val="fr-CH"/>
        </w:rPr>
        <w:t xml:space="preserve">la </w:t>
      </w:r>
      <w:r w:rsidRPr="00E8596A">
        <w:rPr>
          <w:i/>
          <w:lang w:val="fr-CH"/>
        </w:rPr>
        <w:t>réalisation de ce projet !</w:t>
      </w:r>
    </w:p>
    <w:p w:rsidR="00566A37" w:rsidRPr="00E8596A" w:rsidRDefault="00566A37" w:rsidP="00E8596A">
      <w:pPr>
        <w:jc w:val="center"/>
        <w:rPr>
          <w:i/>
          <w:lang w:val="fr-CH"/>
        </w:rPr>
      </w:pPr>
    </w:p>
    <w:sectPr w:rsidR="00566A37" w:rsidRPr="00E8596A" w:rsidSect="00AC70A5">
      <w:headerReference w:type="default" r:id="rId16"/>
      <w:footerReference w:type="default" r:id="rId17"/>
      <w:headerReference w:type="first" r:id="rId18"/>
      <w:footerReference w:type="first" r:id="rId19"/>
      <w:type w:val="continuous"/>
      <w:pgSz w:w="11905" w:h="16837"/>
      <w:pgMar w:top="1440" w:right="1134" w:bottom="1252" w:left="1134"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747" w:rsidRDefault="00046747">
      <w:pPr>
        <w:spacing w:after="0"/>
      </w:pPr>
      <w:r>
        <w:separator/>
      </w:r>
    </w:p>
  </w:endnote>
  <w:endnote w:type="continuationSeparator" w:id="0">
    <w:p w:rsidR="00046747" w:rsidRDefault="00046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65A" w:rsidRPr="00DB57DA" w:rsidRDefault="00122070">
    <w:pPr>
      <w:pStyle w:val="Pieddepage"/>
      <w:pBdr>
        <w:top w:val="single" w:sz="4" w:space="1" w:color="000000"/>
      </w:pBdr>
      <w:tabs>
        <w:tab w:val="clear" w:pos="8306"/>
        <w:tab w:val="right" w:pos="9639"/>
      </w:tabs>
      <w:rPr>
        <w:rFonts w:cstheme="minorHAnsi"/>
        <w:lang w:val="fr-CH"/>
      </w:rPr>
    </w:pPr>
    <w:r>
      <w:rPr>
        <w:rFonts w:cstheme="minorHAnsi"/>
        <w:lang w:val="fr-CH"/>
      </w:rPr>
      <w:t xml:space="preserve">Dr </w:t>
    </w:r>
    <w:r w:rsidR="00BD565A" w:rsidRPr="00DB57DA">
      <w:rPr>
        <w:rFonts w:cstheme="minorHAnsi"/>
        <w:lang w:val="fr-CH"/>
      </w:rPr>
      <w:t>Pierre-André Mudry | Systèmes industriels</w:t>
    </w:r>
    <w:r w:rsidR="00BD565A" w:rsidRPr="00DB57DA">
      <w:rPr>
        <w:rFonts w:cstheme="minorHAnsi"/>
        <w:lang w:val="fr-CH"/>
      </w:rPr>
      <w:tab/>
    </w:r>
    <w:r w:rsidR="00BD565A" w:rsidRPr="00DB57DA">
      <w:rPr>
        <w:rFonts w:cstheme="minorHAnsi"/>
        <w:lang w:val="fr-CH"/>
      </w:rPr>
      <w:tab/>
    </w:r>
    <w:r w:rsidR="00B00802" w:rsidRPr="00DB57DA">
      <w:rPr>
        <w:rFonts w:cstheme="minorHAnsi"/>
        <w:lang w:val="fr-CH"/>
      </w:rPr>
      <w:fldChar w:fldCharType="begin"/>
    </w:r>
    <w:r w:rsidR="00BD565A" w:rsidRPr="00DB57DA">
      <w:rPr>
        <w:rFonts w:cstheme="minorHAnsi"/>
        <w:lang w:val="fr-CH"/>
      </w:rPr>
      <w:instrText xml:space="preserve"> COMMENTS </w:instrText>
    </w:r>
    <w:r w:rsidR="00B00802" w:rsidRPr="00DB57DA">
      <w:rPr>
        <w:rFonts w:cstheme="minorHAnsi"/>
        <w:lang w:val="fr-CH"/>
      </w:rPr>
      <w:fldChar w:fldCharType="end"/>
    </w:r>
    <w:r w:rsidR="00BD565A" w:rsidRPr="00DB57DA">
      <w:rPr>
        <w:rFonts w:cstheme="minorHAnsi"/>
        <w:lang w:val="fr-CH"/>
      </w:rPr>
      <w:t xml:space="preserve"> </w:t>
    </w:r>
    <w:r w:rsidR="00B00802" w:rsidRPr="00DB57DA">
      <w:rPr>
        <w:rFonts w:cstheme="minorHAnsi"/>
        <w:lang w:val="fr-CH"/>
      </w:rPr>
      <w:fldChar w:fldCharType="begin"/>
    </w:r>
    <w:r w:rsidR="00BD565A" w:rsidRPr="00DB57DA">
      <w:rPr>
        <w:rFonts w:cstheme="minorHAnsi"/>
        <w:lang w:val="fr-CH"/>
      </w:rPr>
      <w:instrText xml:space="preserve"> PAGE </w:instrText>
    </w:r>
    <w:r w:rsidR="00B00802" w:rsidRPr="00DB57DA">
      <w:rPr>
        <w:rFonts w:cstheme="minorHAnsi"/>
        <w:lang w:val="fr-CH"/>
      </w:rPr>
      <w:fldChar w:fldCharType="separate"/>
    </w:r>
    <w:r w:rsidR="003A464F">
      <w:rPr>
        <w:rFonts w:cstheme="minorHAnsi"/>
        <w:noProof/>
        <w:lang w:val="fr-CH"/>
      </w:rPr>
      <w:t>2</w:t>
    </w:r>
    <w:r w:rsidR="00B00802" w:rsidRPr="00DB57DA">
      <w:rPr>
        <w:rFonts w:cstheme="minorHAnsi"/>
        <w:lang w:val="fr-CH"/>
      </w:rPr>
      <w:fldChar w:fldCharType="end"/>
    </w:r>
    <w:r w:rsidR="00BD565A" w:rsidRPr="00DB57DA">
      <w:rPr>
        <w:rFonts w:cstheme="minorHAnsi"/>
        <w:lang w:val="fr-CH"/>
      </w:rPr>
      <w:t xml:space="preserve"> / </w:t>
    </w:r>
    <w:r w:rsidR="00B00802" w:rsidRPr="00DB57DA">
      <w:rPr>
        <w:rFonts w:cstheme="minorHAnsi"/>
        <w:lang w:val="fr-CH"/>
      </w:rPr>
      <w:fldChar w:fldCharType="begin"/>
    </w:r>
    <w:r w:rsidR="00BD565A" w:rsidRPr="00DB57DA">
      <w:rPr>
        <w:rFonts w:cstheme="minorHAnsi"/>
        <w:lang w:val="fr-CH"/>
      </w:rPr>
      <w:instrText xml:space="preserve"> NUMPAGES \*Arabic </w:instrText>
    </w:r>
    <w:r w:rsidR="00B00802" w:rsidRPr="00DB57DA">
      <w:rPr>
        <w:rFonts w:cstheme="minorHAnsi"/>
        <w:lang w:val="fr-CH"/>
      </w:rPr>
      <w:fldChar w:fldCharType="separate"/>
    </w:r>
    <w:r w:rsidR="003A464F">
      <w:rPr>
        <w:rFonts w:cstheme="minorHAnsi"/>
        <w:noProof/>
        <w:lang w:val="fr-CH"/>
      </w:rPr>
      <w:t>5</w:t>
    </w:r>
    <w:r w:rsidR="00B00802" w:rsidRPr="00DB57DA">
      <w:rPr>
        <w:rFonts w:cstheme="minorHAnsi"/>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65A" w:rsidRPr="00AD5437" w:rsidRDefault="00C952A8">
    <w:pPr>
      <w:pStyle w:val="Pieddepage"/>
      <w:pBdr>
        <w:top w:val="single" w:sz="4" w:space="1" w:color="000000"/>
      </w:pBdr>
      <w:tabs>
        <w:tab w:val="clear" w:pos="8306"/>
        <w:tab w:val="left" w:pos="900"/>
        <w:tab w:val="right" w:pos="9639"/>
      </w:tabs>
      <w:rPr>
        <w:rFonts w:cstheme="minorHAnsi"/>
        <w:lang w:val="fr-CH"/>
      </w:rPr>
    </w:pPr>
    <w:r>
      <w:rPr>
        <w:rFonts w:cstheme="minorHAnsi"/>
        <w:lang w:val="fr-CH"/>
      </w:rPr>
      <w:t xml:space="preserve">Dr </w:t>
    </w:r>
    <w:r w:rsidR="00BD565A" w:rsidRPr="00AD5437">
      <w:rPr>
        <w:rFonts w:cstheme="minorHAnsi"/>
        <w:lang w:val="fr-CH"/>
      </w:rPr>
      <w:t>Pierre-André Mudry | Systèmes industriels</w:t>
    </w:r>
    <w:r w:rsidR="00BD565A">
      <w:rPr>
        <w:rFonts w:cstheme="minorHAnsi"/>
        <w:lang w:val="de-CH"/>
      </w:rPr>
      <w:ptab w:relativeTo="margin" w:alignment="center" w:leader="none"/>
    </w:r>
    <w:r w:rsidR="00676165" w:rsidRPr="00676165">
      <w:rPr>
        <w:rFonts w:cstheme="minorHAnsi"/>
        <w:lang w:val="fr-CH"/>
      </w:rPr>
      <w:t xml:space="preserve"> </w:t>
    </w:r>
    <w:proofErr w:type="spellStart"/>
    <w:r w:rsidR="00676165">
      <w:rPr>
        <w:rFonts w:cstheme="minorHAnsi"/>
        <w:lang w:val="fr-CH"/>
      </w:rPr>
      <w:t>Rev</w:t>
    </w:r>
    <w:proofErr w:type="spellEnd"/>
    <w:r w:rsidR="00676165">
      <w:rPr>
        <w:rFonts w:cstheme="minorHAnsi"/>
        <w:lang w:val="fr-CH"/>
      </w:rPr>
      <w:t xml:space="preserve">. </w:t>
    </w:r>
    <w:r w:rsidR="00676165">
      <w:rPr>
        <w:rFonts w:cstheme="minorHAnsi"/>
        <w:lang w:val="fr-CH"/>
      </w:rPr>
      <w:fldChar w:fldCharType="begin"/>
    </w:r>
    <w:r w:rsidR="00676165">
      <w:rPr>
        <w:rFonts w:cstheme="minorHAnsi"/>
        <w:lang w:val="fr-CH"/>
      </w:rPr>
      <w:instrText xml:space="preserve"> INFO  RevNum  \* MERGEFORMAT </w:instrText>
    </w:r>
    <w:r w:rsidR="00676165">
      <w:rPr>
        <w:rFonts w:cstheme="minorHAnsi"/>
        <w:lang w:val="fr-CH"/>
      </w:rPr>
      <w:fldChar w:fldCharType="separate"/>
    </w:r>
    <w:r w:rsidR="004D08C9">
      <w:rPr>
        <w:rFonts w:cstheme="minorHAnsi"/>
        <w:lang w:val="fr-CH"/>
      </w:rPr>
      <w:t>19</w:t>
    </w:r>
    <w:r w:rsidR="00676165">
      <w:rPr>
        <w:rFonts w:cstheme="minorHAnsi"/>
        <w:lang w:val="fr-CH"/>
      </w:rPr>
      <w:fldChar w:fldCharType="end"/>
    </w:r>
    <w:r w:rsidR="00B00802" w:rsidRPr="00213811">
      <w:rPr>
        <w:rFonts w:cstheme="minorHAnsi"/>
        <w:lang w:val="en-US"/>
      </w:rPr>
      <w:fldChar w:fldCharType="begin"/>
    </w:r>
    <w:r w:rsidR="00BD565A" w:rsidRPr="00AD5437">
      <w:rPr>
        <w:rFonts w:cstheme="minorHAnsi"/>
        <w:lang w:val="fr-CH"/>
      </w:rPr>
      <w:instrText xml:space="preserve"> KEYWORDS </w:instrText>
    </w:r>
    <w:r w:rsidR="00B00802" w:rsidRPr="00213811">
      <w:rPr>
        <w:rFonts w:cstheme="minorHAnsi"/>
        <w:lang w:val="en-US"/>
      </w:rPr>
      <w:fldChar w:fldCharType="end"/>
    </w:r>
    <w:r w:rsidR="00BD565A" w:rsidRPr="00AD5437">
      <w:rPr>
        <w:rFonts w:cstheme="minorHAnsi"/>
        <w:lang w:val="fr-CH"/>
      </w:rPr>
      <w:tab/>
    </w:r>
    <w:r w:rsidR="00B00802" w:rsidRPr="00213811">
      <w:rPr>
        <w:rFonts w:cstheme="minorHAnsi"/>
        <w:lang w:val="en-US"/>
      </w:rPr>
      <w:fldChar w:fldCharType="begin"/>
    </w:r>
    <w:r w:rsidR="00BD565A" w:rsidRPr="00AD5437">
      <w:rPr>
        <w:rFonts w:cstheme="minorHAnsi"/>
        <w:lang w:val="fr-CH"/>
      </w:rPr>
      <w:instrText xml:space="preserve"> COMMENTS </w:instrText>
    </w:r>
    <w:r w:rsidR="00B00802" w:rsidRPr="00213811">
      <w:rPr>
        <w:rFonts w:cstheme="minorHAnsi"/>
        <w:lang w:val="en-US"/>
      </w:rPr>
      <w:fldChar w:fldCharType="end"/>
    </w:r>
    <w:r w:rsidR="00BD565A" w:rsidRPr="00AD5437">
      <w:rPr>
        <w:rFonts w:cstheme="minorHAnsi"/>
        <w:lang w:val="fr-CH"/>
      </w:rPr>
      <w:t xml:space="preserve"> </w:t>
    </w:r>
    <w:r w:rsidR="00B00802" w:rsidRPr="00213811">
      <w:rPr>
        <w:rFonts w:cstheme="minorHAnsi"/>
        <w:lang w:val="de-CH"/>
      </w:rPr>
      <w:fldChar w:fldCharType="begin"/>
    </w:r>
    <w:r w:rsidR="00BD565A" w:rsidRPr="00AD5437">
      <w:rPr>
        <w:rFonts w:cstheme="minorHAnsi"/>
        <w:lang w:val="fr-CH"/>
      </w:rPr>
      <w:instrText xml:space="preserve"> PAGE </w:instrText>
    </w:r>
    <w:r w:rsidR="00B00802" w:rsidRPr="00213811">
      <w:rPr>
        <w:rFonts w:cstheme="minorHAnsi"/>
        <w:lang w:val="de-CH"/>
      </w:rPr>
      <w:fldChar w:fldCharType="separate"/>
    </w:r>
    <w:r w:rsidR="003A464F">
      <w:rPr>
        <w:rFonts w:cstheme="minorHAnsi"/>
        <w:noProof/>
        <w:lang w:val="fr-CH"/>
      </w:rPr>
      <w:t>1</w:t>
    </w:r>
    <w:r w:rsidR="00B00802" w:rsidRPr="00213811">
      <w:rPr>
        <w:rFonts w:cstheme="minorHAnsi"/>
        <w:lang w:val="de-CH"/>
      </w:rPr>
      <w:fldChar w:fldCharType="end"/>
    </w:r>
    <w:r w:rsidR="00BD565A" w:rsidRPr="00AD5437">
      <w:rPr>
        <w:rFonts w:cstheme="minorHAnsi"/>
        <w:lang w:val="fr-CH"/>
      </w:rPr>
      <w:t xml:space="preserve"> / </w:t>
    </w:r>
    <w:r w:rsidR="00B00802" w:rsidRPr="00213811">
      <w:rPr>
        <w:rFonts w:cstheme="minorHAnsi"/>
        <w:lang w:val="de-CH"/>
      </w:rPr>
      <w:fldChar w:fldCharType="begin"/>
    </w:r>
    <w:r w:rsidR="00BD565A" w:rsidRPr="00AD5437">
      <w:rPr>
        <w:rFonts w:cstheme="minorHAnsi"/>
        <w:lang w:val="fr-CH"/>
      </w:rPr>
      <w:instrText xml:space="preserve"> NUMPAGES \*Arabic </w:instrText>
    </w:r>
    <w:r w:rsidR="00B00802" w:rsidRPr="00213811">
      <w:rPr>
        <w:rFonts w:cstheme="minorHAnsi"/>
        <w:lang w:val="de-CH"/>
      </w:rPr>
      <w:fldChar w:fldCharType="separate"/>
    </w:r>
    <w:r w:rsidR="003A464F">
      <w:rPr>
        <w:rFonts w:cstheme="minorHAnsi"/>
        <w:noProof/>
        <w:lang w:val="fr-CH"/>
      </w:rPr>
      <w:t>5</w:t>
    </w:r>
    <w:r w:rsidR="00B00802" w:rsidRPr="00213811">
      <w:rPr>
        <w:rFonts w:cstheme="minorHAnsi"/>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747" w:rsidRDefault="00046747">
      <w:pPr>
        <w:spacing w:after="0"/>
      </w:pPr>
      <w:r>
        <w:separator/>
      </w:r>
    </w:p>
  </w:footnote>
  <w:footnote w:type="continuationSeparator" w:id="0">
    <w:p w:rsidR="00046747" w:rsidRDefault="00046747">
      <w:pPr>
        <w:spacing w:after="0"/>
      </w:pPr>
      <w:r>
        <w:continuationSeparator/>
      </w:r>
    </w:p>
  </w:footnote>
  <w:footnote w:id="1">
    <w:p w:rsidR="00105E6E" w:rsidRPr="00105E6E" w:rsidRDefault="00105E6E">
      <w:pPr>
        <w:pStyle w:val="Notedebasdepage"/>
        <w:rPr>
          <w:lang w:val="fr-CH"/>
        </w:rPr>
      </w:pPr>
      <w:r>
        <w:rPr>
          <w:rStyle w:val="Appelnotedebasdep"/>
        </w:rPr>
        <w:footnoteRef/>
      </w:r>
      <w:r w:rsidRPr="00105E6E">
        <w:rPr>
          <w:lang w:val="fr-CH"/>
        </w:rPr>
        <w:t xml:space="preserve"> </w:t>
      </w:r>
      <w:r>
        <w:rPr>
          <w:lang w:val="fr-CH"/>
        </w:rPr>
        <w:t>Ce n'est pas le moyen le plus élégant de faire cela. En effet, que se passe-t-il si vous cherchez la position en X du joueur 2 et qu'il n'est pas là ? Essayer si vous avez le temps. Toutefois, au vu du temps disponible aujourd'hui c'est un moyen raisonnable.</w:t>
      </w:r>
    </w:p>
  </w:footnote>
  <w:footnote w:id="2">
    <w:p w:rsidR="00C33CC5" w:rsidRPr="00C33CC5" w:rsidRDefault="00C33CC5">
      <w:pPr>
        <w:pStyle w:val="Notedebasdepage"/>
        <w:rPr>
          <w:lang w:val="fr-CH"/>
        </w:rPr>
      </w:pPr>
      <w:r>
        <w:rPr>
          <w:rStyle w:val="Appelnotedebasdep"/>
        </w:rPr>
        <w:footnoteRef/>
      </w:r>
      <w:r w:rsidRPr="00C33CC5">
        <w:rPr>
          <w:lang w:val="fr-CH"/>
        </w:rPr>
        <w:t xml:space="preserve"> </w:t>
      </w:r>
      <w:r>
        <w:rPr>
          <w:lang w:val="fr-CH"/>
        </w:rPr>
        <w:t xml:space="preserve">Elle se trouve en commentaire au fond de </w:t>
      </w:r>
      <w:proofErr w:type="spellStart"/>
      <w:r w:rsidRPr="00C33CC5">
        <w:rPr>
          <w:rStyle w:val="CodeCar"/>
        </w:rPr>
        <w:t>MazeGame</w:t>
      </w:r>
      <w:proofErr w:type="spellEnd"/>
      <w:r>
        <w:rPr>
          <w:lang w:val="fr-CH"/>
        </w:rPr>
        <w:t xml:space="preserve"> comme cela vous pouvez la copier directement</w:t>
      </w:r>
      <w:r w:rsidR="00D76DD1">
        <w:rPr>
          <w:lang w:val="fr-C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65A" w:rsidRDefault="00BD565A">
    <w:pPr>
      <w:pStyle w:val="En-tte"/>
      <w:tabs>
        <w:tab w:val="clear" w:pos="8306"/>
        <w:tab w:val="right" w:pos="9540"/>
      </w:tabs>
      <w:rPr>
        <w:sz w:val="14"/>
        <w:lang w:val="de-CH"/>
      </w:rPr>
    </w:pPr>
    <w:r>
      <w:rPr>
        <w:noProof/>
        <w:sz w:val="14"/>
        <w:lang w:val="fr-CH" w:eastAsia="fr-CH"/>
      </w:rPr>
      <w:drawing>
        <wp:anchor distT="0" distB="0" distL="114300" distR="114300" simplePos="0" relativeHeight="251660288" behindDoc="0" locked="0" layoutInCell="1" allowOverlap="1" wp14:anchorId="7E8EA95C" wp14:editId="420418F8">
          <wp:simplePos x="0" y="0"/>
          <wp:positionH relativeFrom="column">
            <wp:posOffset>-18415</wp:posOffset>
          </wp:positionH>
          <wp:positionV relativeFrom="paragraph">
            <wp:posOffset>93345</wp:posOffset>
          </wp:positionV>
          <wp:extent cx="1399540" cy="231140"/>
          <wp:effectExtent l="19050" t="0" r="0" b="0"/>
          <wp:wrapThrough wrapText="bothSides">
            <wp:wrapPolygon edited="0">
              <wp:start x="12936" y="0"/>
              <wp:lineTo x="-294" y="0"/>
              <wp:lineTo x="-294" y="19582"/>
              <wp:lineTo x="11760" y="19582"/>
              <wp:lineTo x="21463" y="19582"/>
              <wp:lineTo x="21463" y="1780"/>
              <wp:lineTo x="16171" y="0"/>
              <wp:lineTo x="12936" y="0"/>
            </wp:wrapPolygon>
          </wp:wrapThrough>
          <wp:docPr id="12" name="Image 8" descr="Logo2 (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 (couleur).png"/>
                  <pic:cNvPicPr/>
                </pic:nvPicPr>
                <pic:blipFill>
                  <a:blip r:embed="rId1"/>
                  <a:stretch>
                    <a:fillRect/>
                  </a:stretch>
                </pic:blipFill>
                <pic:spPr>
                  <a:xfrm>
                    <a:off x="0" y="0"/>
                    <a:ext cx="1399540" cy="231140"/>
                  </a:xfrm>
                  <a:prstGeom prst="rect">
                    <a:avLst/>
                  </a:prstGeom>
                </pic:spPr>
              </pic:pic>
            </a:graphicData>
          </a:graphic>
        </wp:anchor>
      </w:drawing>
    </w:r>
  </w:p>
  <w:p w:rsidR="00BD565A" w:rsidRPr="005742B3" w:rsidRDefault="00676165" w:rsidP="00676165">
    <w:pPr>
      <w:pStyle w:val="En-tte"/>
      <w:pBdr>
        <w:bottom w:val="single" w:sz="4" w:space="3" w:color="000000"/>
      </w:pBdr>
      <w:tabs>
        <w:tab w:val="clear" w:pos="8306"/>
        <w:tab w:val="left" w:pos="8460"/>
        <w:tab w:val="right" w:pos="9639"/>
      </w:tabs>
      <w:jc w:val="right"/>
      <w:rPr>
        <w:rFonts w:cstheme="minorHAnsi"/>
        <w:sz w:val="18"/>
        <w:lang w:val="fr-CH"/>
      </w:rPr>
    </w:pPr>
    <w:r>
      <w:rPr>
        <w:rFonts w:cstheme="minorHAnsi"/>
        <w:lang w:val="fr-CH"/>
      </w:rPr>
      <w:t xml:space="preserve"> </w:t>
    </w:r>
    <w:r>
      <w:rPr>
        <w:rFonts w:cstheme="minorHAnsi"/>
        <w:b/>
        <w:bCs/>
        <w:sz w:val="24"/>
        <w:lang w:val="de-CH"/>
      </w:rPr>
      <w:tab/>
    </w:r>
    <w:proofErr w:type="spellStart"/>
    <w:r>
      <w:rPr>
        <w:rFonts w:cstheme="minorHAnsi"/>
        <w:lang w:val="fr-CH"/>
      </w:rPr>
      <w:t>Rev</w:t>
    </w:r>
    <w:proofErr w:type="spellEnd"/>
    <w:r>
      <w:rPr>
        <w:rFonts w:cstheme="minorHAnsi"/>
        <w:lang w:val="fr-CH"/>
      </w:rPr>
      <w:t xml:space="preserve">. </w:t>
    </w:r>
    <w:r>
      <w:rPr>
        <w:rFonts w:cstheme="minorHAnsi"/>
        <w:lang w:val="fr-CH"/>
      </w:rPr>
      <w:fldChar w:fldCharType="begin"/>
    </w:r>
    <w:r>
      <w:rPr>
        <w:rFonts w:cstheme="minorHAnsi"/>
        <w:lang w:val="fr-CH"/>
      </w:rPr>
      <w:instrText xml:space="preserve"> INFO  RevNum  \* MERGEFORMAT </w:instrText>
    </w:r>
    <w:r>
      <w:rPr>
        <w:rFonts w:cstheme="minorHAnsi"/>
        <w:lang w:val="fr-CH"/>
      </w:rPr>
      <w:fldChar w:fldCharType="separate"/>
    </w:r>
    <w:r w:rsidR="004D08C9">
      <w:rPr>
        <w:rFonts w:cstheme="minorHAnsi"/>
        <w:lang w:val="fr-CH"/>
      </w:rPr>
      <w:t>19</w:t>
    </w:r>
    <w:r>
      <w:rPr>
        <w:rFonts w:cstheme="minorHAnsi"/>
        <w:lang w:val="fr-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65A" w:rsidRPr="00D92CD2" w:rsidRDefault="00AC740A" w:rsidP="00B800D8">
    <w:pPr>
      <w:pStyle w:val="En-tte"/>
      <w:tabs>
        <w:tab w:val="clear" w:pos="4153"/>
        <w:tab w:val="clear" w:pos="8306"/>
        <w:tab w:val="right" w:pos="9540"/>
      </w:tabs>
      <w:spacing w:after="0"/>
      <w:jc w:val="left"/>
      <w:rPr>
        <w:rFonts w:asciiTheme="majorHAnsi" w:hAnsiTheme="majorHAnsi" w:cstheme="minorHAnsi"/>
        <w:b/>
        <w:bCs/>
        <w:smallCaps/>
        <w:sz w:val="36"/>
        <w:lang w:val="en-US"/>
      </w:rPr>
    </w:pPr>
    <w:proofErr w:type="spellStart"/>
    <w:r w:rsidRPr="00D92CD2">
      <w:rPr>
        <w:rFonts w:asciiTheme="majorHAnsi" w:hAnsiTheme="majorHAnsi" w:cstheme="minorHAnsi"/>
        <w:b/>
        <w:bCs/>
        <w:smallCaps/>
        <w:sz w:val="36"/>
        <w:lang w:val="en-US"/>
      </w:rPr>
      <w:t>Visite</w:t>
    </w:r>
    <w:proofErr w:type="spellEnd"/>
    <w:r w:rsidRPr="00D92CD2">
      <w:rPr>
        <w:rFonts w:asciiTheme="majorHAnsi" w:hAnsiTheme="majorHAnsi" w:cstheme="minorHAnsi"/>
        <w:b/>
        <w:bCs/>
        <w:smallCaps/>
        <w:sz w:val="36"/>
        <w:lang w:val="en-US"/>
      </w:rPr>
      <w:t xml:space="preserve"> </w:t>
    </w:r>
    <w:proofErr w:type="spellStart"/>
    <w:r w:rsidR="009B2C7A" w:rsidRPr="00D92CD2">
      <w:rPr>
        <w:rFonts w:asciiTheme="majorHAnsi" w:hAnsiTheme="majorHAnsi" w:cstheme="minorHAnsi"/>
        <w:b/>
        <w:bCs/>
        <w:smallCaps/>
        <w:sz w:val="36"/>
        <w:lang w:val="en-US"/>
      </w:rPr>
      <w:t>étudiant</w:t>
    </w:r>
    <w:proofErr w:type="spellEnd"/>
    <w:r w:rsidR="009B2C7A" w:rsidRPr="00D92CD2">
      <w:rPr>
        <w:rFonts w:asciiTheme="majorHAnsi" w:hAnsiTheme="majorHAnsi" w:cstheme="minorHAnsi"/>
        <w:b/>
        <w:bCs/>
        <w:smallCaps/>
        <w:sz w:val="36"/>
        <w:lang w:val="en-US"/>
      </w:rPr>
      <w:t xml:space="preserve">-e-s </w:t>
    </w:r>
    <w:r w:rsidR="00F11128" w:rsidRPr="00D92CD2">
      <w:rPr>
        <w:rFonts w:asciiTheme="majorHAnsi" w:hAnsiTheme="majorHAnsi" w:cstheme="minorHAnsi"/>
        <w:b/>
        <w:bCs/>
        <w:smallCaps/>
        <w:sz w:val="36"/>
        <w:lang w:val="en-US"/>
      </w:rPr>
      <w:t>EMVS</w:t>
    </w:r>
  </w:p>
  <w:p w:rsidR="00BD565A" w:rsidRPr="00A400C4" w:rsidRDefault="00AC740A" w:rsidP="00776E5E">
    <w:pPr>
      <w:pStyle w:val="En-tte"/>
      <w:tabs>
        <w:tab w:val="clear" w:pos="4153"/>
        <w:tab w:val="clear" w:pos="8306"/>
        <w:tab w:val="right" w:pos="9540"/>
      </w:tabs>
      <w:spacing w:after="360"/>
      <w:jc w:val="left"/>
      <w:rPr>
        <w:rFonts w:asciiTheme="majorHAnsi" w:hAnsiTheme="majorHAnsi" w:cstheme="minorHAnsi"/>
        <w:b/>
        <w:bCs/>
        <w:i/>
        <w:sz w:val="32"/>
      </w:rPr>
    </w:pPr>
    <w:r w:rsidRPr="00A400C4">
      <w:rPr>
        <w:rFonts w:asciiTheme="majorHAnsi" w:hAnsiTheme="majorHAnsi" w:cstheme="minorHAnsi"/>
        <w:b/>
        <w:bCs/>
        <w:i/>
        <w:sz w:val="32"/>
      </w:rPr>
      <w:t>The maze game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3"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5" w15:restartNumberingAfterBreak="0">
    <w:nsid w:val="053B6AA9"/>
    <w:multiLevelType w:val="hybridMultilevel"/>
    <w:tmpl w:val="3DC8AF4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6F90471"/>
    <w:multiLevelType w:val="hybridMultilevel"/>
    <w:tmpl w:val="3830E7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C257046"/>
    <w:multiLevelType w:val="hybridMultilevel"/>
    <w:tmpl w:val="DAC0A94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DB77E65"/>
    <w:multiLevelType w:val="hybridMultilevel"/>
    <w:tmpl w:val="67D4B1B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AD83D23"/>
    <w:multiLevelType w:val="hybridMultilevel"/>
    <w:tmpl w:val="62B8C6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C43024"/>
    <w:multiLevelType w:val="hybridMultilevel"/>
    <w:tmpl w:val="23388D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1C437E4"/>
    <w:multiLevelType w:val="hybridMultilevel"/>
    <w:tmpl w:val="3F503F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33A4845"/>
    <w:multiLevelType w:val="hybridMultilevel"/>
    <w:tmpl w:val="838E54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50FFA"/>
    <w:multiLevelType w:val="hybridMultilevel"/>
    <w:tmpl w:val="06149F2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B7783"/>
    <w:multiLevelType w:val="hybridMultilevel"/>
    <w:tmpl w:val="C83EA8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AFC3580"/>
    <w:multiLevelType w:val="hybridMultilevel"/>
    <w:tmpl w:val="E8489BD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EED3E6C"/>
    <w:multiLevelType w:val="hybridMultilevel"/>
    <w:tmpl w:val="C5F015A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13"/>
  </w:num>
  <w:num w:numId="5">
    <w:abstractNumId w:val="14"/>
  </w:num>
  <w:num w:numId="6">
    <w:abstractNumId w:val="6"/>
  </w:num>
  <w:num w:numId="7">
    <w:abstractNumId w:val="15"/>
  </w:num>
  <w:num w:numId="8">
    <w:abstractNumId w:val="12"/>
  </w:num>
  <w:num w:numId="9">
    <w:abstractNumId w:val="11"/>
  </w:num>
  <w:num w:numId="10">
    <w:abstractNumId w:val="5"/>
  </w:num>
  <w:num w:numId="11">
    <w:abstractNumId w:val="16"/>
  </w:num>
  <w:num w:numId="1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AD"/>
    <w:rsid w:val="00000657"/>
    <w:rsid w:val="00007DCC"/>
    <w:rsid w:val="000156D5"/>
    <w:rsid w:val="0001700D"/>
    <w:rsid w:val="00017C71"/>
    <w:rsid w:val="00021624"/>
    <w:rsid w:val="00023565"/>
    <w:rsid w:val="000246B1"/>
    <w:rsid w:val="00025124"/>
    <w:rsid w:val="00026E5B"/>
    <w:rsid w:val="0003133F"/>
    <w:rsid w:val="0003382A"/>
    <w:rsid w:val="000406D9"/>
    <w:rsid w:val="0004317A"/>
    <w:rsid w:val="00046747"/>
    <w:rsid w:val="000508CD"/>
    <w:rsid w:val="00051624"/>
    <w:rsid w:val="00054F75"/>
    <w:rsid w:val="00056D0B"/>
    <w:rsid w:val="000603B2"/>
    <w:rsid w:val="000606E6"/>
    <w:rsid w:val="000608C4"/>
    <w:rsid w:val="00073CA3"/>
    <w:rsid w:val="00081B27"/>
    <w:rsid w:val="00087CC5"/>
    <w:rsid w:val="00090F8F"/>
    <w:rsid w:val="00095502"/>
    <w:rsid w:val="000A4D09"/>
    <w:rsid w:val="000B0922"/>
    <w:rsid w:val="000B0E33"/>
    <w:rsid w:val="000B2CFD"/>
    <w:rsid w:val="000B7127"/>
    <w:rsid w:val="000C0AAF"/>
    <w:rsid w:val="000C1FA2"/>
    <w:rsid w:val="000C5460"/>
    <w:rsid w:val="000C638E"/>
    <w:rsid w:val="000D15BB"/>
    <w:rsid w:val="000D1C51"/>
    <w:rsid w:val="000E1E00"/>
    <w:rsid w:val="000E34A6"/>
    <w:rsid w:val="000E57D7"/>
    <w:rsid w:val="000E657F"/>
    <w:rsid w:val="000E6FE5"/>
    <w:rsid w:val="000F32CB"/>
    <w:rsid w:val="00101363"/>
    <w:rsid w:val="0010336F"/>
    <w:rsid w:val="00104CD9"/>
    <w:rsid w:val="00105E6E"/>
    <w:rsid w:val="0011080D"/>
    <w:rsid w:val="00110D22"/>
    <w:rsid w:val="00116009"/>
    <w:rsid w:val="0012063C"/>
    <w:rsid w:val="00122070"/>
    <w:rsid w:val="00123DB1"/>
    <w:rsid w:val="00130259"/>
    <w:rsid w:val="0013211B"/>
    <w:rsid w:val="00133135"/>
    <w:rsid w:val="00134245"/>
    <w:rsid w:val="0013510F"/>
    <w:rsid w:val="00140EA8"/>
    <w:rsid w:val="00160C31"/>
    <w:rsid w:val="00161198"/>
    <w:rsid w:val="0016448B"/>
    <w:rsid w:val="001670A7"/>
    <w:rsid w:val="00183879"/>
    <w:rsid w:val="001846C2"/>
    <w:rsid w:val="00184FA8"/>
    <w:rsid w:val="0018628F"/>
    <w:rsid w:val="00187DBC"/>
    <w:rsid w:val="001933CC"/>
    <w:rsid w:val="00195313"/>
    <w:rsid w:val="0019618B"/>
    <w:rsid w:val="001A399C"/>
    <w:rsid w:val="001A75BC"/>
    <w:rsid w:val="001B2E33"/>
    <w:rsid w:val="001C0339"/>
    <w:rsid w:val="001C66C1"/>
    <w:rsid w:val="001C741E"/>
    <w:rsid w:val="001D02EE"/>
    <w:rsid w:val="001D5F2C"/>
    <w:rsid w:val="001E2C0F"/>
    <w:rsid w:val="001E538B"/>
    <w:rsid w:val="001E549E"/>
    <w:rsid w:val="001F103D"/>
    <w:rsid w:val="001F5E58"/>
    <w:rsid w:val="00200952"/>
    <w:rsid w:val="00201189"/>
    <w:rsid w:val="0020126D"/>
    <w:rsid w:val="00206429"/>
    <w:rsid w:val="00206847"/>
    <w:rsid w:val="0021368B"/>
    <w:rsid w:val="00213811"/>
    <w:rsid w:val="002221C4"/>
    <w:rsid w:val="0023271A"/>
    <w:rsid w:val="00234153"/>
    <w:rsid w:val="002342A2"/>
    <w:rsid w:val="00237B26"/>
    <w:rsid w:val="002425D3"/>
    <w:rsid w:val="00243D13"/>
    <w:rsid w:val="00244FE6"/>
    <w:rsid w:val="00246FE0"/>
    <w:rsid w:val="00253AB5"/>
    <w:rsid w:val="00263DCF"/>
    <w:rsid w:val="00264666"/>
    <w:rsid w:val="00270EB4"/>
    <w:rsid w:val="002826A8"/>
    <w:rsid w:val="00283A73"/>
    <w:rsid w:val="002849A4"/>
    <w:rsid w:val="00292A91"/>
    <w:rsid w:val="00296370"/>
    <w:rsid w:val="002965A0"/>
    <w:rsid w:val="002A3975"/>
    <w:rsid w:val="002A3C1D"/>
    <w:rsid w:val="002A5081"/>
    <w:rsid w:val="002B0965"/>
    <w:rsid w:val="002B2DA2"/>
    <w:rsid w:val="002B51DF"/>
    <w:rsid w:val="002C76DF"/>
    <w:rsid w:val="002D252D"/>
    <w:rsid w:val="002D688C"/>
    <w:rsid w:val="002D7EEB"/>
    <w:rsid w:val="002E15F0"/>
    <w:rsid w:val="002E6D16"/>
    <w:rsid w:val="002E7A35"/>
    <w:rsid w:val="002F0A53"/>
    <w:rsid w:val="002F3450"/>
    <w:rsid w:val="002F569E"/>
    <w:rsid w:val="002F5E9B"/>
    <w:rsid w:val="00303BB0"/>
    <w:rsid w:val="003047BF"/>
    <w:rsid w:val="00306036"/>
    <w:rsid w:val="00306CCA"/>
    <w:rsid w:val="003070A5"/>
    <w:rsid w:val="00313A27"/>
    <w:rsid w:val="003215B8"/>
    <w:rsid w:val="00324177"/>
    <w:rsid w:val="00325985"/>
    <w:rsid w:val="00332375"/>
    <w:rsid w:val="00332CD3"/>
    <w:rsid w:val="003342F5"/>
    <w:rsid w:val="00340675"/>
    <w:rsid w:val="00340B7F"/>
    <w:rsid w:val="00350523"/>
    <w:rsid w:val="00356083"/>
    <w:rsid w:val="00362563"/>
    <w:rsid w:val="00364876"/>
    <w:rsid w:val="00364BAA"/>
    <w:rsid w:val="00371C43"/>
    <w:rsid w:val="00375717"/>
    <w:rsid w:val="00377ED1"/>
    <w:rsid w:val="00381312"/>
    <w:rsid w:val="00383672"/>
    <w:rsid w:val="00384AD6"/>
    <w:rsid w:val="00396DA0"/>
    <w:rsid w:val="00397FB1"/>
    <w:rsid w:val="003A4220"/>
    <w:rsid w:val="003A464F"/>
    <w:rsid w:val="003A500D"/>
    <w:rsid w:val="003B3FA1"/>
    <w:rsid w:val="003B42CA"/>
    <w:rsid w:val="003B7AB9"/>
    <w:rsid w:val="003C1A74"/>
    <w:rsid w:val="003C2C64"/>
    <w:rsid w:val="003D0D51"/>
    <w:rsid w:val="003D4061"/>
    <w:rsid w:val="003D5009"/>
    <w:rsid w:val="003D56E0"/>
    <w:rsid w:val="003D72DD"/>
    <w:rsid w:val="003E0023"/>
    <w:rsid w:val="003E133C"/>
    <w:rsid w:val="003E4D92"/>
    <w:rsid w:val="003F418B"/>
    <w:rsid w:val="00401065"/>
    <w:rsid w:val="00402D67"/>
    <w:rsid w:val="00406648"/>
    <w:rsid w:val="00412578"/>
    <w:rsid w:val="0041513F"/>
    <w:rsid w:val="004154DC"/>
    <w:rsid w:val="00423165"/>
    <w:rsid w:val="0044384F"/>
    <w:rsid w:val="00463B74"/>
    <w:rsid w:val="0047225A"/>
    <w:rsid w:val="00473F2E"/>
    <w:rsid w:val="00481078"/>
    <w:rsid w:val="00493C47"/>
    <w:rsid w:val="004A05BE"/>
    <w:rsid w:val="004A3C7B"/>
    <w:rsid w:val="004A6E29"/>
    <w:rsid w:val="004A7159"/>
    <w:rsid w:val="004A7405"/>
    <w:rsid w:val="004C2968"/>
    <w:rsid w:val="004D01C0"/>
    <w:rsid w:val="004D08C9"/>
    <w:rsid w:val="004D164A"/>
    <w:rsid w:val="004D3054"/>
    <w:rsid w:val="004D4CD0"/>
    <w:rsid w:val="004D73CF"/>
    <w:rsid w:val="004E4A8E"/>
    <w:rsid w:val="004F18B1"/>
    <w:rsid w:val="005078B7"/>
    <w:rsid w:val="0051756F"/>
    <w:rsid w:val="0052237D"/>
    <w:rsid w:val="00525519"/>
    <w:rsid w:val="0053078A"/>
    <w:rsid w:val="00535FC6"/>
    <w:rsid w:val="00547693"/>
    <w:rsid w:val="005560CC"/>
    <w:rsid w:val="0055678C"/>
    <w:rsid w:val="00560E1A"/>
    <w:rsid w:val="00561901"/>
    <w:rsid w:val="0056234E"/>
    <w:rsid w:val="00566A37"/>
    <w:rsid w:val="005742B3"/>
    <w:rsid w:val="00575AA3"/>
    <w:rsid w:val="00580A1D"/>
    <w:rsid w:val="00582F83"/>
    <w:rsid w:val="005834BE"/>
    <w:rsid w:val="00586B2A"/>
    <w:rsid w:val="00586C47"/>
    <w:rsid w:val="005935FB"/>
    <w:rsid w:val="005A0DFC"/>
    <w:rsid w:val="005A7A7E"/>
    <w:rsid w:val="005B4EEA"/>
    <w:rsid w:val="005B53CF"/>
    <w:rsid w:val="005B6603"/>
    <w:rsid w:val="005B68CE"/>
    <w:rsid w:val="005B78CF"/>
    <w:rsid w:val="005B7F1B"/>
    <w:rsid w:val="005C0001"/>
    <w:rsid w:val="005C0328"/>
    <w:rsid w:val="005C22FE"/>
    <w:rsid w:val="005C2FD8"/>
    <w:rsid w:val="005D13A6"/>
    <w:rsid w:val="005D49B7"/>
    <w:rsid w:val="005D7F5C"/>
    <w:rsid w:val="005E5B8B"/>
    <w:rsid w:val="005E63BE"/>
    <w:rsid w:val="005F0A6C"/>
    <w:rsid w:val="005F18F7"/>
    <w:rsid w:val="005F24AD"/>
    <w:rsid w:val="005F76F3"/>
    <w:rsid w:val="00600C47"/>
    <w:rsid w:val="00602776"/>
    <w:rsid w:val="00602821"/>
    <w:rsid w:val="0061290D"/>
    <w:rsid w:val="00620BC9"/>
    <w:rsid w:val="00623A4C"/>
    <w:rsid w:val="00632D0E"/>
    <w:rsid w:val="00641FCE"/>
    <w:rsid w:val="00646344"/>
    <w:rsid w:val="006479A0"/>
    <w:rsid w:val="00655D30"/>
    <w:rsid w:val="00660540"/>
    <w:rsid w:val="00661E2A"/>
    <w:rsid w:val="00663DE7"/>
    <w:rsid w:val="00664AEA"/>
    <w:rsid w:val="00672107"/>
    <w:rsid w:val="00676165"/>
    <w:rsid w:val="0067656C"/>
    <w:rsid w:val="00677899"/>
    <w:rsid w:val="006823BF"/>
    <w:rsid w:val="00686274"/>
    <w:rsid w:val="006868C4"/>
    <w:rsid w:val="00690034"/>
    <w:rsid w:val="00690D44"/>
    <w:rsid w:val="00697BB9"/>
    <w:rsid w:val="006A0EFF"/>
    <w:rsid w:val="006A2345"/>
    <w:rsid w:val="006A2B2C"/>
    <w:rsid w:val="006B0837"/>
    <w:rsid w:val="006B10EA"/>
    <w:rsid w:val="006B53A0"/>
    <w:rsid w:val="006C09CA"/>
    <w:rsid w:val="006C30E9"/>
    <w:rsid w:val="006C49AA"/>
    <w:rsid w:val="006C5782"/>
    <w:rsid w:val="006D041E"/>
    <w:rsid w:val="006F1D3D"/>
    <w:rsid w:val="006F30EF"/>
    <w:rsid w:val="006F5257"/>
    <w:rsid w:val="0070332D"/>
    <w:rsid w:val="00710D56"/>
    <w:rsid w:val="007174CC"/>
    <w:rsid w:val="007202B8"/>
    <w:rsid w:val="00721A9B"/>
    <w:rsid w:val="0073254B"/>
    <w:rsid w:val="0073632A"/>
    <w:rsid w:val="00737D7E"/>
    <w:rsid w:val="00740152"/>
    <w:rsid w:val="007410B4"/>
    <w:rsid w:val="007442E2"/>
    <w:rsid w:val="00751FBA"/>
    <w:rsid w:val="00757BB7"/>
    <w:rsid w:val="00763E3F"/>
    <w:rsid w:val="00764B08"/>
    <w:rsid w:val="0077448E"/>
    <w:rsid w:val="007747BD"/>
    <w:rsid w:val="00776E5E"/>
    <w:rsid w:val="00782C97"/>
    <w:rsid w:val="007831AC"/>
    <w:rsid w:val="00791F79"/>
    <w:rsid w:val="0079485F"/>
    <w:rsid w:val="00796318"/>
    <w:rsid w:val="00796E48"/>
    <w:rsid w:val="007A46A2"/>
    <w:rsid w:val="007A592D"/>
    <w:rsid w:val="007A6D99"/>
    <w:rsid w:val="007A7518"/>
    <w:rsid w:val="007A7CE1"/>
    <w:rsid w:val="007B6E8B"/>
    <w:rsid w:val="007B776B"/>
    <w:rsid w:val="007C0C51"/>
    <w:rsid w:val="007C6A2E"/>
    <w:rsid w:val="007C7B39"/>
    <w:rsid w:val="007D5279"/>
    <w:rsid w:val="007E352D"/>
    <w:rsid w:val="007F1443"/>
    <w:rsid w:val="007F7A2E"/>
    <w:rsid w:val="00801CCF"/>
    <w:rsid w:val="00804FC0"/>
    <w:rsid w:val="00805ACC"/>
    <w:rsid w:val="008062FF"/>
    <w:rsid w:val="00810CC2"/>
    <w:rsid w:val="00812759"/>
    <w:rsid w:val="008127BD"/>
    <w:rsid w:val="00820591"/>
    <w:rsid w:val="0082351F"/>
    <w:rsid w:val="00832CDE"/>
    <w:rsid w:val="00835A0A"/>
    <w:rsid w:val="00835E20"/>
    <w:rsid w:val="00841654"/>
    <w:rsid w:val="00843E84"/>
    <w:rsid w:val="008500F9"/>
    <w:rsid w:val="00862800"/>
    <w:rsid w:val="0086297A"/>
    <w:rsid w:val="00865FBA"/>
    <w:rsid w:val="00873330"/>
    <w:rsid w:val="008736FA"/>
    <w:rsid w:val="00882C06"/>
    <w:rsid w:val="008853F7"/>
    <w:rsid w:val="00885E0D"/>
    <w:rsid w:val="008A21CA"/>
    <w:rsid w:val="008B453F"/>
    <w:rsid w:val="008B5459"/>
    <w:rsid w:val="008B6DE8"/>
    <w:rsid w:val="008B75AF"/>
    <w:rsid w:val="008C2898"/>
    <w:rsid w:val="008C3DB8"/>
    <w:rsid w:val="008C6AAD"/>
    <w:rsid w:val="008C6FF2"/>
    <w:rsid w:val="008E2B23"/>
    <w:rsid w:val="008E2D7D"/>
    <w:rsid w:val="008E5614"/>
    <w:rsid w:val="008F004C"/>
    <w:rsid w:val="008F46AD"/>
    <w:rsid w:val="008F6848"/>
    <w:rsid w:val="0090782E"/>
    <w:rsid w:val="009141A6"/>
    <w:rsid w:val="00920E14"/>
    <w:rsid w:val="00922DCC"/>
    <w:rsid w:val="00926A04"/>
    <w:rsid w:val="00926B44"/>
    <w:rsid w:val="00932759"/>
    <w:rsid w:val="0093287F"/>
    <w:rsid w:val="00934310"/>
    <w:rsid w:val="009435CD"/>
    <w:rsid w:val="009447EF"/>
    <w:rsid w:val="00944880"/>
    <w:rsid w:val="00947E37"/>
    <w:rsid w:val="00951BF7"/>
    <w:rsid w:val="009541EF"/>
    <w:rsid w:val="00957EBE"/>
    <w:rsid w:val="009605C1"/>
    <w:rsid w:val="00964D71"/>
    <w:rsid w:val="009656C0"/>
    <w:rsid w:val="00966E1D"/>
    <w:rsid w:val="00972025"/>
    <w:rsid w:val="00976C16"/>
    <w:rsid w:val="00986AA9"/>
    <w:rsid w:val="009938CA"/>
    <w:rsid w:val="00993D7A"/>
    <w:rsid w:val="00994408"/>
    <w:rsid w:val="009A0AD5"/>
    <w:rsid w:val="009A0D41"/>
    <w:rsid w:val="009A14A9"/>
    <w:rsid w:val="009A435D"/>
    <w:rsid w:val="009A4B3E"/>
    <w:rsid w:val="009B1B6A"/>
    <w:rsid w:val="009B2C7A"/>
    <w:rsid w:val="009C08E7"/>
    <w:rsid w:val="009C1006"/>
    <w:rsid w:val="009C2DC8"/>
    <w:rsid w:val="009C67DF"/>
    <w:rsid w:val="009D36AB"/>
    <w:rsid w:val="009F0CCA"/>
    <w:rsid w:val="009F0E2C"/>
    <w:rsid w:val="009F309A"/>
    <w:rsid w:val="009F3794"/>
    <w:rsid w:val="009F5949"/>
    <w:rsid w:val="009F67C0"/>
    <w:rsid w:val="00A046F8"/>
    <w:rsid w:val="00A079F2"/>
    <w:rsid w:val="00A11554"/>
    <w:rsid w:val="00A11A07"/>
    <w:rsid w:val="00A17C16"/>
    <w:rsid w:val="00A20D5B"/>
    <w:rsid w:val="00A214A2"/>
    <w:rsid w:val="00A22DE6"/>
    <w:rsid w:val="00A27320"/>
    <w:rsid w:val="00A31663"/>
    <w:rsid w:val="00A324D4"/>
    <w:rsid w:val="00A400C4"/>
    <w:rsid w:val="00A45048"/>
    <w:rsid w:val="00A50563"/>
    <w:rsid w:val="00A52E85"/>
    <w:rsid w:val="00A572B8"/>
    <w:rsid w:val="00A62A1D"/>
    <w:rsid w:val="00A65814"/>
    <w:rsid w:val="00A65D5B"/>
    <w:rsid w:val="00A668A9"/>
    <w:rsid w:val="00A70564"/>
    <w:rsid w:val="00A71DC7"/>
    <w:rsid w:val="00A73657"/>
    <w:rsid w:val="00A778C0"/>
    <w:rsid w:val="00A80B99"/>
    <w:rsid w:val="00A82829"/>
    <w:rsid w:val="00A84B91"/>
    <w:rsid w:val="00A84E25"/>
    <w:rsid w:val="00A95D3D"/>
    <w:rsid w:val="00A968EC"/>
    <w:rsid w:val="00AB25B9"/>
    <w:rsid w:val="00AB28AF"/>
    <w:rsid w:val="00AB2FC3"/>
    <w:rsid w:val="00AB3863"/>
    <w:rsid w:val="00AB5114"/>
    <w:rsid w:val="00AB6D05"/>
    <w:rsid w:val="00AC70A5"/>
    <w:rsid w:val="00AC740A"/>
    <w:rsid w:val="00AD2201"/>
    <w:rsid w:val="00AD5437"/>
    <w:rsid w:val="00AE11E9"/>
    <w:rsid w:val="00AF2912"/>
    <w:rsid w:val="00B00302"/>
    <w:rsid w:val="00B00802"/>
    <w:rsid w:val="00B0227C"/>
    <w:rsid w:val="00B10EDC"/>
    <w:rsid w:val="00B12891"/>
    <w:rsid w:val="00B219AC"/>
    <w:rsid w:val="00B275A2"/>
    <w:rsid w:val="00B27A11"/>
    <w:rsid w:val="00B32C5B"/>
    <w:rsid w:val="00B33F1F"/>
    <w:rsid w:val="00B35EF4"/>
    <w:rsid w:val="00B40CAE"/>
    <w:rsid w:val="00B41B51"/>
    <w:rsid w:val="00B434C2"/>
    <w:rsid w:val="00B44C83"/>
    <w:rsid w:val="00B463BE"/>
    <w:rsid w:val="00B473D6"/>
    <w:rsid w:val="00B52541"/>
    <w:rsid w:val="00B526F2"/>
    <w:rsid w:val="00B55A31"/>
    <w:rsid w:val="00B6143B"/>
    <w:rsid w:val="00B61BAD"/>
    <w:rsid w:val="00B623D0"/>
    <w:rsid w:val="00B64F32"/>
    <w:rsid w:val="00B73FE3"/>
    <w:rsid w:val="00B769A2"/>
    <w:rsid w:val="00B77129"/>
    <w:rsid w:val="00B773E8"/>
    <w:rsid w:val="00B774AD"/>
    <w:rsid w:val="00B800D8"/>
    <w:rsid w:val="00B8270C"/>
    <w:rsid w:val="00B82A78"/>
    <w:rsid w:val="00B84660"/>
    <w:rsid w:val="00B928C4"/>
    <w:rsid w:val="00B93AE9"/>
    <w:rsid w:val="00BB2B82"/>
    <w:rsid w:val="00BB6DF0"/>
    <w:rsid w:val="00BB7045"/>
    <w:rsid w:val="00BB73E6"/>
    <w:rsid w:val="00BC183C"/>
    <w:rsid w:val="00BC19C5"/>
    <w:rsid w:val="00BC371F"/>
    <w:rsid w:val="00BC6B67"/>
    <w:rsid w:val="00BD3E0D"/>
    <w:rsid w:val="00BD5460"/>
    <w:rsid w:val="00BD565A"/>
    <w:rsid w:val="00BD70AA"/>
    <w:rsid w:val="00BE2288"/>
    <w:rsid w:val="00BE698E"/>
    <w:rsid w:val="00BF6BBD"/>
    <w:rsid w:val="00C03574"/>
    <w:rsid w:val="00C04DDA"/>
    <w:rsid w:val="00C101BC"/>
    <w:rsid w:val="00C112AC"/>
    <w:rsid w:val="00C149D7"/>
    <w:rsid w:val="00C152B4"/>
    <w:rsid w:val="00C254C5"/>
    <w:rsid w:val="00C330D2"/>
    <w:rsid w:val="00C33CC5"/>
    <w:rsid w:val="00C37FE5"/>
    <w:rsid w:val="00C4504F"/>
    <w:rsid w:val="00C45EED"/>
    <w:rsid w:val="00C50D44"/>
    <w:rsid w:val="00C513F6"/>
    <w:rsid w:val="00C55E88"/>
    <w:rsid w:val="00C56EB6"/>
    <w:rsid w:val="00C5765D"/>
    <w:rsid w:val="00C61AF2"/>
    <w:rsid w:val="00C61F50"/>
    <w:rsid w:val="00C62B93"/>
    <w:rsid w:val="00C64BF4"/>
    <w:rsid w:val="00C67A92"/>
    <w:rsid w:val="00C7137C"/>
    <w:rsid w:val="00C80B41"/>
    <w:rsid w:val="00C84779"/>
    <w:rsid w:val="00C90A95"/>
    <w:rsid w:val="00C94492"/>
    <w:rsid w:val="00C952A8"/>
    <w:rsid w:val="00C95F88"/>
    <w:rsid w:val="00CA4C0D"/>
    <w:rsid w:val="00CA683C"/>
    <w:rsid w:val="00CB3147"/>
    <w:rsid w:val="00CB44D0"/>
    <w:rsid w:val="00CB461E"/>
    <w:rsid w:val="00CB7C51"/>
    <w:rsid w:val="00CB7D9E"/>
    <w:rsid w:val="00CC0AB4"/>
    <w:rsid w:val="00CC5064"/>
    <w:rsid w:val="00CD3415"/>
    <w:rsid w:val="00CD75F9"/>
    <w:rsid w:val="00CE0985"/>
    <w:rsid w:val="00CF2855"/>
    <w:rsid w:val="00CF2995"/>
    <w:rsid w:val="00CF2C60"/>
    <w:rsid w:val="00CF3B6D"/>
    <w:rsid w:val="00CF6D21"/>
    <w:rsid w:val="00CF7BB5"/>
    <w:rsid w:val="00D035CA"/>
    <w:rsid w:val="00D0523C"/>
    <w:rsid w:val="00D075D3"/>
    <w:rsid w:val="00D10038"/>
    <w:rsid w:val="00D10CEF"/>
    <w:rsid w:val="00D20DFD"/>
    <w:rsid w:val="00D24354"/>
    <w:rsid w:val="00D37006"/>
    <w:rsid w:val="00D42A3F"/>
    <w:rsid w:val="00D445D9"/>
    <w:rsid w:val="00D5750E"/>
    <w:rsid w:val="00D64664"/>
    <w:rsid w:val="00D66CE9"/>
    <w:rsid w:val="00D72F86"/>
    <w:rsid w:val="00D76DD1"/>
    <w:rsid w:val="00D824B8"/>
    <w:rsid w:val="00D82588"/>
    <w:rsid w:val="00D854CF"/>
    <w:rsid w:val="00D900C2"/>
    <w:rsid w:val="00D90E37"/>
    <w:rsid w:val="00D926B3"/>
    <w:rsid w:val="00D92CD2"/>
    <w:rsid w:val="00DA2BCC"/>
    <w:rsid w:val="00DA622B"/>
    <w:rsid w:val="00DA78E8"/>
    <w:rsid w:val="00DA7902"/>
    <w:rsid w:val="00DB57DA"/>
    <w:rsid w:val="00DB7EC7"/>
    <w:rsid w:val="00DC56DE"/>
    <w:rsid w:val="00DD1CDA"/>
    <w:rsid w:val="00DD6882"/>
    <w:rsid w:val="00DF1945"/>
    <w:rsid w:val="00DF290F"/>
    <w:rsid w:val="00DF6E69"/>
    <w:rsid w:val="00E0081B"/>
    <w:rsid w:val="00E02E9D"/>
    <w:rsid w:val="00E0305B"/>
    <w:rsid w:val="00E0313D"/>
    <w:rsid w:val="00E03175"/>
    <w:rsid w:val="00E05290"/>
    <w:rsid w:val="00E203DC"/>
    <w:rsid w:val="00E2748B"/>
    <w:rsid w:val="00E31A21"/>
    <w:rsid w:val="00E32884"/>
    <w:rsid w:val="00E41233"/>
    <w:rsid w:val="00E42C11"/>
    <w:rsid w:val="00E444E0"/>
    <w:rsid w:val="00E5149D"/>
    <w:rsid w:val="00E54DB3"/>
    <w:rsid w:val="00E57560"/>
    <w:rsid w:val="00E66DAD"/>
    <w:rsid w:val="00E75CAB"/>
    <w:rsid w:val="00E8018D"/>
    <w:rsid w:val="00E80CCF"/>
    <w:rsid w:val="00E82EE3"/>
    <w:rsid w:val="00E8596A"/>
    <w:rsid w:val="00E871C8"/>
    <w:rsid w:val="00E94110"/>
    <w:rsid w:val="00EA39C7"/>
    <w:rsid w:val="00EA3C7D"/>
    <w:rsid w:val="00EC1C44"/>
    <w:rsid w:val="00ED55DF"/>
    <w:rsid w:val="00ED56E6"/>
    <w:rsid w:val="00EE02AF"/>
    <w:rsid w:val="00EF5A07"/>
    <w:rsid w:val="00F00DC1"/>
    <w:rsid w:val="00F07B28"/>
    <w:rsid w:val="00F11128"/>
    <w:rsid w:val="00F14614"/>
    <w:rsid w:val="00F16132"/>
    <w:rsid w:val="00F207DC"/>
    <w:rsid w:val="00F22143"/>
    <w:rsid w:val="00F250B7"/>
    <w:rsid w:val="00F30292"/>
    <w:rsid w:val="00F31320"/>
    <w:rsid w:val="00F348A2"/>
    <w:rsid w:val="00F36E3C"/>
    <w:rsid w:val="00F45557"/>
    <w:rsid w:val="00F46EBB"/>
    <w:rsid w:val="00F470FF"/>
    <w:rsid w:val="00F506F2"/>
    <w:rsid w:val="00F53E95"/>
    <w:rsid w:val="00F543FF"/>
    <w:rsid w:val="00F609EB"/>
    <w:rsid w:val="00F702F8"/>
    <w:rsid w:val="00F7190D"/>
    <w:rsid w:val="00F7286B"/>
    <w:rsid w:val="00F7387C"/>
    <w:rsid w:val="00F75829"/>
    <w:rsid w:val="00F80201"/>
    <w:rsid w:val="00F80915"/>
    <w:rsid w:val="00F81717"/>
    <w:rsid w:val="00F84111"/>
    <w:rsid w:val="00F96705"/>
    <w:rsid w:val="00F9785E"/>
    <w:rsid w:val="00FA2726"/>
    <w:rsid w:val="00FA3F3E"/>
    <w:rsid w:val="00FA46CA"/>
    <w:rsid w:val="00FA4A5C"/>
    <w:rsid w:val="00FA55C7"/>
    <w:rsid w:val="00FB5A56"/>
    <w:rsid w:val="00FB643F"/>
    <w:rsid w:val="00FC0CAE"/>
    <w:rsid w:val="00FC1504"/>
    <w:rsid w:val="00FD13DA"/>
    <w:rsid w:val="00FD7D63"/>
    <w:rsid w:val="00FE6BCB"/>
    <w:rsid w:val="00FF5DD2"/>
    <w:rsid w:val="00FF5EA5"/>
    <w:rsid w:val="00FF6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C2FF87-E7D0-4D16-BFAC-A14A8055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45"/>
    <w:pPr>
      <w:suppressAutoHyphens/>
      <w:spacing w:after="120"/>
      <w:jc w:val="both"/>
    </w:pPr>
    <w:rPr>
      <w:rFonts w:asciiTheme="minorHAnsi" w:hAnsiTheme="minorHAnsi"/>
      <w:szCs w:val="24"/>
      <w:lang w:val="en-GB" w:eastAsia="ar-SA"/>
    </w:rPr>
  </w:style>
  <w:style w:type="paragraph" w:styleId="Titre1">
    <w:name w:val="heading 1"/>
    <w:basedOn w:val="Normal"/>
    <w:next w:val="Normal"/>
    <w:qFormat/>
    <w:rsid w:val="00AD2201"/>
    <w:pPr>
      <w:keepNext/>
      <w:pBdr>
        <w:bottom w:val="dotted" w:sz="18" w:space="1" w:color="auto"/>
      </w:pBdr>
      <w:tabs>
        <w:tab w:val="num" w:pos="0"/>
      </w:tabs>
      <w:spacing w:before="360"/>
      <w:outlineLvl w:val="0"/>
    </w:pPr>
    <w:rPr>
      <w:rFonts w:asciiTheme="majorHAnsi" w:hAnsiTheme="majorHAnsi" w:cs="Arial"/>
      <w:b/>
      <w:bCs/>
      <w:kern w:val="1"/>
      <w:sz w:val="28"/>
      <w:szCs w:val="32"/>
      <w:lang w:val="fr-CH"/>
    </w:rPr>
  </w:style>
  <w:style w:type="paragraph" w:styleId="Titre2">
    <w:name w:val="heading 2"/>
    <w:basedOn w:val="Normal"/>
    <w:next w:val="Normal"/>
    <w:qFormat/>
    <w:rsid w:val="004D164A"/>
    <w:pPr>
      <w:keepNext/>
      <w:tabs>
        <w:tab w:val="num" w:pos="0"/>
      </w:tabs>
      <w:spacing w:before="240"/>
      <w:outlineLvl w:val="1"/>
    </w:pPr>
    <w:rPr>
      <w:rFonts w:asciiTheme="majorHAnsi" w:hAnsiTheme="majorHAnsi" w:cs="Arial"/>
      <w:b/>
      <w:bCs/>
      <w:iCs/>
      <w:sz w:val="24"/>
      <w:szCs w:val="28"/>
      <w:lang w:val="en-US"/>
    </w:rPr>
  </w:style>
  <w:style w:type="paragraph" w:styleId="Titre3">
    <w:name w:val="heading 3"/>
    <w:basedOn w:val="Normal"/>
    <w:next w:val="Normal"/>
    <w:qFormat/>
    <w:rsid w:val="00377ED1"/>
    <w:pPr>
      <w:keepNext/>
      <w:tabs>
        <w:tab w:val="num" w:pos="0"/>
      </w:tabs>
      <w:spacing w:before="240"/>
      <w:outlineLvl w:val="2"/>
    </w:pPr>
    <w:rPr>
      <w:rFonts w:cs="Arial"/>
      <w:b/>
      <w:bCs/>
      <w:i/>
      <w:iCs/>
      <w:szCs w:val="26"/>
      <w:lang w:val="en-US"/>
    </w:rPr>
  </w:style>
  <w:style w:type="paragraph" w:styleId="Titre4">
    <w:name w:val="heading 4"/>
    <w:basedOn w:val="Normal"/>
    <w:next w:val="Normal"/>
    <w:qFormat/>
    <w:rsid w:val="00377ED1"/>
    <w:pPr>
      <w:keepNext/>
      <w:tabs>
        <w:tab w:val="num" w:pos="0"/>
      </w:tabs>
      <w:jc w:val="center"/>
      <w:outlineLvl w:val="3"/>
    </w:pPr>
    <w:rPr>
      <w:b/>
      <w:bCs/>
      <w:lang w:val="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rsid w:val="00377ED1"/>
  </w:style>
  <w:style w:type="character" w:customStyle="1" w:styleId="WW8Num2z0">
    <w:name w:val="WW8Num2z0"/>
    <w:rsid w:val="00377ED1"/>
    <w:rPr>
      <w:rFonts w:ascii="Symbol" w:hAnsi="Symbol"/>
    </w:rPr>
  </w:style>
  <w:style w:type="character" w:customStyle="1" w:styleId="WW8Num2z1">
    <w:name w:val="WW8Num2z1"/>
    <w:rsid w:val="00377ED1"/>
    <w:rPr>
      <w:rFonts w:ascii="Courier New" w:hAnsi="Courier New" w:cs="Courier New"/>
    </w:rPr>
  </w:style>
  <w:style w:type="character" w:customStyle="1" w:styleId="WW8Num2z2">
    <w:name w:val="WW8Num2z2"/>
    <w:rsid w:val="00377ED1"/>
    <w:rPr>
      <w:rFonts w:ascii="Wingdings" w:hAnsi="Wingdings"/>
    </w:rPr>
  </w:style>
  <w:style w:type="character" w:customStyle="1" w:styleId="WW8Num8z0">
    <w:name w:val="WW8Num8z0"/>
    <w:rsid w:val="00377ED1"/>
    <w:rPr>
      <w:rFonts w:ascii="Times New Roman" w:eastAsia="Times New Roman" w:hAnsi="Times New Roman"/>
    </w:rPr>
  </w:style>
  <w:style w:type="character" w:customStyle="1" w:styleId="WW8Num8z1">
    <w:name w:val="WW8Num8z1"/>
    <w:rsid w:val="00377ED1"/>
    <w:rPr>
      <w:rFonts w:ascii="Courier New" w:hAnsi="Courier New"/>
    </w:rPr>
  </w:style>
  <w:style w:type="character" w:customStyle="1" w:styleId="WW8Num8z2">
    <w:name w:val="WW8Num8z2"/>
    <w:rsid w:val="00377ED1"/>
    <w:rPr>
      <w:rFonts w:ascii="Wingdings" w:hAnsi="Wingdings"/>
    </w:rPr>
  </w:style>
  <w:style w:type="character" w:customStyle="1" w:styleId="WW8Num8z3">
    <w:name w:val="WW8Num8z3"/>
    <w:rsid w:val="00377ED1"/>
    <w:rPr>
      <w:rFonts w:ascii="Symbol" w:hAnsi="Symbol"/>
    </w:rPr>
  </w:style>
  <w:style w:type="character" w:customStyle="1" w:styleId="WW8Num9z0">
    <w:name w:val="WW8Num9z0"/>
    <w:rsid w:val="00377ED1"/>
    <w:rPr>
      <w:rFonts w:ascii="Times New Roman" w:eastAsia="Times New Roman" w:hAnsi="Times New Roman" w:cs="Times New Roman"/>
    </w:rPr>
  </w:style>
  <w:style w:type="character" w:customStyle="1" w:styleId="WW8Num9z1">
    <w:name w:val="WW8Num9z1"/>
    <w:rsid w:val="00377ED1"/>
    <w:rPr>
      <w:rFonts w:ascii="Courier New" w:hAnsi="Courier New"/>
    </w:rPr>
  </w:style>
  <w:style w:type="character" w:customStyle="1" w:styleId="WW8Num9z2">
    <w:name w:val="WW8Num9z2"/>
    <w:rsid w:val="00377ED1"/>
    <w:rPr>
      <w:rFonts w:ascii="Wingdings" w:hAnsi="Wingdings"/>
    </w:rPr>
  </w:style>
  <w:style w:type="character" w:customStyle="1" w:styleId="WW8Num9z3">
    <w:name w:val="WW8Num9z3"/>
    <w:rsid w:val="00377ED1"/>
    <w:rPr>
      <w:rFonts w:ascii="Symbol" w:hAnsi="Symbol"/>
    </w:rPr>
  </w:style>
  <w:style w:type="character" w:customStyle="1" w:styleId="WW8Num13z0">
    <w:name w:val="WW8Num13z0"/>
    <w:rsid w:val="00377ED1"/>
    <w:rPr>
      <w:rFonts w:ascii="Wingdings" w:hAnsi="Wingdings"/>
    </w:rPr>
  </w:style>
  <w:style w:type="character" w:customStyle="1" w:styleId="WW8Num13z1">
    <w:name w:val="WW8Num13z1"/>
    <w:rsid w:val="00377ED1"/>
    <w:rPr>
      <w:rFonts w:ascii="Courier New" w:hAnsi="Courier New"/>
    </w:rPr>
  </w:style>
  <w:style w:type="character" w:customStyle="1" w:styleId="WW8Num13z3">
    <w:name w:val="WW8Num13z3"/>
    <w:rsid w:val="00377ED1"/>
    <w:rPr>
      <w:rFonts w:ascii="Symbol" w:hAnsi="Symbol"/>
    </w:rPr>
  </w:style>
  <w:style w:type="character" w:customStyle="1" w:styleId="WW8Num16z0">
    <w:name w:val="WW8Num16z0"/>
    <w:rsid w:val="00377ED1"/>
    <w:rPr>
      <w:rFonts w:ascii="Times New Roman" w:eastAsia="Times New Roman" w:hAnsi="Times New Roman" w:cs="Times New Roman"/>
    </w:rPr>
  </w:style>
  <w:style w:type="character" w:customStyle="1" w:styleId="WW8Num16z1">
    <w:name w:val="WW8Num16z1"/>
    <w:rsid w:val="00377ED1"/>
    <w:rPr>
      <w:rFonts w:ascii="Courier New" w:hAnsi="Courier New"/>
    </w:rPr>
  </w:style>
  <w:style w:type="character" w:customStyle="1" w:styleId="WW8Num16z2">
    <w:name w:val="WW8Num16z2"/>
    <w:rsid w:val="00377ED1"/>
    <w:rPr>
      <w:rFonts w:ascii="Wingdings" w:hAnsi="Wingdings"/>
    </w:rPr>
  </w:style>
  <w:style w:type="character" w:customStyle="1" w:styleId="WW8Num16z3">
    <w:name w:val="WW8Num16z3"/>
    <w:rsid w:val="00377ED1"/>
    <w:rPr>
      <w:rFonts w:ascii="Symbol" w:hAnsi="Symbol"/>
    </w:rPr>
  </w:style>
  <w:style w:type="character" w:customStyle="1" w:styleId="WW8Num20z0">
    <w:name w:val="WW8Num20z0"/>
    <w:rsid w:val="00377ED1"/>
    <w:rPr>
      <w:rFonts w:ascii="Times New Roman" w:eastAsia="Times New Roman" w:hAnsi="Times New Roman" w:cs="Times New Roman"/>
    </w:rPr>
  </w:style>
  <w:style w:type="character" w:customStyle="1" w:styleId="WW8Num20z1">
    <w:name w:val="WW8Num20z1"/>
    <w:rsid w:val="00377ED1"/>
    <w:rPr>
      <w:rFonts w:ascii="Courier New" w:hAnsi="Courier New"/>
    </w:rPr>
  </w:style>
  <w:style w:type="character" w:customStyle="1" w:styleId="WW8Num20z2">
    <w:name w:val="WW8Num20z2"/>
    <w:rsid w:val="00377ED1"/>
    <w:rPr>
      <w:rFonts w:ascii="Wingdings" w:hAnsi="Wingdings"/>
    </w:rPr>
  </w:style>
  <w:style w:type="character" w:customStyle="1" w:styleId="WW8Num20z3">
    <w:name w:val="WW8Num20z3"/>
    <w:rsid w:val="00377ED1"/>
    <w:rPr>
      <w:rFonts w:ascii="Symbol" w:hAnsi="Symbol"/>
    </w:rPr>
  </w:style>
  <w:style w:type="character" w:customStyle="1" w:styleId="WW8Num21z0">
    <w:name w:val="WW8Num21z0"/>
    <w:rsid w:val="00377ED1"/>
    <w:rPr>
      <w:rFonts w:ascii="Times New Roman" w:eastAsia="Times New Roman" w:hAnsi="Times New Roman" w:cs="Times New Roman"/>
    </w:rPr>
  </w:style>
  <w:style w:type="character" w:customStyle="1" w:styleId="WW8Num21z1">
    <w:name w:val="WW8Num21z1"/>
    <w:rsid w:val="00377ED1"/>
    <w:rPr>
      <w:rFonts w:ascii="Courier New" w:hAnsi="Courier New"/>
    </w:rPr>
  </w:style>
  <w:style w:type="character" w:customStyle="1" w:styleId="WW8Num21z2">
    <w:name w:val="WW8Num21z2"/>
    <w:rsid w:val="00377ED1"/>
    <w:rPr>
      <w:rFonts w:ascii="Wingdings" w:hAnsi="Wingdings"/>
    </w:rPr>
  </w:style>
  <w:style w:type="character" w:customStyle="1" w:styleId="WW8Num21z3">
    <w:name w:val="WW8Num21z3"/>
    <w:rsid w:val="00377ED1"/>
    <w:rPr>
      <w:rFonts w:ascii="Symbol" w:hAnsi="Symbol"/>
    </w:rPr>
  </w:style>
  <w:style w:type="character" w:customStyle="1" w:styleId="WW8Num22z0">
    <w:name w:val="WW8Num22z0"/>
    <w:rsid w:val="00377ED1"/>
    <w:rPr>
      <w:rFonts w:ascii="Times New Roman" w:eastAsia="Times New Roman" w:hAnsi="Times New Roman" w:cs="Times New Roman"/>
    </w:rPr>
  </w:style>
  <w:style w:type="character" w:customStyle="1" w:styleId="WW8Num22z1">
    <w:name w:val="WW8Num22z1"/>
    <w:rsid w:val="00377ED1"/>
    <w:rPr>
      <w:rFonts w:ascii="Courier New" w:hAnsi="Courier New"/>
    </w:rPr>
  </w:style>
  <w:style w:type="character" w:customStyle="1" w:styleId="WW8Num22z2">
    <w:name w:val="WW8Num22z2"/>
    <w:rsid w:val="00377ED1"/>
    <w:rPr>
      <w:rFonts w:ascii="Wingdings" w:hAnsi="Wingdings"/>
    </w:rPr>
  </w:style>
  <w:style w:type="character" w:customStyle="1" w:styleId="WW8Num22z3">
    <w:name w:val="WW8Num22z3"/>
    <w:rsid w:val="00377ED1"/>
    <w:rPr>
      <w:rFonts w:ascii="Symbol" w:hAnsi="Symbol"/>
    </w:rPr>
  </w:style>
  <w:style w:type="character" w:styleId="Lienhypertexte">
    <w:name w:val="Hyperlink"/>
    <w:basedOn w:val="Policepardfaut"/>
    <w:semiHidden/>
    <w:rsid w:val="00377ED1"/>
    <w:rPr>
      <w:color w:val="0000FF"/>
      <w:u w:val="single"/>
    </w:rPr>
  </w:style>
  <w:style w:type="character" w:styleId="MachinecrireHTML">
    <w:name w:val="HTML Typewriter"/>
    <w:basedOn w:val="Policepardfaut"/>
    <w:rsid w:val="00377ED1"/>
    <w:rPr>
      <w:rFonts w:ascii="Courier New" w:eastAsia="Courier New" w:hAnsi="Courier New" w:cs="Courier New"/>
      <w:sz w:val="20"/>
      <w:szCs w:val="20"/>
    </w:rPr>
  </w:style>
  <w:style w:type="character" w:styleId="Lienhypertextesuivivisit">
    <w:name w:val="FollowedHyperlink"/>
    <w:basedOn w:val="Policepardfaut"/>
    <w:semiHidden/>
    <w:rsid w:val="00377ED1"/>
    <w:rPr>
      <w:color w:val="800080"/>
      <w:u w:val="single"/>
    </w:rPr>
  </w:style>
  <w:style w:type="character" w:customStyle="1" w:styleId="Caractredenotedebasdepage">
    <w:name w:val="Caractère de note de bas de page"/>
    <w:basedOn w:val="Policepardfaut"/>
    <w:rsid w:val="00377ED1"/>
    <w:rPr>
      <w:vertAlign w:val="superscript"/>
    </w:rPr>
  </w:style>
  <w:style w:type="character" w:customStyle="1" w:styleId="code">
    <w:name w:val="code"/>
    <w:basedOn w:val="Policepardfaut"/>
    <w:rsid w:val="00377ED1"/>
    <w:rPr>
      <w:rFonts w:ascii="Courier New" w:hAnsi="Courier New"/>
      <w:sz w:val="20"/>
    </w:rPr>
  </w:style>
  <w:style w:type="character" w:customStyle="1" w:styleId="codebold">
    <w:name w:val="code bold"/>
    <w:basedOn w:val="Policepardfaut"/>
    <w:rsid w:val="00377ED1"/>
    <w:rPr>
      <w:rFonts w:ascii="Courier New" w:hAnsi="Courier New"/>
      <w:b/>
      <w:bCs/>
      <w:sz w:val="20"/>
    </w:rPr>
  </w:style>
  <w:style w:type="character" w:customStyle="1" w:styleId="codewithframeChar">
    <w:name w:val="code with frame Char"/>
    <w:basedOn w:val="Policepardfaut"/>
    <w:rsid w:val="00377ED1"/>
    <w:rPr>
      <w:rFonts w:ascii="Courier New" w:hAnsi="Courier New"/>
      <w:lang w:val="en-GB" w:eastAsia="ar-SA" w:bidi="ar-SA"/>
    </w:rPr>
  </w:style>
  <w:style w:type="paragraph" w:customStyle="1" w:styleId="Titre10">
    <w:name w:val="Titre1"/>
    <w:basedOn w:val="Normal"/>
    <w:next w:val="Corpsdetexte"/>
    <w:rsid w:val="00377ED1"/>
    <w:pPr>
      <w:keepNext/>
      <w:spacing w:before="240"/>
    </w:pPr>
    <w:rPr>
      <w:rFonts w:ascii="Arial" w:eastAsia="MS Mincho" w:hAnsi="Arial" w:cs="Tahoma"/>
      <w:sz w:val="28"/>
      <w:szCs w:val="28"/>
    </w:rPr>
  </w:style>
  <w:style w:type="paragraph" w:styleId="Corpsdetexte">
    <w:name w:val="Body Text"/>
    <w:basedOn w:val="Normal"/>
    <w:semiHidden/>
    <w:rsid w:val="00377ED1"/>
    <w:pPr>
      <w:spacing w:before="60"/>
    </w:pPr>
    <w:rPr>
      <w:rFonts w:ascii="Arial" w:hAnsi="Arial"/>
      <w:szCs w:val="20"/>
      <w:lang w:val="fr-CH"/>
    </w:rPr>
  </w:style>
  <w:style w:type="paragraph" w:styleId="Liste">
    <w:name w:val="List"/>
    <w:basedOn w:val="Corpsdetexte"/>
    <w:semiHidden/>
    <w:rsid w:val="00377ED1"/>
    <w:rPr>
      <w:rFonts w:cs="Tahoma"/>
    </w:rPr>
  </w:style>
  <w:style w:type="paragraph" w:customStyle="1" w:styleId="Lgende1">
    <w:name w:val="Légende1"/>
    <w:basedOn w:val="Normal"/>
    <w:rsid w:val="00377ED1"/>
    <w:pPr>
      <w:suppressLineNumbers/>
      <w:spacing w:before="120"/>
    </w:pPr>
    <w:rPr>
      <w:rFonts w:cs="Tahoma"/>
      <w:i/>
      <w:iCs/>
      <w:sz w:val="24"/>
    </w:rPr>
  </w:style>
  <w:style w:type="paragraph" w:customStyle="1" w:styleId="Rpertoire">
    <w:name w:val="Répertoire"/>
    <w:basedOn w:val="Normal"/>
    <w:rsid w:val="00377ED1"/>
    <w:pPr>
      <w:suppressLineNumbers/>
    </w:pPr>
    <w:rPr>
      <w:rFonts w:cs="Tahoma"/>
    </w:rPr>
  </w:style>
  <w:style w:type="paragraph" w:styleId="En-tte">
    <w:name w:val="header"/>
    <w:basedOn w:val="Normal"/>
    <w:semiHidden/>
    <w:rsid w:val="00377ED1"/>
    <w:pPr>
      <w:tabs>
        <w:tab w:val="center" w:pos="4153"/>
        <w:tab w:val="right" w:pos="8306"/>
      </w:tabs>
    </w:pPr>
  </w:style>
  <w:style w:type="paragraph" w:styleId="Pieddepage">
    <w:name w:val="footer"/>
    <w:basedOn w:val="Normal"/>
    <w:semiHidden/>
    <w:rsid w:val="00377ED1"/>
    <w:pPr>
      <w:tabs>
        <w:tab w:val="center" w:pos="4153"/>
        <w:tab w:val="right" w:pos="8306"/>
      </w:tabs>
    </w:pPr>
  </w:style>
  <w:style w:type="paragraph" w:styleId="NormalWeb">
    <w:name w:val="Normal (Web)"/>
    <w:basedOn w:val="Normal"/>
    <w:uiPriority w:val="99"/>
    <w:rsid w:val="00377ED1"/>
    <w:pPr>
      <w:spacing w:before="280" w:after="280"/>
    </w:pPr>
    <w:rPr>
      <w:rFonts w:ascii="Times New Roman" w:hAnsi="Times New Roman"/>
      <w:sz w:val="24"/>
    </w:rPr>
  </w:style>
  <w:style w:type="paragraph" w:styleId="TM1">
    <w:name w:val="toc 1"/>
    <w:basedOn w:val="Normal"/>
    <w:next w:val="Normal"/>
    <w:semiHidden/>
    <w:rsid w:val="00377ED1"/>
    <w:rPr>
      <w:b/>
      <w:i/>
      <w:sz w:val="24"/>
    </w:rPr>
  </w:style>
  <w:style w:type="paragraph" w:customStyle="1" w:styleId="TippCode">
    <w:name w:val="TippCode"/>
    <w:basedOn w:val="Normal"/>
    <w:rsid w:val="00377ED1"/>
    <w:rPr>
      <w:rFonts w:ascii="Courier New" w:hAnsi="Courier New" w:cs="Courier New"/>
      <w:sz w:val="16"/>
      <w:lang w:val="en-US"/>
    </w:rPr>
  </w:style>
  <w:style w:type="paragraph" w:customStyle="1" w:styleId="Tipp">
    <w:name w:val="Tipp"/>
    <w:basedOn w:val="Normal"/>
    <w:rsid w:val="00377ED1"/>
    <w:rPr>
      <w:sz w:val="18"/>
      <w:lang w:val="de-CH"/>
    </w:rPr>
  </w:style>
  <w:style w:type="paragraph" w:styleId="TM2">
    <w:name w:val="toc 2"/>
    <w:basedOn w:val="Normal"/>
    <w:next w:val="Normal"/>
    <w:semiHidden/>
    <w:rsid w:val="00377ED1"/>
    <w:pPr>
      <w:ind w:left="220"/>
    </w:pPr>
    <w:rPr>
      <w:i/>
      <w:sz w:val="24"/>
    </w:rPr>
  </w:style>
  <w:style w:type="paragraph" w:styleId="TM3">
    <w:name w:val="toc 3"/>
    <w:basedOn w:val="Normal"/>
    <w:next w:val="Normal"/>
    <w:semiHidden/>
    <w:rsid w:val="00377ED1"/>
    <w:pPr>
      <w:ind w:left="440"/>
    </w:pPr>
  </w:style>
  <w:style w:type="paragraph" w:styleId="TM4">
    <w:name w:val="toc 4"/>
    <w:basedOn w:val="Normal"/>
    <w:next w:val="Normal"/>
    <w:semiHidden/>
    <w:rsid w:val="00377ED1"/>
    <w:pPr>
      <w:ind w:left="660"/>
    </w:pPr>
  </w:style>
  <w:style w:type="paragraph" w:styleId="TM5">
    <w:name w:val="toc 5"/>
    <w:basedOn w:val="Normal"/>
    <w:next w:val="Normal"/>
    <w:semiHidden/>
    <w:rsid w:val="00377ED1"/>
    <w:pPr>
      <w:ind w:left="880"/>
    </w:pPr>
  </w:style>
  <w:style w:type="paragraph" w:styleId="TM6">
    <w:name w:val="toc 6"/>
    <w:basedOn w:val="Normal"/>
    <w:next w:val="Normal"/>
    <w:semiHidden/>
    <w:rsid w:val="00377ED1"/>
    <w:pPr>
      <w:ind w:left="1100"/>
    </w:pPr>
  </w:style>
  <w:style w:type="paragraph" w:styleId="TM7">
    <w:name w:val="toc 7"/>
    <w:basedOn w:val="Normal"/>
    <w:next w:val="Normal"/>
    <w:semiHidden/>
    <w:rsid w:val="00377ED1"/>
    <w:pPr>
      <w:ind w:left="1320"/>
    </w:pPr>
  </w:style>
  <w:style w:type="paragraph" w:styleId="TM8">
    <w:name w:val="toc 8"/>
    <w:basedOn w:val="Normal"/>
    <w:next w:val="Normal"/>
    <w:semiHidden/>
    <w:rsid w:val="00377ED1"/>
    <w:pPr>
      <w:ind w:left="1540"/>
    </w:pPr>
  </w:style>
  <w:style w:type="paragraph" w:styleId="TM9">
    <w:name w:val="toc 9"/>
    <w:basedOn w:val="Normal"/>
    <w:next w:val="Normal"/>
    <w:semiHidden/>
    <w:rsid w:val="00377ED1"/>
    <w:pPr>
      <w:ind w:left="1760"/>
    </w:pPr>
  </w:style>
  <w:style w:type="paragraph" w:styleId="Corpsdetexte2">
    <w:name w:val="Body Text 2"/>
    <w:basedOn w:val="Normal"/>
    <w:rsid w:val="00377ED1"/>
    <w:pPr>
      <w:spacing w:after="0"/>
    </w:pPr>
    <w:rPr>
      <w:rFonts w:ascii="Arial" w:hAnsi="Arial"/>
      <w:b/>
      <w:bCs/>
      <w:szCs w:val="20"/>
      <w:lang w:val="fr-FR"/>
    </w:rPr>
  </w:style>
  <w:style w:type="paragraph" w:customStyle="1" w:styleId="Formule">
    <w:name w:val="Formule"/>
    <w:basedOn w:val="Normal"/>
    <w:rsid w:val="00377ED1"/>
    <w:pPr>
      <w:spacing w:before="100" w:after="100"/>
      <w:jc w:val="center"/>
    </w:pPr>
    <w:rPr>
      <w:rFonts w:ascii="Arial" w:hAnsi="Arial"/>
      <w:szCs w:val="20"/>
      <w:lang w:val="fr-FR"/>
    </w:rPr>
  </w:style>
  <w:style w:type="paragraph" w:styleId="Corpsdetexte3">
    <w:name w:val="Body Text 3"/>
    <w:basedOn w:val="Normal"/>
    <w:rsid w:val="00377ED1"/>
    <w:pPr>
      <w:jc w:val="center"/>
    </w:pPr>
    <w:rPr>
      <w:rFonts w:ascii="Arial" w:hAnsi="Arial"/>
      <w:b/>
      <w:sz w:val="24"/>
      <w:lang w:val="de-CH"/>
    </w:rPr>
  </w:style>
  <w:style w:type="paragraph" w:styleId="Retraitcorpsdetexte">
    <w:name w:val="Body Text Indent"/>
    <w:basedOn w:val="Normal"/>
    <w:semiHidden/>
    <w:rsid w:val="00377ED1"/>
    <w:pPr>
      <w:ind w:left="720"/>
    </w:pPr>
    <w:rPr>
      <w:lang w:val="en-US"/>
    </w:rPr>
  </w:style>
  <w:style w:type="paragraph" w:customStyle="1" w:styleId="NotPrintedComment">
    <w:name w:val="Not Printed Comment"/>
    <w:basedOn w:val="Normal"/>
    <w:rsid w:val="00377ED1"/>
    <w:rPr>
      <w:vanish/>
      <w:color w:val="0000FF"/>
      <w:lang w:val="de-CH"/>
    </w:rPr>
  </w:style>
  <w:style w:type="paragraph" w:styleId="Retraitcorpsdetexte2">
    <w:name w:val="Body Text Indent 2"/>
    <w:basedOn w:val="Normal"/>
    <w:rsid w:val="00377ED1"/>
    <w:pPr>
      <w:ind w:left="360"/>
    </w:pPr>
    <w:rPr>
      <w:lang w:val="fr-CH"/>
    </w:rPr>
  </w:style>
  <w:style w:type="paragraph" w:styleId="Retraitcorpsdetexte3">
    <w:name w:val="Body Text Indent 3"/>
    <w:basedOn w:val="Normal"/>
    <w:rsid w:val="00377ED1"/>
    <w:pPr>
      <w:ind w:left="1440"/>
    </w:pPr>
    <w:rPr>
      <w:lang w:val="fr-CH"/>
    </w:rPr>
  </w:style>
  <w:style w:type="paragraph" w:styleId="Explorateurdedocuments">
    <w:name w:val="Document Map"/>
    <w:basedOn w:val="Normal"/>
    <w:rsid w:val="00377ED1"/>
    <w:pPr>
      <w:shd w:val="clear" w:color="auto" w:fill="000080"/>
    </w:pPr>
    <w:rPr>
      <w:rFonts w:ascii="Tahoma" w:hAnsi="Tahoma" w:cs="Tahoma"/>
    </w:rPr>
  </w:style>
  <w:style w:type="paragraph" w:styleId="Notedebasdepage">
    <w:name w:val="footnote text"/>
    <w:basedOn w:val="Normal"/>
    <w:semiHidden/>
    <w:rsid w:val="00377ED1"/>
    <w:rPr>
      <w:szCs w:val="20"/>
    </w:rPr>
  </w:style>
  <w:style w:type="paragraph" w:customStyle="1" w:styleId="codewithframe">
    <w:name w:val="code with frame"/>
    <w:basedOn w:val="Normal"/>
    <w:rsid w:val="00377ED1"/>
    <w:pPr>
      <w:pBdr>
        <w:top w:val="single" w:sz="8" w:space="1" w:color="000000"/>
        <w:left w:val="single" w:sz="8" w:space="4" w:color="000000"/>
        <w:bottom w:val="single" w:sz="8" w:space="1" w:color="000000"/>
        <w:right w:val="single" w:sz="8" w:space="4" w:color="000000"/>
      </w:pBdr>
      <w:shd w:val="clear" w:color="auto" w:fill="DFDFDF"/>
      <w:tabs>
        <w:tab w:val="left" w:pos="1134"/>
        <w:tab w:val="left" w:pos="1701"/>
        <w:tab w:val="left" w:pos="2268"/>
        <w:tab w:val="left" w:pos="2835"/>
        <w:tab w:val="left" w:pos="3402"/>
      </w:tabs>
      <w:ind w:left="540" w:right="638"/>
    </w:pPr>
    <w:rPr>
      <w:rFonts w:ascii="Courier New" w:hAnsi="Courier New"/>
      <w:szCs w:val="20"/>
    </w:rPr>
  </w:style>
  <w:style w:type="paragraph" w:customStyle="1" w:styleId="Picture">
    <w:name w:val="Picture"/>
    <w:basedOn w:val="Normal"/>
    <w:rsid w:val="00377ED1"/>
    <w:pPr>
      <w:jc w:val="center"/>
    </w:pPr>
    <w:rPr>
      <w:lang w:val="fr-CH"/>
    </w:rPr>
  </w:style>
  <w:style w:type="paragraph" w:styleId="Textedebulles">
    <w:name w:val="Balloon Text"/>
    <w:basedOn w:val="Normal"/>
    <w:link w:val="TextedebullesCar"/>
    <w:uiPriority w:val="99"/>
    <w:semiHidden/>
    <w:unhideWhenUsed/>
    <w:rsid w:val="00835E20"/>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35E20"/>
    <w:rPr>
      <w:rFonts w:ascii="Tahoma" w:hAnsi="Tahoma" w:cs="Tahoma"/>
      <w:sz w:val="16"/>
      <w:szCs w:val="16"/>
      <w:lang w:val="en-GB" w:eastAsia="ar-SA"/>
    </w:rPr>
  </w:style>
  <w:style w:type="character" w:styleId="Appelnotedebasdep">
    <w:name w:val="footnote reference"/>
    <w:basedOn w:val="Policepardfaut"/>
    <w:uiPriority w:val="99"/>
    <w:semiHidden/>
    <w:unhideWhenUsed/>
    <w:rsid w:val="00F7286B"/>
    <w:rPr>
      <w:vertAlign w:val="superscript"/>
    </w:rPr>
  </w:style>
  <w:style w:type="paragraph" w:styleId="Notedefin">
    <w:name w:val="endnote text"/>
    <w:basedOn w:val="Normal"/>
    <w:link w:val="NotedefinCar"/>
    <w:uiPriority w:val="99"/>
    <w:semiHidden/>
    <w:unhideWhenUsed/>
    <w:rsid w:val="00F7286B"/>
    <w:pPr>
      <w:spacing w:after="0"/>
    </w:pPr>
    <w:rPr>
      <w:szCs w:val="20"/>
    </w:rPr>
  </w:style>
  <w:style w:type="character" w:customStyle="1" w:styleId="NotedefinCar">
    <w:name w:val="Note de fin Car"/>
    <w:basedOn w:val="Policepardfaut"/>
    <w:link w:val="Notedefin"/>
    <w:uiPriority w:val="99"/>
    <w:semiHidden/>
    <w:rsid w:val="00F7286B"/>
    <w:rPr>
      <w:rFonts w:ascii="Arial Narrow" w:hAnsi="Arial Narrow"/>
      <w:lang w:val="en-GB" w:eastAsia="ar-SA"/>
    </w:rPr>
  </w:style>
  <w:style w:type="character" w:styleId="Appeldenotedefin">
    <w:name w:val="endnote reference"/>
    <w:basedOn w:val="Policepardfaut"/>
    <w:uiPriority w:val="99"/>
    <w:semiHidden/>
    <w:unhideWhenUsed/>
    <w:rsid w:val="00F7286B"/>
    <w:rPr>
      <w:vertAlign w:val="superscript"/>
    </w:rPr>
  </w:style>
  <w:style w:type="paragraph" w:styleId="Paragraphedeliste">
    <w:name w:val="List Paragraph"/>
    <w:basedOn w:val="Normal"/>
    <w:uiPriority w:val="34"/>
    <w:qFormat/>
    <w:rsid w:val="00F506F2"/>
    <w:pPr>
      <w:ind w:left="720"/>
      <w:contextualSpacing/>
    </w:pPr>
  </w:style>
  <w:style w:type="character" w:customStyle="1" w:styleId="codeInText">
    <w:name w:val="codeInText"/>
    <w:basedOn w:val="Policepardfaut"/>
    <w:rsid w:val="007E352D"/>
    <w:rPr>
      <w:rFonts w:ascii="Courier New" w:hAnsi="Courier New"/>
      <w:sz w:val="18"/>
      <w:lang w:val="de-CH"/>
    </w:rPr>
  </w:style>
  <w:style w:type="character" w:customStyle="1" w:styleId="codeInText-Bold">
    <w:name w:val="codeInText-Bold"/>
    <w:basedOn w:val="codeInText"/>
    <w:rsid w:val="007E352D"/>
    <w:rPr>
      <w:rFonts w:ascii="Courier New" w:hAnsi="Courier New"/>
      <w:b/>
      <w:sz w:val="18"/>
      <w:lang w:val="de-CH"/>
    </w:rPr>
  </w:style>
  <w:style w:type="character" w:customStyle="1" w:styleId="tpkeyword11">
    <w:name w:val="tpkeyword11"/>
    <w:basedOn w:val="Policepardfaut"/>
    <w:rsid w:val="007E352D"/>
    <w:rPr>
      <w:b/>
      <w:color w:val="0000FF"/>
      <w:sz w:val="18"/>
      <w:shd w:val="clear" w:color="auto" w:fill="E5E5E5"/>
    </w:rPr>
  </w:style>
  <w:style w:type="character" w:customStyle="1" w:styleId="tpkeyword21">
    <w:name w:val="tpkeyword21"/>
    <w:basedOn w:val="Policepardfaut"/>
    <w:rsid w:val="007E352D"/>
    <w:rPr>
      <w:color w:val="000080"/>
      <w:sz w:val="18"/>
      <w:shd w:val="clear" w:color="auto" w:fill="E5E5E5"/>
    </w:rPr>
  </w:style>
  <w:style w:type="character" w:customStyle="1" w:styleId="tpbracket1">
    <w:name w:val="tpbracket1"/>
    <w:basedOn w:val="Policepardfaut"/>
    <w:rsid w:val="007E352D"/>
    <w:rPr>
      <w:b/>
      <w:color w:val="FF0000"/>
      <w:sz w:val="18"/>
      <w:shd w:val="clear" w:color="auto" w:fill="E5E5E5"/>
    </w:rPr>
  </w:style>
  <w:style w:type="character" w:customStyle="1" w:styleId="tpoperator1">
    <w:name w:val="tpoperator1"/>
    <w:basedOn w:val="Policepardfaut"/>
    <w:rsid w:val="007E352D"/>
    <w:rPr>
      <w:b/>
      <w:color w:val="FF0000"/>
      <w:sz w:val="18"/>
      <w:shd w:val="clear" w:color="auto" w:fill="E5E5E5"/>
    </w:rPr>
  </w:style>
  <w:style w:type="character" w:customStyle="1" w:styleId="tpstring1">
    <w:name w:val="tpstring1"/>
    <w:basedOn w:val="Policepardfaut"/>
    <w:rsid w:val="007E352D"/>
    <w:rPr>
      <w:color w:val="008080"/>
      <w:shd w:val="clear" w:color="auto" w:fill="E5E5E5"/>
    </w:rPr>
  </w:style>
  <w:style w:type="character" w:customStyle="1" w:styleId="tpnumber1">
    <w:name w:val="tpnumber1"/>
    <w:basedOn w:val="Policepardfaut"/>
    <w:rsid w:val="007E352D"/>
    <w:rPr>
      <w:color w:val="000000"/>
    </w:rPr>
  </w:style>
  <w:style w:type="paragraph" w:styleId="PrformatHTML">
    <w:name w:val="HTML Preformatted"/>
    <w:basedOn w:val="Normal"/>
    <w:link w:val="PrformatHTMLCar"/>
    <w:rsid w:val="007E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cs="Courier New"/>
      <w:szCs w:val="20"/>
    </w:rPr>
  </w:style>
  <w:style w:type="character" w:customStyle="1" w:styleId="PrformatHTMLCar">
    <w:name w:val="Préformaté HTML Car"/>
    <w:basedOn w:val="Policepardfaut"/>
    <w:link w:val="PrformatHTML"/>
    <w:rsid w:val="007E352D"/>
    <w:rPr>
      <w:rFonts w:ascii="Courier New" w:eastAsia="Courier New" w:hAnsi="Courier New" w:cs="Courier New"/>
      <w:lang w:val="en-GB" w:eastAsia="ar-SA"/>
    </w:rPr>
  </w:style>
  <w:style w:type="character" w:styleId="Marquedecommentaire">
    <w:name w:val="annotation reference"/>
    <w:basedOn w:val="Policepardfaut"/>
    <w:uiPriority w:val="99"/>
    <w:semiHidden/>
    <w:unhideWhenUsed/>
    <w:rsid w:val="002F5E9B"/>
    <w:rPr>
      <w:sz w:val="16"/>
      <w:szCs w:val="16"/>
    </w:rPr>
  </w:style>
  <w:style w:type="paragraph" w:styleId="Commentaire">
    <w:name w:val="annotation text"/>
    <w:basedOn w:val="Normal"/>
    <w:link w:val="CommentaireCar"/>
    <w:uiPriority w:val="99"/>
    <w:semiHidden/>
    <w:unhideWhenUsed/>
    <w:rsid w:val="002F5E9B"/>
    <w:rPr>
      <w:szCs w:val="20"/>
    </w:rPr>
  </w:style>
  <w:style w:type="character" w:customStyle="1" w:styleId="CommentaireCar">
    <w:name w:val="Commentaire Car"/>
    <w:basedOn w:val="Policepardfaut"/>
    <w:link w:val="Commentaire"/>
    <w:uiPriority w:val="99"/>
    <w:semiHidden/>
    <w:rsid w:val="002F5E9B"/>
    <w:rPr>
      <w:rFonts w:asciiTheme="minorHAnsi" w:hAnsiTheme="minorHAnsi"/>
      <w:lang w:val="en-GB" w:eastAsia="ar-SA"/>
    </w:rPr>
  </w:style>
  <w:style w:type="paragraph" w:styleId="Objetducommentaire">
    <w:name w:val="annotation subject"/>
    <w:basedOn w:val="Commentaire"/>
    <w:next w:val="Commentaire"/>
    <w:link w:val="ObjetducommentaireCar"/>
    <w:uiPriority w:val="99"/>
    <w:semiHidden/>
    <w:unhideWhenUsed/>
    <w:rsid w:val="002F5E9B"/>
    <w:rPr>
      <w:b/>
      <w:bCs/>
    </w:rPr>
  </w:style>
  <w:style w:type="character" w:customStyle="1" w:styleId="ObjetducommentaireCar">
    <w:name w:val="Objet du commentaire Car"/>
    <w:basedOn w:val="CommentaireCar"/>
    <w:link w:val="Objetducommentaire"/>
    <w:uiPriority w:val="99"/>
    <w:semiHidden/>
    <w:rsid w:val="002F5E9B"/>
    <w:rPr>
      <w:rFonts w:asciiTheme="minorHAnsi" w:hAnsiTheme="minorHAnsi"/>
      <w:b/>
      <w:bCs/>
      <w:lang w:val="en-GB" w:eastAsia="ar-SA"/>
    </w:rPr>
  </w:style>
  <w:style w:type="paragraph" w:customStyle="1" w:styleId="Code0">
    <w:name w:val="Code"/>
    <w:basedOn w:val="Normal"/>
    <w:link w:val="CodeCar"/>
    <w:qFormat/>
    <w:rsid w:val="003215B8"/>
    <w:rPr>
      <w:rFonts w:ascii="Courier New" w:hAnsi="Courier New" w:cs="Courier New"/>
      <w:lang w:val="fr-CH"/>
    </w:rPr>
  </w:style>
  <w:style w:type="character" w:customStyle="1" w:styleId="CodeCar">
    <w:name w:val="Code Car"/>
    <w:basedOn w:val="Policepardfaut"/>
    <w:link w:val="Code0"/>
    <w:rsid w:val="003215B8"/>
    <w:rPr>
      <w:rFonts w:ascii="Courier New" w:hAnsi="Courier New" w:cs="Courier New"/>
      <w:szCs w:val="24"/>
      <w:lang w:val="fr-CH"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2E893-8C1F-4AC5-ABD0-C8E7CBC4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1617</Words>
  <Characters>8898</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Informatique 1</vt:lpstr>
      <vt:lpstr>Informatique 1</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 1</dc:title>
  <dc:subject>Labo 9 - Tableaux</dc:subject>
  <dc:creator>Pierre-André Mudry</dc:creator>
  <cp:lastModifiedBy>Pierre-André Mudry</cp:lastModifiedBy>
  <cp:revision>21</cp:revision>
  <cp:lastPrinted>2016-01-15T07:40:00Z</cp:lastPrinted>
  <dcterms:created xsi:type="dcterms:W3CDTF">2013-01-27T17:03:00Z</dcterms:created>
  <dcterms:modified xsi:type="dcterms:W3CDTF">2016-01-15T12:47:00Z</dcterms:modified>
</cp:coreProperties>
</file>