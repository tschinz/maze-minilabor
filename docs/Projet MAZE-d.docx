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C4702F" w14:textId="12625F05" w:rsidR="00A7376F" w:rsidRDefault="00A7376F" w:rsidP="00A7376F">
      <w:pPr>
        <w:jc w:val="center"/>
        <w:rPr>
          <w:lang w:val="de-CH"/>
        </w:rPr>
      </w:pPr>
      <w:r w:rsidRPr="00314952">
        <w:rPr>
          <w:rFonts w:cstheme="minorHAnsi"/>
          <w:b/>
          <w:bCs/>
          <w:smallCaps/>
          <w:noProof/>
          <w:sz w:val="36"/>
          <w:lang w:val="de-CH" w:eastAsia="fr-CH"/>
        </w:rPr>
        <w:drawing>
          <wp:anchor distT="0" distB="0" distL="114300" distR="114300" simplePos="0" relativeHeight="251658240" behindDoc="0" locked="0" layoutInCell="1" allowOverlap="1" wp14:anchorId="652590B6" wp14:editId="6BF7B7BE">
            <wp:simplePos x="0" y="0"/>
            <wp:positionH relativeFrom="column">
              <wp:posOffset>3887300</wp:posOffset>
            </wp:positionH>
            <wp:positionV relativeFrom="paragraph">
              <wp:posOffset>-702487</wp:posOffset>
            </wp:positionV>
            <wp:extent cx="2154723" cy="595423"/>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54723" cy="5954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01D81">
        <w:pict w14:anchorId="3FB9AECE">
          <v:shapetype id="_x0000_t202" coordsize="21600,21600" o:spt="202" path="m,l,21600r21600,l21600,xe">
            <v:stroke joinstyle="miter"/>
            <v:path gradientshapeok="t" o:connecttype="rect"/>
          </v:shapetype>
          <v:shape id="DeepLBoxSPIDType" o:spid="_x0000_s2050" type="#_x0000_t202" alt="" style="position:absolute;left:0;text-align:left;margin-left:0;margin-top:0;width:50pt;height:50pt;z-index:251660288;visibility:hidden;mso-wrap-edited:f;mso-width-percent:0;mso-height-percent:0;mso-position-horizontal-relative:text;mso-position-vertical-relative:text;mso-width-percent:0;mso-height-percent:0">
            <o:lock v:ext="edit" selection="t"/>
          </v:shape>
        </w:pict>
      </w:r>
      <w:r w:rsidRPr="00314952">
        <w:rPr>
          <w:noProof/>
          <w:lang w:val="de-CH" w:eastAsia="fr-CH"/>
        </w:rPr>
        <w:drawing>
          <wp:inline distT="0" distB="0" distL="0" distR="0" wp14:anchorId="1CA9C3A7" wp14:editId="5DAE0F86">
            <wp:extent cx="1218508" cy="913441"/>
            <wp:effectExtent l="0" t="0" r="0" b="0"/>
            <wp:docPr id="8" name="Image 8" descr="http://www.gosmartlife.com/wp-content/uploads/2010/03/smart-life-m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gosmartlife.com/wp-content/uploads/2010/03/smart-life-maz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7571" cy="980206"/>
                    </a:xfrm>
                    <a:prstGeom prst="rect">
                      <a:avLst/>
                    </a:prstGeom>
                    <a:noFill/>
                    <a:ln>
                      <a:noFill/>
                    </a:ln>
                  </pic:spPr>
                </pic:pic>
              </a:graphicData>
            </a:graphic>
          </wp:inline>
        </w:drawing>
      </w:r>
    </w:p>
    <w:p w14:paraId="58E6D55F" w14:textId="73B27139" w:rsidR="00AE6ED1" w:rsidRPr="00314952" w:rsidRDefault="00314952">
      <w:pPr>
        <w:pStyle w:val="Heading1"/>
        <w:tabs>
          <w:tab w:val="left" w:pos="3119"/>
          <w:tab w:val="left" w:pos="8205"/>
          <w:tab w:val="left" w:pos="8657"/>
        </w:tabs>
        <w:rPr>
          <w:lang w:val="de-CH"/>
        </w:rPr>
      </w:pPr>
      <w:r>
        <w:rPr>
          <w:lang w:val="de-CH"/>
        </w:rPr>
        <w:t>Erster</w:t>
      </w:r>
      <w:r w:rsidR="00395004" w:rsidRPr="00314952">
        <w:rPr>
          <w:lang w:val="de-CH"/>
        </w:rPr>
        <w:t xml:space="preserve"> </w:t>
      </w:r>
      <w:r>
        <w:rPr>
          <w:lang w:val="de-CH"/>
        </w:rPr>
        <w:t>T</w:t>
      </w:r>
      <w:r w:rsidR="00395004" w:rsidRPr="00314952">
        <w:rPr>
          <w:lang w:val="de-CH"/>
        </w:rPr>
        <w:t xml:space="preserve">eil - </w:t>
      </w:r>
      <w:r>
        <w:rPr>
          <w:lang w:val="de-CH"/>
        </w:rPr>
        <w:t>A</w:t>
      </w:r>
      <w:r w:rsidR="00395004" w:rsidRPr="00314952">
        <w:rPr>
          <w:lang w:val="de-CH"/>
        </w:rPr>
        <w:t xml:space="preserve">nzeigen und aus dem </w:t>
      </w:r>
      <w:r>
        <w:rPr>
          <w:lang w:val="de-CH"/>
        </w:rPr>
        <w:t>La</w:t>
      </w:r>
      <w:r w:rsidR="00395004" w:rsidRPr="00314952">
        <w:rPr>
          <w:lang w:val="de-CH"/>
        </w:rPr>
        <w:t>byrinth herauskommen</w:t>
      </w:r>
      <w:r w:rsidR="00395004" w:rsidRPr="00314952">
        <w:rPr>
          <w:lang w:val="de-CH"/>
        </w:rPr>
        <w:tab/>
      </w:r>
      <w:r w:rsidR="00395004" w:rsidRPr="00314952">
        <w:rPr>
          <w:lang w:val="de-CH"/>
        </w:rPr>
        <w:tab/>
      </w:r>
    </w:p>
    <w:p w14:paraId="2E37AF27" w14:textId="18CD41D5" w:rsidR="00A7376F" w:rsidRDefault="00A7376F" w:rsidP="00A7376F">
      <w:pPr>
        <w:jc w:val="center"/>
        <w:rPr>
          <w:lang w:val="de-CH"/>
        </w:rPr>
      </w:pPr>
    </w:p>
    <w:p w14:paraId="2A94909A" w14:textId="6934EB67" w:rsidR="00AE6ED1" w:rsidRPr="00314952" w:rsidRDefault="00395004">
      <w:pPr>
        <w:rPr>
          <w:lang w:val="de-CH"/>
        </w:rPr>
      </w:pPr>
      <w:r w:rsidRPr="00314952">
        <w:rPr>
          <w:lang w:val="de-CH"/>
        </w:rPr>
        <w:t>In diesem ersten Teil werden Sie den Quellcode, den wir für Sie vorbereitet haben, sowie die Struktur des Java-Codes kennen lernen. Am Ende dieses Teils werden Sie über die nötigen Mittel verfügen, um ein Labyrinth als Text und Bild darzustellen. Sie werden auch in der Lage sein, den Weg von einem beliebigen Punkt zum Ausgang im Bild darzustellen.</w:t>
      </w:r>
    </w:p>
    <w:p w14:paraId="207C3DC9" w14:textId="77777777" w:rsidR="00AE6ED1" w:rsidRPr="00314952" w:rsidRDefault="00395004">
      <w:pPr>
        <w:pStyle w:val="Heading2"/>
        <w:rPr>
          <w:lang w:val="de-CH"/>
        </w:rPr>
      </w:pPr>
      <w:r w:rsidRPr="00314952">
        <w:rPr>
          <w:lang w:val="de-CH"/>
        </w:rPr>
        <w:t>Aufgabe 0 - Importieren des Projekts</w:t>
      </w:r>
    </w:p>
    <w:p w14:paraId="595B19B1" w14:textId="691EDF2B" w:rsidR="00AE6ED1" w:rsidRPr="00314952" w:rsidRDefault="00395004">
      <w:pPr>
        <w:rPr>
          <w:lang w:val="de-CH"/>
        </w:rPr>
      </w:pPr>
      <w:r w:rsidRPr="00314952">
        <w:rPr>
          <w:lang w:val="de-CH"/>
        </w:rPr>
        <w:t>Wir haben für Sie ein Eclipse-Projekt vorbereitet, das die grundlegenden Elemente des Projekts enthält. Um es zu importieren</w:t>
      </w:r>
      <w:r w:rsidR="001C6EE1">
        <w:rPr>
          <w:lang w:val="de-CH"/>
        </w:rPr>
        <w:t xml:space="preserve"> führen Sie folgende Schritte aus</w:t>
      </w:r>
      <w:r w:rsidRPr="00314952">
        <w:rPr>
          <w:lang w:val="de-CH"/>
        </w:rPr>
        <w:t>:</w:t>
      </w:r>
    </w:p>
    <w:p w14:paraId="16F574B1" w14:textId="002C42D0" w:rsidR="00AE6ED1" w:rsidRPr="00314952" w:rsidRDefault="00395004">
      <w:pPr>
        <w:pStyle w:val="ListParagraph"/>
        <w:numPr>
          <w:ilvl w:val="0"/>
          <w:numId w:val="12"/>
        </w:numPr>
        <w:rPr>
          <w:i/>
          <w:lang w:val="de-CH"/>
        </w:rPr>
      </w:pPr>
      <w:r w:rsidRPr="00314952">
        <w:rPr>
          <w:lang w:val="de-CH"/>
        </w:rPr>
        <w:t xml:space="preserve">Starten Sie Eclipse und führen Sie dann </w:t>
      </w:r>
      <w:r w:rsidR="001A1DAA">
        <w:rPr>
          <w:lang w:val="de-CH"/>
        </w:rPr>
        <w:t>«</w:t>
      </w:r>
      <w:r w:rsidRPr="00314952">
        <w:rPr>
          <w:i/>
          <w:lang w:val="de-CH"/>
        </w:rPr>
        <w:t>File-&gt;Import-&gt;General-&gt; Projects</w:t>
      </w:r>
      <w:r w:rsidR="00D16565">
        <w:rPr>
          <w:i/>
          <w:lang w:val="de-CH"/>
        </w:rPr>
        <w:t xml:space="preserve"> from Folder or Archive</w:t>
      </w:r>
      <w:r w:rsidR="001A1DAA">
        <w:rPr>
          <w:i/>
          <w:lang w:val="de-CH"/>
        </w:rPr>
        <w:t>»</w:t>
      </w:r>
      <w:r w:rsidRPr="00314952">
        <w:rPr>
          <w:i/>
          <w:lang w:val="de-CH"/>
        </w:rPr>
        <w:t xml:space="preserve"> </w:t>
      </w:r>
      <w:r w:rsidRPr="00D16565">
        <w:rPr>
          <w:iCs/>
          <w:lang w:val="de-CH"/>
        </w:rPr>
        <w:t>aus</w:t>
      </w:r>
      <w:r w:rsidRPr="00314952">
        <w:rPr>
          <w:i/>
          <w:lang w:val="de-CH"/>
        </w:rPr>
        <w:t>.</w:t>
      </w:r>
    </w:p>
    <w:p w14:paraId="618A7886" w14:textId="5EF3B04F" w:rsidR="00AE6ED1" w:rsidRPr="00B845C2" w:rsidRDefault="00395004" w:rsidP="00B845C2">
      <w:pPr>
        <w:pStyle w:val="ListParagraph"/>
        <w:numPr>
          <w:ilvl w:val="0"/>
          <w:numId w:val="12"/>
        </w:numPr>
        <w:rPr>
          <w:lang w:val="de-CH"/>
        </w:rPr>
      </w:pPr>
      <w:r w:rsidRPr="00314952">
        <w:rPr>
          <w:lang w:val="de-CH"/>
        </w:rPr>
        <w:t xml:space="preserve">Klicken Sie auf die Option </w:t>
      </w:r>
      <w:r w:rsidR="001A1DAA">
        <w:rPr>
          <w:lang w:val="de-CH"/>
        </w:rPr>
        <w:t>«</w:t>
      </w:r>
      <w:r w:rsidR="001A1DAA" w:rsidRPr="001A1DAA">
        <w:rPr>
          <w:i/>
          <w:iCs/>
          <w:lang w:val="de-CH"/>
        </w:rPr>
        <w:t>Archive</w:t>
      </w:r>
      <w:r w:rsidR="001A1DAA">
        <w:rPr>
          <w:lang w:val="de-CH"/>
        </w:rPr>
        <w:t>»</w:t>
      </w:r>
      <w:r w:rsidRPr="00314952">
        <w:rPr>
          <w:lang w:val="de-CH"/>
        </w:rPr>
        <w:t xml:space="preserve">, wählen Sie die Datei </w:t>
      </w:r>
      <w:r w:rsidRPr="00314952">
        <w:rPr>
          <w:i/>
          <w:lang w:val="de-CH"/>
        </w:rPr>
        <w:t>maze_student</w:t>
      </w:r>
      <w:r w:rsidR="00197525">
        <w:rPr>
          <w:i/>
          <w:lang w:val="de-CH"/>
        </w:rPr>
        <w:t>version</w:t>
      </w:r>
      <w:r w:rsidRPr="00314952">
        <w:rPr>
          <w:i/>
          <w:lang w:val="de-CH"/>
        </w:rPr>
        <w:t>.</w:t>
      </w:r>
      <w:r w:rsidR="001C6EE1">
        <w:rPr>
          <w:i/>
          <w:lang w:val="de-CH"/>
        </w:rPr>
        <w:t>zip</w:t>
      </w:r>
      <w:r w:rsidRPr="00314952">
        <w:rPr>
          <w:i/>
          <w:lang w:val="de-CH"/>
        </w:rPr>
        <w:t xml:space="preserve"> </w:t>
      </w:r>
      <w:r w:rsidRPr="00314952">
        <w:rPr>
          <w:lang w:val="de-CH"/>
        </w:rPr>
        <w:t xml:space="preserve">aus dem </w:t>
      </w:r>
      <w:r w:rsidR="00905373">
        <w:rPr>
          <w:lang w:val="de-CH"/>
        </w:rPr>
        <w:t>USB-Key</w:t>
      </w:r>
      <w:r w:rsidRPr="00314952">
        <w:rPr>
          <w:lang w:val="de-CH"/>
        </w:rPr>
        <w:t xml:space="preserve"> </w:t>
      </w:r>
      <w:r w:rsidR="00905373">
        <w:rPr>
          <w:lang w:val="de-CH"/>
        </w:rPr>
        <w:t>u</w:t>
      </w:r>
      <w:r w:rsidRPr="00314952">
        <w:rPr>
          <w:lang w:val="de-CH"/>
        </w:rPr>
        <w:t xml:space="preserve">nd klicken Sie auf </w:t>
      </w:r>
      <w:r w:rsidR="00905373">
        <w:rPr>
          <w:lang w:val="de-CH"/>
        </w:rPr>
        <w:t>«</w:t>
      </w:r>
      <w:r w:rsidRPr="00314952">
        <w:rPr>
          <w:i/>
          <w:lang w:val="de-CH"/>
        </w:rPr>
        <w:t>Finish</w:t>
      </w:r>
      <w:r w:rsidR="00905373">
        <w:rPr>
          <w:i/>
          <w:lang w:val="de-CH"/>
        </w:rPr>
        <w:t>»</w:t>
      </w:r>
      <w:r w:rsidRPr="00314952">
        <w:rPr>
          <w:i/>
          <w:lang w:val="de-CH"/>
        </w:rPr>
        <w:t xml:space="preserve">. </w:t>
      </w:r>
      <w:r w:rsidRPr="00314952">
        <w:rPr>
          <w:lang w:val="de-CH"/>
        </w:rPr>
        <w:t xml:space="preserve">Das </w:t>
      </w:r>
      <w:r w:rsidR="00545103">
        <w:rPr>
          <w:i/>
          <w:lang w:val="de-CH"/>
        </w:rPr>
        <w:t>Maze</w:t>
      </w:r>
      <w:r w:rsidRPr="00B845C2">
        <w:rPr>
          <w:i/>
          <w:lang w:val="de-CH"/>
        </w:rPr>
        <w:t xml:space="preserve">-Projekt </w:t>
      </w:r>
      <w:r w:rsidRPr="00B845C2">
        <w:rPr>
          <w:lang w:val="de-CH"/>
        </w:rPr>
        <w:t>existiert nun in Ihrer Projektliste.</w:t>
      </w:r>
    </w:p>
    <w:p w14:paraId="183E9ECC" w14:textId="77777777" w:rsidR="00AE6ED1" w:rsidRPr="00314952" w:rsidRDefault="00395004">
      <w:pPr>
        <w:pStyle w:val="Heading2"/>
        <w:rPr>
          <w:lang w:val="de-CH"/>
        </w:rPr>
      </w:pPr>
      <w:r w:rsidRPr="00314952">
        <w:rPr>
          <w:lang w:val="de-CH"/>
        </w:rPr>
        <w:t>Aufgabe 1 - Zeichnen des Labyrinths in Textform</w:t>
      </w:r>
    </w:p>
    <w:p w14:paraId="355EC416" w14:textId="77777777" w:rsidR="00AE6ED1" w:rsidRPr="00314952" w:rsidRDefault="00395004">
      <w:pPr>
        <w:rPr>
          <w:lang w:val="de-CH"/>
        </w:rPr>
      </w:pPr>
      <w:r w:rsidRPr="00314952">
        <w:rPr>
          <w:lang w:val="de-CH"/>
        </w:rPr>
        <w:t xml:space="preserve">Diese erste Aufgabe wird Ihnen zeigen, wie das Labyrinth im Projekt codiert ist, indem Sie es als Text in der Konsole anzeigen sollen. Dies wird Ihnen den ganzen Tag über nützlich sein, da wir immer wieder die gleiche Datenstruktur verwenden werden. </w:t>
      </w:r>
    </w:p>
    <w:p w14:paraId="0F9560E1" w14:textId="366636F2" w:rsidR="00AE6ED1" w:rsidRPr="00314952" w:rsidRDefault="00395004">
      <w:pPr>
        <w:pStyle w:val="ListParagraph"/>
        <w:numPr>
          <w:ilvl w:val="0"/>
          <w:numId w:val="1"/>
        </w:numPr>
        <w:rPr>
          <w:lang w:val="de-CH"/>
        </w:rPr>
      </w:pPr>
      <w:r w:rsidRPr="00314952">
        <w:rPr>
          <w:lang w:val="de-CH"/>
        </w:rPr>
        <w:t xml:space="preserve">Öffnen Sie die Datei </w:t>
      </w:r>
      <w:r w:rsidRPr="00314952">
        <w:rPr>
          <w:rStyle w:val="CodeCar"/>
          <w:lang w:val="de-CH"/>
        </w:rPr>
        <w:t>TextDisplay.java</w:t>
      </w:r>
      <w:r w:rsidR="00F86B73">
        <w:rPr>
          <w:lang w:val="de-CH"/>
        </w:rPr>
        <w:t>, d</w:t>
      </w:r>
      <w:r w:rsidRPr="00314952">
        <w:rPr>
          <w:lang w:val="de-CH"/>
        </w:rPr>
        <w:t xml:space="preserve">ie sich in </w:t>
      </w:r>
      <w:r w:rsidRPr="00314952">
        <w:rPr>
          <w:rStyle w:val="CodeCar"/>
          <w:lang w:val="de-CH"/>
        </w:rPr>
        <w:t>maze/display</w:t>
      </w:r>
      <w:r w:rsidR="00A50B7C">
        <w:rPr>
          <w:lang w:val="de-CH"/>
        </w:rPr>
        <w:t xml:space="preserve"> befindet, u</w:t>
      </w:r>
      <w:r w:rsidRPr="00314952">
        <w:rPr>
          <w:lang w:val="de-CH"/>
        </w:rPr>
        <w:t>nd betrachten Sie die Datei.</w:t>
      </w:r>
    </w:p>
    <w:p w14:paraId="70B245E4" w14:textId="4A1F7E4E" w:rsidR="00AE6ED1" w:rsidRPr="00314952" w:rsidRDefault="00395004">
      <w:pPr>
        <w:pStyle w:val="ListParagraph"/>
        <w:numPr>
          <w:ilvl w:val="0"/>
          <w:numId w:val="1"/>
        </w:numPr>
        <w:rPr>
          <w:lang w:val="de-CH"/>
        </w:rPr>
      </w:pPr>
      <w:r w:rsidRPr="00314952">
        <w:rPr>
          <w:lang w:val="de-CH"/>
        </w:rPr>
        <w:t xml:space="preserve">Beachten Sie, dass es in der Datei eine </w:t>
      </w:r>
      <w:r w:rsidRPr="00314952">
        <w:rPr>
          <w:rStyle w:val="CodeCar"/>
          <w:lang w:val="de-CH"/>
        </w:rPr>
        <w:t>main</w:t>
      </w:r>
      <w:r w:rsidR="00A50B7C">
        <w:rPr>
          <w:lang w:val="de-CH"/>
        </w:rPr>
        <w:t xml:space="preserve"> g</w:t>
      </w:r>
      <w:r w:rsidRPr="00314952">
        <w:rPr>
          <w:lang w:val="de-CH"/>
        </w:rPr>
        <w:t xml:space="preserve">ibt. Wie in C/C++ stellt </w:t>
      </w:r>
      <w:r w:rsidRPr="00314952">
        <w:rPr>
          <w:rStyle w:val="CodeCar"/>
          <w:lang w:val="de-CH"/>
        </w:rPr>
        <w:t>main</w:t>
      </w:r>
      <w:r w:rsidR="00A50B7C">
        <w:rPr>
          <w:lang w:val="de-CH"/>
        </w:rPr>
        <w:t xml:space="preserve"> e</w:t>
      </w:r>
      <w:r w:rsidRPr="00314952">
        <w:rPr>
          <w:lang w:val="de-CH"/>
        </w:rPr>
        <w:t xml:space="preserve">inen Einstiegspunkt in das Programm dar. </w:t>
      </w:r>
    </w:p>
    <w:p w14:paraId="023037D7" w14:textId="1166EEDF" w:rsidR="00AE6ED1" w:rsidRPr="00314952" w:rsidRDefault="00395004">
      <w:pPr>
        <w:pStyle w:val="ListParagraph"/>
        <w:numPr>
          <w:ilvl w:val="0"/>
          <w:numId w:val="1"/>
        </w:numPr>
        <w:rPr>
          <w:lang w:val="de-CH"/>
        </w:rPr>
      </w:pPr>
      <w:r w:rsidRPr="00314952">
        <w:rPr>
          <w:lang w:val="de-CH"/>
        </w:rPr>
        <w:t>In de</w:t>
      </w:r>
      <w:r w:rsidR="00A50B7C">
        <w:rPr>
          <w:lang w:val="de-CH"/>
        </w:rPr>
        <w:t>m</w:t>
      </w:r>
      <w:r w:rsidRPr="00314952">
        <w:rPr>
          <w:lang w:val="de-CH"/>
        </w:rPr>
        <w:t xml:space="preserve"> </w:t>
      </w:r>
      <w:r w:rsidR="00A50B7C">
        <w:rPr>
          <w:rStyle w:val="CodeCar"/>
          <w:lang w:val="de-CH"/>
        </w:rPr>
        <w:t>main</w:t>
      </w:r>
      <w:r w:rsidR="00A50B7C">
        <w:rPr>
          <w:lang w:val="de-CH"/>
        </w:rPr>
        <w:t xml:space="preserve"> w</w:t>
      </w:r>
      <w:r w:rsidRPr="00314952">
        <w:rPr>
          <w:lang w:val="de-CH"/>
        </w:rPr>
        <w:t xml:space="preserve">ird ein </w:t>
      </w:r>
      <w:r w:rsidRPr="00314952">
        <w:rPr>
          <w:rStyle w:val="CodeCar"/>
          <w:lang w:val="de-CH"/>
        </w:rPr>
        <w:t xml:space="preserve">MazeContainer </w:t>
      </w:r>
      <w:r w:rsidRPr="00314952">
        <w:rPr>
          <w:lang w:val="de-CH"/>
        </w:rPr>
        <w:t xml:space="preserve">erstellt. Diese Klasse stellt das Labyrinth her und ermöglicht Ihnen den Zugriff darauf in Form eines zweidimensionalen Arrays aus </w:t>
      </w:r>
      <w:r w:rsidRPr="00314952">
        <w:rPr>
          <w:rStyle w:val="CodeCar"/>
          <w:lang w:val="de-CH"/>
        </w:rPr>
        <w:t>MazeElem</w:t>
      </w:r>
      <w:r w:rsidRPr="00314952">
        <w:rPr>
          <w:lang w:val="de-CH"/>
        </w:rPr>
        <w:t xml:space="preserve">. In der Klasse befinden sich auch die Informationen über die Dimensionen des Labyrinths (Felder </w:t>
      </w:r>
      <w:r w:rsidRPr="00314952">
        <w:rPr>
          <w:rStyle w:val="CodeCar"/>
          <w:lang w:val="de-CH"/>
        </w:rPr>
        <w:t>nCellsX</w:t>
      </w:r>
      <w:r w:rsidRPr="00314952">
        <w:rPr>
          <w:lang w:val="de-CH"/>
        </w:rPr>
        <w:t xml:space="preserve">, </w:t>
      </w:r>
      <w:r w:rsidRPr="00314952">
        <w:rPr>
          <w:rStyle w:val="CodeCar"/>
          <w:lang w:val="de-CH"/>
        </w:rPr>
        <w:t>nCellsY</w:t>
      </w:r>
      <w:r w:rsidRPr="00314952">
        <w:rPr>
          <w:lang w:val="de-CH"/>
        </w:rPr>
        <w:t>).</w:t>
      </w:r>
    </w:p>
    <w:p w14:paraId="0EDAD7E6" w14:textId="749A1E64" w:rsidR="00AE6ED1" w:rsidRPr="00314952" w:rsidRDefault="00395004">
      <w:pPr>
        <w:pStyle w:val="ListParagraph"/>
        <w:numPr>
          <w:ilvl w:val="0"/>
          <w:numId w:val="1"/>
        </w:numPr>
        <w:rPr>
          <w:lang w:val="de-CH"/>
        </w:rPr>
      </w:pPr>
      <w:r w:rsidRPr="00314952">
        <w:rPr>
          <w:lang w:val="de-CH"/>
        </w:rPr>
        <w:t xml:space="preserve">Öffnen Sie die Klasse </w:t>
      </w:r>
      <w:r w:rsidRPr="00314952">
        <w:rPr>
          <w:rStyle w:val="CodeCar"/>
          <w:lang w:val="de-CH"/>
        </w:rPr>
        <w:t>MazeElem</w:t>
      </w:r>
      <w:r w:rsidR="00C315B6">
        <w:rPr>
          <w:lang w:val="de-CH"/>
        </w:rPr>
        <w:t xml:space="preserve"> u</w:t>
      </w:r>
      <w:r w:rsidRPr="00314952">
        <w:rPr>
          <w:lang w:val="de-CH"/>
        </w:rPr>
        <w:t>nd beobachten Sie sie. Diese letzte Klasse enthält bereits alle Informationen darüber, was sich in einem Feld des Labyrinths befindet (Wände, Spieler, Ausgang ...).</w:t>
      </w:r>
    </w:p>
    <w:p w14:paraId="7C994D26" w14:textId="77E3936B" w:rsidR="00AE6ED1" w:rsidRPr="00314952" w:rsidRDefault="00395004">
      <w:pPr>
        <w:pStyle w:val="ListParagraph"/>
        <w:numPr>
          <w:ilvl w:val="0"/>
          <w:numId w:val="1"/>
        </w:numPr>
        <w:rPr>
          <w:lang w:val="de-CH"/>
        </w:rPr>
      </w:pPr>
      <w:r w:rsidRPr="00314952">
        <w:rPr>
          <w:lang w:val="de-CH"/>
        </w:rPr>
        <w:t>Das UML-Klassendiagramm, d. h. wie die Klassen organisiert sind, sieht folgenderma</w:t>
      </w:r>
      <w:r w:rsidR="00CD76C1">
        <w:rPr>
          <w:lang w:val="de-CH"/>
        </w:rPr>
        <w:t>ss</w:t>
      </w:r>
      <w:r w:rsidRPr="00314952">
        <w:rPr>
          <w:lang w:val="de-CH"/>
        </w:rPr>
        <w:t>en aus:</w:t>
      </w:r>
    </w:p>
    <w:p w14:paraId="20319D4C" w14:textId="77777777" w:rsidR="006479A0" w:rsidRPr="00314952" w:rsidRDefault="00395004" w:rsidP="00885E0D">
      <w:pPr>
        <w:jc w:val="center"/>
        <w:rPr>
          <w:lang w:val="de-CH"/>
        </w:rPr>
      </w:pPr>
      <w:r w:rsidRPr="00314952">
        <w:rPr>
          <w:noProof/>
          <w:lang w:val="de-CH" w:eastAsia="fr-CH"/>
        </w:rPr>
        <w:drawing>
          <wp:inline distT="0" distB="0" distL="0" distR="0" wp14:anchorId="687DBD4D" wp14:editId="3AD41940">
            <wp:extent cx="3806455" cy="1514069"/>
            <wp:effectExtent l="0" t="0" r="3810" b="0"/>
            <wp:docPr id="5" name="Image 5" descr="V:\UMLMazeEl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MLMazeElem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1429" cy="1516047"/>
                    </a:xfrm>
                    <a:prstGeom prst="rect">
                      <a:avLst/>
                    </a:prstGeom>
                    <a:noFill/>
                    <a:ln>
                      <a:noFill/>
                    </a:ln>
                  </pic:spPr>
                </pic:pic>
              </a:graphicData>
            </a:graphic>
          </wp:inline>
        </w:drawing>
      </w:r>
    </w:p>
    <w:p w14:paraId="2A6C3511" w14:textId="1A3871F6" w:rsidR="00AE6ED1" w:rsidRPr="00314952" w:rsidRDefault="00395004">
      <w:pPr>
        <w:pStyle w:val="ListParagraph"/>
        <w:numPr>
          <w:ilvl w:val="0"/>
          <w:numId w:val="1"/>
        </w:numPr>
        <w:rPr>
          <w:lang w:val="de-CH"/>
        </w:rPr>
      </w:pPr>
      <w:r w:rsidRPr="00314952">
        <w:rPr>
          <w:lang w:val="de-CH"/>
        </w:rPr>
        <w:t xml:space="preserve">Starten Sie das entsprechende Programm (Rechtsklick auf die Klasse </w:t>
      </w:r>
      <w:r w:rsidRPr="00314952">
        <w:rPr>
          <w:i/>
          <w:lang w:val="de-CH"/>
        </w:rPr>
        <w:t>TextDisplay</w:t>
      </w:r>
      <w:r w:rsidR="00C315B6" w:rsidRPr="00314952">
        <w:rPr>
          <w:lang w:val="de-CH"/>
        </w:rPr>
        <w:sym w:font="Wingdings 3" w:char="F022"/>
      </w:r>
      <w:r w:rsidRPr="00314952">
        <w:rPr>
          <w:i/>
          <w:lang w:val="de-CH"/>
        </w:rPr>
        <w:t>Run</w:t>
      </w:r>
      <w:r w:rsidR="00C315B6">
        <w:rPr>
          <w:lang w:val="de-CH"/>
        </w:rPr>
        <w:t xml:space="preserve"> </w:t>
      </w:r>
      <w:r w:rsidRPr="00314952">
        <w:rPr>
          <w:i/>
          <w:lang w:val="de-CH"/>
        </w:rPr>
        <w:t>As</w:t>
      </w:r>
      <w:r w:rsidR="00C315B6" w:rsidRPr="00314952">
        <w:rPr>
          <w:lang w:val="de-CH"/>
        </w:rPr>
        <w:sym w:font="Wingdings 3" w:char="F022"/>
      </w:r>
      <w:r w:rsidRPr="00314952">
        <w:rPr>
          <w:i/>
          <w:lang w:val="de-CH"/>
        </w:rPr>
        <w:t>Java</w:t>
      </w:r>
      <w:r w:rsidR="00C315B6">
        <w:rPr>
          <w:i/>
          <w:lang w:val="de-CH"/>
        </w:rPr>
        <w:t xml:space="preserve"> </w:t>
      </w:r>
      <w:r w:rsidRPr="00314952">
        <w:rPr>
          <w:i/>
          <w:lang w:val="de-CH"/>
        </w:rPr>
        <w:t>Application</w:t>
      </w:r>
      <w:r w:rsidRPr="00314952">
        <w:rPr>
          <w:lang w:val="de-CH"/>
        </w:rPr>
        <w:t>).</w:t>
      </w:r>
    </w:p>
    <w:p w14:paraId="143C9975" w14:textId="5F979EEF" w:rsidR="00AE6ED1" w:rsidRPr="00314952" w:rsidRDefault="00395004">
      <w:pPr>
        <w:pStyle w:val="ListParagraph"/>
        <w:numPr>
          <w:ilvl w:val="0"/>
          <w:numId w:val="1"/>
        </w:numPr>
        <w:rPr>
          <w:lang w:val="de-CH"/>
        </w:rPr>
      </w:pPr>
      <w:r w:rsidRPr="00314952">
        <w:rPr>
          <w:lang w:val="de-CH"/>
        </w:rPr>
        <w:t>Ändern Sie das Programm so, dass ein Labyrinth der Grö</w:t>
      </w:r>
      <w:r w:rsidR="00CD76C1">
        <w:rPr>
          <w:lang w:val="de-CH"/>
        </w:rPr>
        <w:t>ss</w:t>
      </w:r>
      <w:r w:rsidRPr="00314952">
        <w:rPr>
          <w:lang w:val="de-CH"/>
        </w:rPr>
        <w:t>e 5x5 angezeigt wird.</w:t>
      </w:r>
    </w:p>
    <w:p w14:paraId="73D7CD88" w14:textId="04797ED9" w:rsidR="00AE6ED1" w:rsidRPr="00314952" w:rsidRDefault="00395004">
      <w:pPr>
        <w:pStyle w:val="ListParagraph"/>
        <w:numPr>
          <w:ilvl w:val="0"/>
          <w:numId w:val="1"/>
        </w:numPr>
        <w:rPr>
          <w:lang w:val="de-CH"/>
        </w:rPr>
      </w:pPr>
      <w:r w:rsidRPr="00314952">
        <w:rPr>
          <w:lang w:val="de-CH"/>
        </w:rPr>
        <w:t xml:space="preserve">Wie Sie sehen, wird das Labyrinth nicht vollständig angezeigt, sondern nur die Kreuzungen und die Wände ganz unten und ganz rechts. Ergänzen Sie den Code an den mit </w:t>
      </w:r>
      <w:r w:rsidRPr="00314952">
        <w:rPr>
          <w:i/>
          <w:lang w:val="de-CH"/>
        </w:rPr>
        <w:t xml:space="preserve">TODO Aufgabe 1 </w:t>
      </w:r>
      <w:r w:rsidRPr="00314952">
        <w:rPr>
          <w:lang w:val="de-CH"/>
        </w:rPr>
        <w:t>bezeichneten Stellen, damit das Labyrinth korrekt wie unten angezeigt wird (</w:t>
      </w:r>
      <w:r w:rsidRPr="00314952">
        <w:rPr>
          <w:rStyle w:val="CodeCar"/>
          <w:lang w:val="de-CH"/>
        </w:rPr>
        <w:t>p1</w:t>
      </w:r>
      <w:r w:rsidR="00F86B73">
        <w:rPr>
          <w:lang w:val="de-CH"/>
        </w:rPr>
        <w:t xml:space="preserve"> s</w:t>
      </w:r>
      <w:r w:rsidRPr="00314952">
        <w:rPr>
          <w:lang w:val="de-CH"/>
        </w:rPr>
        <w:t xml:space="preserve">teht für die Position des ersten Spielers und </w:t>
      </w:r>
      <w:r w:rsidRPr="00314952">
        <w:rPr>
          <w:rStyle w:val="CodeCar"/>
          <w:lang w:val="de-CH"/>
        </w:rPr>
        <w:t>e</w:t>
      </w:r>
      <w:r w:rsidR="00F86B73">
        <w:rPr>
          <w:lang w:val="de-CH"/>
        </w:rPr>
        <w:t xml:space="preserve"> f</w:t>
      </w:r>
      <w:r w:rsidRPr="00314952">
        <w:rPr>
          <w:lang w:val="de-CH"/>
        </w:rPr>
        <w:t>ür den Ausgang). Ihre Anzeige sollte genau :</w:t>
      </w:r>
    </w:p>
    <w:p w14:paraId="38F4C4CE" w14:textId="77777777" w:rsidR="00A400C4" w:rsidRPr="00314952" w:rsidRDefault="00395004" w:rsidP="00885E0D">
      <w:pPr>
        <w:pStyle w:val="ListParagraph"/>
        <w:tabs>
          <w:tab w:val="left" w:pos="6346"/>
        </w:tabs>
        <w:rPr>
          <w:lang w:val="de-CH"/>
        </w:rPr>
      </w:pPr>
      <w:r w:rsidRPr="00314952">
        <w:rPr>
          <w:lang w:val="de-CH"/>
        </w:rPr>
        <w:lastRenderedPageBreak/>
        <w:tab/>
      </w:r>
    </w:p>
    <w:p w14:paraId="056F3714" w14:textId="77777777" w:rsidR="00314952" w:rsidRPr="00122260" w:rsidRDefault="00314952" w:rsidP="00314952">
      <w:pPr>
        <w:suppressAutoHyphens w:val="0"/>
        <w:autoSpaceDE w:val="0"/>
        <w:autoSpaceDN w:val="0"/>
        <w:adjustRightInd w:val="0"/>
        <w:spacing w:after="0"/>
        <w:jc w:val="center"/>
        <w:rPr>
          <w:rFonts w:ascii="Courier New" w:hAnsi="Courier New" w:cs="Courier New"/>
          <w:sz w:val="14"/>
          <w:szCs w:val="20"/>
          <w:lang w:val="de-CH" w:eastAsia="en-US"/>
        </w:rPr>
      </w:pPr>
      <w:r w:rsidRPr="00122260">
        <w:rPr>
          <w:rFonts w:ascii="Courier New" w:hAnsi="Courier New" w:cs="Courier New"/>
          <w:color w:val="000000"/>
          <w:sz w:val="14"/>
          <w:szCs w:val="20"/>
          <w:lang w:val="de-CH" w:eastAsia="en-US"/>
        </w:rPr>
        <w:t>*---*---*---*---*---*</w:t>
      </w:r>
    </w:p>
    <w:p w14:paraId="16A0A4FA" w14:textId="77777777" w:rsidR="00314952" w:rsidRPr="00122260" w:rsidRDefault="00314952" w:rsidP="00314952">
      <w:pPr>
        <w:suppressAutoHyphens w:val="0"/>
        <w:autoSpaceDE w:val="0"/>
        <w:autoSpaceDN w:val="0"/>
        <w:adjustRightInd w:val="0"/>
        <w:spacing w:after="0"/>
        <w:jc w:val="center"/>
        <w:rPr>
          <w:rFonts w:ascii="Courier New" w:hAnsi="Courier New" w:cs="Courier New"/>
          <w:sz w:val="14"/>
          <w:szCs w:val="20"/>
          <w:lang w:val="de-CH" w:eastAsia="en-US"/>
        </w:rPr>
      </w:pPr>
      <w:r w:rsidRPr="00122260">
        <w:rPr>
          <w:rFonts w:ascii="Courier New" w:hAnsi="Courier New" w:cs="Courier New"/>
          <w:color w:val="000000"/>
          <w:sz w:val="14"/>
          <w:szCs w:val="20"/>
          <w:lang w:val="de-CH" w:eastAsia="en-US"/>
        </w:rPr>
        <w:t>| p1|               |</w:t>
      </w:r>
    </w:p>
    <w:p w14:paraId="2BE5D2D4" w14:textId="77777777" w:rsidR="00314952" w:rsidRPr="00122260" w:rsidRDefault="00314952" w:rsidP="00314952">
      <w:pPr>
        <w:suppressAutoHyphens w:val="0"/>
        <w:autoSpaceDE w:val="0"/>
        <w:autoSpaceDN w:val="0"/>
        <w:adjustRightInd w:val="0"/>
        <w:spacing w:after="0"/>
        <w:jc w:val="center"/>
        <w:rPr>
          <w:rFonts w:ascii="Courier New" w:hAnsi="Courier New" w:cs="Courier New"/>
          <w:sz w:val="14"/>
          <w:szCs w:val="20"/>
          <w:lang w:val="de-CH" w:eastAsia="en-US"/>
        </w:rPr>
      </w:pPr>
      <w:r w:rsidRPr="00122260">
        <w:rPr>
          <w:rFonts w:ascii="Courier New" w:hAnsi="Courier New" w:cs="Courier New"/>
          <w:color w:val="000000"/>
          <w:sz w:val="14"/>
          <w:szCs w:val="20"/>
          <w:lang w:val="de-CH" w:eastAsia="en-US"/>
        </w:rPr>
        <w:t>*   *   *---*---*   *</w:t>
      </w:r>
    </w:p>
    <w:p w14:paraId="2AD5D7D9" w14:textId="77777777" w:rsidR="00314952" w:rsidRPr="00122260" w:rsidRDefault="00314952" w:rsidP="00314952">
      <w:pPr>
        <w:suppressAutoHyphens w:val="0"/>
        <w:autoSpaceDE w:val="0"/>
        <w:autoSpaceDN w:val="0"/>
        <w:adjustRightInd w:val="0"/>
        <w:spacing w:after="0"/>
        <w:jc w:val="center"/>
        <w:rPr>
          <w:rFonts w:ascii="Courier New" w:hAnsi="Courier New" w:cs="Courier New"/>
          <w:sz w:val="14"/>
          <w:szCs w:val="20"/>
          <w:lang w:val="de-CH" w:eastAsia="en-US"/>
        </w:rPr>
      </w:pPr>
      <w:r w:rsidRPr="00122260">
        <w:rPr>
          <w:rFonts w:ascii="Courier New" w:hAnsi="Courier New" w:cs="Courier New"/>
          <w:color w:val="000000"/>
          <w:sz w:val="14"/>
          <w:szCs w:val="20"/>
          <w:lang w:val="de-CH" w:eastAsia="en-US"/>
        </w:rPr>
        <w:t>|   |   |       |   |</w:t>
      </w:r>
    </w:p>
    <w:p w14:paraId="68C66896" w14:textId="77777777" w:rsidR="00314952" w:rsidRPr="00122260" w:rsidRDefault="00314952" w:rsidP="00314952">
      <w:pPr>
        <w:suppressAutoHyphens w:val="0"/>
        <w:autoSpaceDE w:val="0"/>
        <w:autoSpaceDN w:val="0"/>
        <w:adjustRightInd w:val="0"/>
        <w:spacing w:after="0"/>
        <w:jc w:val="center"/>
        <w:rPr>
          <w:rFonts w:ascii="Courier New" w:hAnsi="Courier New" w:cs="Courier New"/>
          <w:sz w:val="14"/>
          <w:szCs w:val="20"/>
          <w:lang w:val="de-CH" w:eastAsia="en-US"/>
        </w:rPr>
      </w:pPr>
      <w:r w:rsidRPr="00122260">
        <w:rPr>
          <w:rFonts w:ascii="Courier New" w:hAnsi="Courier New" w:cs="Courier New"/>
          <w:color w:val="000000"/>
          <w:sz w:val="14"/>
          <w:szCs w:val="20"/>
          <w:lang w:val="de-CH" w:eastAsia="en-US"/>
        </w:rPr>
        <w:t>*   *---*   *   *   *</w:t>
      </w:r>
    </w:p>
    <w:p w14:paraId="1EA72AA5" w14:textId="77777777" w:rsidR="00314952" w:rsidRPr="00122260" w:rsidRDefault="00314952" w:rsidP="00314952">
      <w:pPr>
        <w:suppressAutoHyphens w:val="0"/>
        <w:autoSpaceDE w:val="0"/>
        <w:autoSpaceDN w:val="0"/>
        <w:adjustRightInd w:val="0"/>
        <w:spacing w:after="0"/>
        <w:jc w:val="center"/>
        <w:rPr>
          <w:rFonts w:ascii="Courier New" w:hAnsi="Courier New" w:cs="Courier New"/>
          <w:sz w:val="14"/>
          <w:szCs w:val="20"/>
          <w:lang w:val="de-CH" w:eastAsia="en-US"/>
        </w:rPr>
      </w:pPr>
      <w:r w:rsidRPr="00122260">
        <w:rPr>
          <w:rFonts w:ascii="Courier New" w:hAnsi="Courier New" w:cs="Courier New"/>
          <w:color w:val="000000"/>
          <w:sz w:val="14"/>
          <w:szCs w:val="20"/>
          <w:lang w:val="de-CH" w:eastAsia="en-US"/>
        </w:rPr>
        <w:t>|           |       |</w:t>
      </w:r>
    </w:p>
    <w:p w14:paraId="0E1BC1DA" w14:textId="77777777" w:rsidR="00314952" w:rsidRPr="00122260" w:rsidRDefault="00314952" w:rsidP="00314952">
      <w:pPr>
        <w:suppressAutoHyphens w:val="0"/>
        <w:autoSpaceDE w:val="0"/>
        <w:autoSpaceDN w:val="0"/>
        <w:adjustRightInd w:val="0"/>
        <w:spacing w:after="0"/>
        <w:jc w:val="center"/>
        <w:rPr>
          <w:rFonts w:ascii="Courier New" w:hAnsi="Courier New" w:cs="Courier New"/>
          <w:sz w:val="14"/>
          <w:szCs w:val="20"/>
          <w:lang w:val="de-CH" w:eastAsia="en-US"/>
        </w:rPr>
      </w:pPr>
      <w:r w:rsidRPr="00122260">
        <w:rPr>
          <w:rFonts w:ascii="Courier New" w:hAnsi="Courier New" w:cs="Courier New"/>
          <w:color w:val="000000"/>
          <w:sz w:val="14"/>
          <w:szCs w:val="20"/>
          <w:lang w:val="de-CH" w:eastAsia="en-US"/>
        </w:rPr>
        <w:t>*---*---*---*---*   *</w:t>
      </w:r>
    </w:p>
    <w:p w14:paraId="59E88DBA" w14:textId="77777777" w:rsidR="00314952" w:rsidRPr="00122260" w:rsidRDefault="00314952" w:rsidP="00314952">
      <w:pPr>
        <w:suppressAutoHyphens w:val="0"/>
        <w:autoSpaceDE w:val="0"/>
        <w:autoSpaceDN w:val="0"/>
        <w:adjustRightInd w:val="0"/>
        <w:spacing w:after="0"/>
        <w:jc w:val="center"/>
        <w:rPr>
          <w:rFonts w:ascii="Courier New" w:hAnsi="Courier New" w:cs="Courier New"/>
          <w:sz w:val="14"/>
          <w:szCs w:val="20"/>
          <w:lang w:val="de-CH" w:eastAsia="en-US"/>
        </w:rPr>
      </w:pPr>
      <w:r w:rsidRPr="00122260">
        <w:rPr>
          <w:rFonts w:ascii="Courier New" w:hAnsi="Courier New" w:cs="Courier New"/>
          <w:color w:val="000000"/>
          <w:sz w:val="14"/>
          <w:szCs w:val="20"/>
          <w:lang w:val="de-CH" w:eastAsia="en-US"/>
        </w:rPr>
        <w:t>|       |           |</w:t>
      </w:r>
    </w:p>
    <w:p w14:paraId="499207FD" w14:textId="77777777" w:rsidR="00314952" w:rsidRPr="00122260" w:rsidRDefault="00314952" w:rsidP="00314952">
      <w:pPr>
        <w:suppressAutoHyphens w:val="0"/>
        <w:autoSpaceDE w:val="0"/>
        <w:autoSpaceDN w:val="0"/>
        <w:adjustRightInd w:val="0"/>
        <w:spacing w:after="0"/>
        <w:jc w:val="center"/>
        <w:rPr>
          <w:rFonts w:ascii="Courier New" w:hAnsi="Courier New" w:cs="Courier New"/>
          <w:sz w:val="14"/>
          <w:szCs w:val="20"/>
          <w:lang w:val="de-CH" w:eastAsia="en-US"/>
        </w:rPr>
      </w:pPr>
      <w:r w:rsidRPr="00122260">
        <w:rPr>
          <w:rFonts w:ascii="Courier New" w:hAnsi="Courier New" w:cs="Courier New"/>
          <w:color w:val="000000"/>
          <w:sz w:val="14"/>
          <w:szCs w:val="20"/>
          <w:lang w:val="de-CH" w:eastAsia="en-US"/>
        </w:rPr>
        <w:t>*   *---*   *---*---*</w:t>
      </w:r>
    </w:p>
    <w:p w14:paraId="02495293" w14:textId="77777777" w:rsidR="00314952" w:rsidRPr="00122260" w:rsidRDefault="00314952" w:rsidP="00314952">
      <w:pPr>
        <w:suppressAutoHyphens w:val="0"/>
        <w:autoSpaceDE w:val="0"/>
        <w:autoSpaceDN w:val="0"/>
        <w:adjustRightInd w:val="0"/>
        <w:spacing w:after="0"/>
        <w:jc w:val="center"/>
        <w:rPr>
          <w:rFonts w:ascii="Courier New" w:hAnsi="Courier New" w:cs="Courier New"/>
          <w:sz w:val="14"/>
          <w:szCs w:val="20"/>
          <w:lang w:val="de-CH" w:eastAsia="en-US"/>
        </w:rPr>
      </w:pPr>
      <w:r w:rsidRPr="00122260">
        <w:rPr>
          <w:rFonts w:ascii="Courier New" w:hAnsi="Courier New" w:cs="Courier New"/>
          <w:color w:val="000000"/>
          <w:sz w:val="14"/>
          <w:szCs w:val="20"/>
          <w:lang w:val="de-CH" w:eastAsia="en-US"/>
        </w:rPr>
        <w:t>|         e         |</w:t>
      </w:r>
    </w:p>
    <w:p w14:paraId="51F186D3" w14:textId="77777777" w:rsidR="00314952" w:rsidRPr="00122260" w:rsidRDefault="00314952" w:rsidP="00314952">
      <w:pPr>
        <w:suppressAutoHyphens w:val="0"/>
        <w:autoSpaceDE w:val="0"/>
        <w:autoSpaceDN w:val="0"/>
        <w:adjustRightInd w:val="0"/>
        <w:spacing w:after="0"/>
        <w:jc w:val="center"/>
        <w:rPr>
          <w:rFonts w:ascii="Courier New" w:hAnsi="Courier New" w:cs="Courier New"/>
          <w:sz w:val="14"/>
          <w:szCs w:val="20"/>
          <w:lang w:val="de-CH" w:eastAsia="en-US"/>
        </w:rPr>
      </w:pPr>
      <w:r w:rsidRPr="00122260">
        <w:rPr>
          <w:rFonts w:ascii="Courier New" w:hAnsi="Courier New" w:cs="Courier New"/>
          <w:color w:val="000000"/>
          <w:sz w:val="14"/>
          <w:szCs w:val="20"/>
          <w:lang w:val="de-CH" w:eastAsia="en-US"/>
        </w:rPr>
        <w:t>*---*---*---*---*---*</w:t>
      </w:r>
    </w:p>
    <w:p w14:paraId="472A9FEF" w14:textId="77777777" w:rsidR="00AE6ED1" w:rsidRPr="00314952" w:rsidRDefault="00395004">
      <w:pPr>
        <w:pStyle w:val="Heading2"/>
        <w:rPr>
          <w:lang w:val="de-CH"/>
        </w:rPr>
      </w:pPr>
      <w:r w:rsidRPr="00314952">
        <w:rPr>
          <w:lang w:val="de-CH"/>
        </w:rPr>
        <w:t>Aufgabe 2 - Zeichnen des Labyrinths als Bild</w:t>
      </w:r>
    </w:p>
    <w:p w14:paraId="49466712" w14:textId="34240295" w:rsidR="00AE6ED1" w:rsidRPr="00314952" w:rsidRDefault="00395004">
      <w:pPr>
        <w:rPr>
          <w:lang w:val="de-CH"/>
        </w:rPr>
      </w:pPr>
      <w:r w:rsidRPr="00314952">
        <w:rPr>
          <w:lang w:val="de-CH"/>
        </w:rPr>
        <w:t xml:space="preserve">Nachdem wir nun in der Lage sind, ein Labyrinth korrekt als Text anzuzeigen, ist es an der Zeit, unserem Programm ein wenig Grafik hinzuzufügen. Eine Klasse, die ähnlich wie </w:t>
      </w:r>
      <w:r w:rsidRPr="00314952">
        <w:rPr>
          <w:rStyle w:val="CodeCar"/>
          <w:lang w:val="de-CH"/>
        </w:rPr>
        <w:t>TextDisplay</w:t>
      </w:r>
      <w:r w:rsidR="00F86B73">
        <w:rPr>
          <w:lang w:val="de-CH"/>
        </w:rPr>
        <w:t xml:space="preserve"> f</w:t>
      </w:r>
      <w:r w:rsidRPr="00314952">
        <w:rPr>
          <w:lang w:val="de-CH"/>
        </w:rPr>
        <w:t xml:space="preserve">unktioniert, finden Sie in der Datei </w:t>
      </w:r>
      <w:r w:rsidRPr="00314952">
        <w:rPr>
          <w:rStyle w:val="CodeCar"/>
          <w:lang w:val="de-CH"/>
        </w:rPr>
        <w:t>GraphicDisplay</w:t>
      </w:r>
      <w:r w:rsidRPr="00314952">
        <w:rPr>
          <w:lang w:val="de-CH"/>
        </w:rPr>
        <w:t xml:space="preserve">. </w:t>
      </w:r>
    </w:p>
    <w:p w14:paraId="2CECEFD0" w14:textId="77777777" w:rsidR="00AE6ED1" w:rsidRPr="00314952" w:rsidRDefault="00395004">
      <w:pPr>
        <w:pStyle w:val="ListParagraph"/>
        <w:numPr>
          <w:ilvl w:val="0"/>
          <w:numId w:val="2"/>
        </w:numPr>
        <w:rPr>
          <w:lang w:val="de-CH"/>
        </w:rPr>
      </w:pPr>
      <w:r w:rsidRPr="00314952">
        <w:rPr>
          <w:lang w:val="de-CH"/>
        </w:rPr>
        <w:t xml:space="preserve">Öffnen Sie die Datei </w:t>
      </w:r>
      <w:r w:rsidRPr="00314952">
        <w:rPr>
          <w:rStyle w:val="CodeCar"/>
          <w:lang w:val="de-CH"/>
        </w:rPr>
        <w:t>GraphicDisplay</w:t>
      </w:r>
      <w:r w:rsidRPr="00314952">
        <w:rPr>
          <w:lang w:val="de-CH"/>
        </w:rPr>
        <w:t>.</w:t>
      </w:r>
    </w:p>
    <w:p w14:paraId="18B8C2FA" w14:textId="44B73BF9" w:rsidR="00AE6ED1" w:rsidRPr="00314952" w:rsidRDefault="00395004">
      <w:pPr>
        <w:pStyle w:val="ListParagraph"/>
        <w:numPr>
          <w:ilvl w:val="0"/>
          <w:numId w:val="2"/>
        </w:numPr>
        <w:rPr>
          <w:lang w:val="de-CH"/>
        </w:rPr>
      </w:pPr>
      <w:r w:rsidRPr="00314952">
        <w:rPr>
          <w:lang w:val="de-CH"/>
        </w:rPr>
        <w:t xml:space="preserve">Beobachten Sie die Methode </w:t>
      </w:r>
      <w:r w:rsidRPr="00314952">
        <w:rPr>
          <w:rStyle w:val="CodeCar"/>
          <w:lang w:val="de-CH"/>
        </w:rPr>
        <w:t>main</w:t>
      </w:r>
      <w:r w:rsidR="00F86B73">
        <w:rPr>
          <w:lang w:val="de-CH"/>
        </w:rPr>
        <w:t xml:space="preserve"> d</w:t>
      </w:r>
      <w:r w:rsidRPr="00314952">
        <w:rPr>
          <w:lang w:val="de-CH"/>
        </w:rPr>
        <w:t>ieser Klasse und führen Sie sie aus.</w:t>
      </w:r>
    </w:p>
    <w:p w14:paraId="031C9E15" w14:textId="77777777" w:rsidR="00AE6ED1" w:rsidRPr="00314952" w:rsidRDefault="00395004">
      <w:pPr>
        <w:pStyle w:val="ListParagraph"/>
        <w:numPr>
          <w:ilvl w:val="0"/>
          <w:numId w:val="2"/>
        </w:numPr>
        <w:rPr>
          <w:lang w:val="de-CH"/>
        </w:rPr>
      </w:pPr>
      <w:r w:rsidRPr="00314952">
        <w:rPr>
          <w:lang w:val="de-CH"/>
        </w:rPr>
        <w:t>Ändern Sie den Code so, dass ein 10x10-Labyrinth angezeigt wird.</w:t>
      </w:r>
    </w:p>
    <w:p w14:paraId="7BE93403" w14:textId="38067D10" w:rsidR="00AE6ED1" w:rsidRPr="00314952" w:rsidRDefault="00395004">
      <w:pPr>
        <w:pStyle w:val="ListParagraph"/>
        <w:numPr>
          <w:ilvl w:val="0"/>
          <w:numId w:val="2"/>
        </w:numPr>
        <w:rPr>
          <w:lang w:val="de-CH"/>
        </w:rPr>
      </w:pPr>
      <w:r w:rsidRPr="00314952">
        <w:rPr>
          <w:lang w:val="de-CH"/>
        </w:rPr>
        <w:t>Sie können die Grö</w:t>
      </w:r>
      <w:r w:rsidR="00CD76C1">
        <w:rPr>
          <w:lang w:val="de-CH"/>
        </w:rPr>
        <w:t>ss</w:t>
      </w:r>
      <w:r w:rsidRPr="00314952">
        <w:rPr>
          <w:lang w:val="de-CH"/>
        </w:rPr>
        <w:t xml:space="preserve">e jedes kleinen Quadrats ändern, indem Sie einen Parameter im Konstruktor von </w:t>
      </w:r>
      <w:r w:rsidRPr="00314952">
        <w:rPr>
          <w:rStyle w:val="CodeCar"/>
          <w:lang w:val="de-CH"/>
        </w:rPr>
        <w:t>GraphicDisplay</w:t>
      </w:r>
      <w:r w:rsidR="00F86B73">
        <w:rPr>
          <w:lang w:val="de-CH"/>
        </w:rPr>
        <w:t xml:space="preserve"> v</w:t>
      </w:r>
      <w:r w:rsidRPr="00314952">
        <w:rPr>
          <w:lang w:val="de-CH"/>
        </w:rPr>
        <w:t>erändern. Versuchen Sie es mit anderen grö</w:t>
      </w:r>
      <w:r w:rsidR="00CD76C1">
        <w:rPr>
          <w:lang w:val="de-CH"/>
        </w:rPr>
        <w:t>ss</w:t>
      </w:r>
      <w:r w:rsidRPr="00314952">
        <w:rPr>
          <w:lang w:val="de-CH"/>
        </w:rPr>
        <w:t xml:space="preserve">eren und kleineren Werten. </w:t>
      </w:r>
    </w:p>
    <w:p w14:paraId="3C7D53A0" w14:textId="77777777" w:rsidR="00AE6ED1" w:rsidRPr="00314952" w:rsidRDefault="00395004">
      <w:pPr>
        <w:pStyle w:val="ListParagraph"/>
        <w:numPr>
          <w:ilvl w:val="0"/>
          <w:numId w:val="2"/>
        </w:numPr>
        <w:rPr>
          <w:lang w:val="de-CH"/>
        </w:rPr>
      </w:pPr>
      <w:r w:rsidRPr="00314952">
        <w:rPr>
          <w:noProof/>
          <w:lang w:val="de-CH" w:eastAsia="fr-CH"/>
        </w:rPr>
        <w:drawing>
          <wp:anchor distT="0" distB="0" distL="114300" distR="114300" simplePos="0" relativeHeight="251659264" behindDoc="1" locked="0" layoutInCell="1" allowOverlap="1" wp14:anchorId="75D983C3" wp14:editId="34A0D60A">
            <wp:simplePos x="0" y="0"/>
            <wp:positionH relativeFrom="margin">
              <wp:align>right</wp:align>
            </wp:positionH>
            <wp:positionV relativeFrom="paragraph">
              <wp:posOffset>75151</wp:posOffset>
            </wp:positionV>
            <wp:extent cx="495300" cy="487680"/>
            <wp:effectExtent l="0" t="0" r="0" b="7620"/>
            <wp:wrapTight wrapText="bothSides">
              <wp:wrapPolygon edited="0">
                <wp:start x="0" y="0"/>
                <wp:lineTo x="0" y="21094"/>
                <wp:lineTo x="20769" y="21094"/>
                <wp:lineTo x="20769"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5300" cy="487680"/>
                    </a:xfrm>
                    <a:prstGeom prst="rect">
                      <a:avLst/>
                    </a:prstGeom>
                  </pic:spPr>
                </pic:pic>
              </a:graphicData>
            </a:graphic>
            <wp14:sizeRelH relativeFrom="page">
              <wp14:pctWidth>0</wp14:pctWidth>
            </wp14:sizeRelH>
            <wp14:sizeRelV relativeFrom="page">
              <wp14:pctHeight>0</wp14:pctHeight>
            </wp14:sizeRelV>
          </wp:anchor>
        </w:drawing>
      </w:r>
      <w:r w:rsidRPr="00314952">
        <w:rPr>
          <w:lang w:val="de-CH"/>
        </w:rPr>
        <w:t>Es ist möglich, das Labyrinth ohne die Fensterränder anzuzeigen. Finden Sie heraus, wie das geht, und führen Sie Ihr Programm aus. Sie werden etwas Ähnliches erhalten wie das, was rechts in der nebenstehenden Abbildung zu sehen ist. Sie können entscheiden, ob Sie eher diese oder die andere Methode verwenden möchten, je nachdem, was Ihnen lieber ist. Versuchen Sie auch, das Hintergrundgitter sichtbar zu machen (eine Variable, die Sie ändern können).</w:t>
      </w:r>
    </w:p>
    <w:p w14:paraId="2EFDE756" w14:textId="2713EA70" w:rsidR="00AE6ED1" w:rsidRPr="00314952" w:rsidRDefault="00395004">
      <w:pPr>
        <w:pStyle w:val="ListParagraph"/>
        <w:numPr>
          <w:ilvl w:val="0"/>
          <w:numId w:val="2"/>
        </w:numPr>
        <w:rPr>
          <w:lang w:val="de-CH"/>
        </w:rPr>
      </w:pPr>
      <w:r w:rsidRPr="00314952">
        <w:rPr>
          <w:lang w:val="de-CH"/>
        </w:rPr>
        <w:t>Um sicherzustellen, dass die Anzeige korrekt ist, lassen Sie sich auch eine Textversion desselben Labyrinths aus d</w:t>
      </w:r>
      <w:r w:rsidR="00C315B6">
        <w:rPr>
          <w:lang w:val="de-CH"/>
        </w:rPr>
        <w:t xml:space="preserve">em </w:t>
      </w:r>
      <w:r w:rsidRPr="00314952">
        <w:rPr>
          <w:lang w:val="de-CH"/>
        </w:rPr>
        <w:t xml:space="preserve"> </w:t>
      </w:r>
      <w:r w:rsidR="00C315B6">
        <w:rPr>
          <w:rStyle w:val="CodeCar"/>
          <w:lang w:val="de-CH"/>
        </w:rPr>
        <w:t>main</w:t>
      </w:r>
      <w:r w:rsidR="00C315B6">
        <w:rPr>
          <w:lang w:val="de-CH"/>
        </w:rPr>
        <w:t xml:space="preserve"> a</w:t>
      </w:r>
      <w:r w:rsidRPr="00314952">
        <w:rPr>
          <w:lang w:val="de-CH"/>
        </w:rPr>
        <w:t>nzeigen.</w:t>
      </w:r>
    </w:p>
    <w:p w14:paraId="5DA08949" w14:textId="77777777" w:rsidR="00AE6ED1" w:rsidRPr="00314952" w:rsidRDefault="00395004">
      <w:pPr>
        <w:pStyle w:val="Heading2"/>
        <w:rPr>
          <w:lang w:val="de-CH"/>
        </w:rPr>
      </w:pPr>
      <w:r w:rsidRPr="00314952">
        <w:rPr>
          <w:lang w:val="de-CH"/>
        </w:rPr>
        <w:t>Aufgabe 3 - Lees Propagierungsalgorithmus (A*)</w:t>
      </w:r>
    </w:p>
    <w:p w14:paraId="72BF9473" w14:textId="77777777" w:rsidR="00AE6ED1" w:rsidRPr="00314952" w:rsidRDefault="00395004">
      <w:pPr>
        <w:rPr>
          <w:lang w:val="de-CH"/>
        </w:rPr>
      </w:pPr>
      <w:r w:rsidRPr="00314952">
        <w:rPr>
          <w:lang w:val="de-CH"/>
        </w:rPr>
        <w:t xml:space="preserve">In dieser Phase werden Sie eine Möglichkeit implementieren, den Ausgang des Labyrinths mithilfe eines Routing-Algorithmus automatisch zu finden. </w:t>
      </w:r>
    </w:p>
    <w:p w14:paraId="3AAF054D" w14:textId="4A322F24" w:rsidR="00AE6ED1" w:rsidRDefault="00395004">
      <w:pPr>
        <w:pStyle w:val="ListParagraph"/>
        <w:numPr>
          <w:ilvl w:val="0"/>
          <w:numId w:val="3"/>
        </w:numPr>
        <w:rPr>
          <w:lang w:val="de-CH"/>
        </w:rPr>
      </w:pPr>
      <w:r w:rsidRPr="00314952">
        <w:rPr>
          <w:lang w:val="de-CH"/>
        </w:rPr>
        <w:t xml:space="preserve">Öffnen Sie die Klasse </w:t>
      </w:r>
      <w:r w:rsidRPr="00314952">
        <w:rPr>
          <w:rStyle w:val="CodeCar"/>
          <w:lang w:val="de-CH"/>
        </w:rPr>
        <w:t>AStar.java</w:t>
      </w:r>
      <w:r w:rsidRPr="00314952">
        <w:rPr>
          <w:lang w:val="de-CH"/>
        </w:rPr>
        <w:t>, die das Skelett der Solverklasse für das Labyrinth nach der Methode von Lee enthält, die am frühen Morgen vorgestellt wurde. Die Ausbreitungsphase des Algorithmus (wenn der Pfad vom Startpunkt aus in alle Richtungen wächst) kann formal wie folgt beschrieben werden:</w:t>
      </w:r>
    </w:p>
    <w:p w14:paraId="02474F60" w14:textId="04BCBA72" w:rsidR="00F86B73" w:rsidRDefault="00F86B73" w:rsidP="00F86B73">
      <w:pPr>
        <w:pStyle w:val="ListParagraph"/>
        <w:rPr>
          <w:lang w:val="de-CH"/>
        </w:rPr>
      </w:pPr>
    </w:p>
    <w:p w14:paraId="49479446" w14:textId="6AF86B0E" w:rsidR="00F86B73" w:rsidRPr="00F86B73" w:rsidRDefault="00F86B73" w:rsidP="00F86B73">
      <w:pPr>
        <w:ind w:left="1440"/>
        <w:jc w:val="left"/>
        <w:rPr>
          <w:u w:val="single"/>
          <w:lang w:val="de-CH"/>
        </w:rPr>
      </w:pPr>
      <w:r w:rsidRPr="00F86B73">
        <w:rPr>
          <w:u w:val="single"/>
          <w:lang w:val="de-CH"/>
        </w:rPr>
        <w:t>Algorithmus 1 - Propagation von Lee (Algorithmus A*)</w:t>
      </w:r>
    </w:p>
    <w:p w14:paraId="39F719ED" w14:textId="03D4752E" w:rsidR="00F86B73" w:rsidRPr="00F86B73" w:rsidRDefault="00F86B73" w:rsidP="00F86B73">
      <w:pPr>
        <w:ind w:left="1440"/>
        <w:jc w:val="left"/>
        <w:rPr>
          <w:lang w:val="de-CH"/>
        </w:rPr>
      </w:pPr>
      <w:r w:rsidRPr="00F86B73">
        <w:rPr>
          <w:lang w:val="de-CH"/>
        </w:rPr>
        <w:t>Markieren Sie den Startpunkt mit 1</w:t>
      </w:r>
      <w:r>
        <w:rPr>
          <w:lang w:val="de-CH"/>
        </w:rPr>
        <w:br/>
      </w:r>
      <w:r w:rsidRPr="00F86B73">
        <w:rPr>
          <w:lang w:val="de-CH"/>
        </w:rPr>
        <w:t xml:space="preserve">m </w:t>
      </w:r>
      <w:r w:rsidR="00C315B6">
        <w:rPr>
          <w:lang w:val="de-CH"/>
        </w:rPr>
        <w:sym w:font="Symbol" w:char="F0AC"/>
      </w:r>
      <w:r w:rsidRPr="00F86B73">
        <w:rPr>
          <w:lang w:val="de-CH"/>
        </w:rPr>
        <w:t xml:space="preserve"> 1</w:t>
      </w:r>
      <w:r>
        <w:rPr>
          <w:lang w:val="de-CH"/>
        </w:rPr>
        <w:br/>
      </w:r>
      <w:r w:rsidRPr="00F86B73">
        <w:rPr>
          <w:lang w:val="de-CH"/>
        </w:rPr>
        <w:t>//</w:t>
      </w:r>
      <w:r>
        <w:rPr>
          <w:lang w:val="de-CH"/>
        </w:rPr>
        <w:t xml:space="preserve"> </w:t>
      </w:r>
      <w:r w:rsidR="00ED4AEC">
        <w:rPr>
          <w:lang w:val="de-CH"/>
        </w:rPr>
        <w:t>Wellenförmige Ausbreitung</w:t>
      </w:r>
      <w:r>
        <w:rPr>
          <w:lang w:val="de-CH"/>
        </w:rPr>
        <w:br/>
      </w:r>
      <w:r w:rsidRPr="00F86B73">
        <w:rPr>
          <w:b/>
          <w:bCs/>
          <w:lang w:val="de-CH"/>
        </w:rPr>
        <w:t>wiederholen</w:t>
      </w:r>
      <w:r w:rsidRPr="00F86B73">
        <w:rPr>
          <w:b/>
          <w:bCs/>
          <w:lang w:val="de-CH"/>
        </w:rPr>
        <w:br/>
      </w:r>
      <w:r>
        <w:rPr>
          <w:lang w:val="de-CH"/>
        </w:rPr>
        <w:t xml:space="preserve">  Ma</w:t>
      </w:r>
      <w:r w:rsidRPr="00F86B73">
        <w:rPr>
          <w:lang w:val="de-CH"/>
        </w:rPr>
        <w:t xml:space="preserve">rkiert alle </w:t>
      </w:r>
      <w:r w:rsidR="00ED4AEC">
        <w:rPr>
          <w:lang w:val="de-CH"/>
        </w:rPr>
        <w:t xml:space="preserve">nicht markierten </w:t>
      </w:r>
      <w:r w:rsidRPr="00F86B73">
        <w:rPr>
          <w:lang w:val="de-CH"/>
        </w:rPr>
        <w:t>Nachbars</w:t>
      </w:r>
      <w:r w:rsidR="00ED4AEC">
        <w:rPr>
          <w:lang w:val="de-CH"/>
        </w:rPr>
        <w:t xml:space="preserve"> Zellen</w:t>
      </w:r>
      <w:r w:rsidRPr="00F86B73">
        <w:rPr>
          <w:lang w:val="de-CH"/>
        </w:rPr>
        <w:t xml:space="preserve"> </w:t>
      </w:r>
      <w:r w:rsidR="00ED4AEC">
        <w:rPr>
          <w:lang w:val="de-CH"/>
        </w:rPr>
        <w:t xml:space="preserve">vom den markierten Punkten </w:t>
      </w:r>
      <w:r w:rsidRPr="00F86B73">
        <w:rPr>
          <w:lang w:val="de-CH"/>
        </w:rPr>
        <w:t>m mit m+1</w:t>
      </w:r>
      <w:r>
        <w:rPr>
          <w:lang w:val="de-CH"/>
        </w:rPr>
        <w:br/>
        <w:t xml:space="preserve">  </w:t>
      </w:r>
      <w:r w:rsidRPr="00F86B73">
        <w:rPr>
          <w:lang w:val="de-CH"/>
        </w:rPr>
        <w:t xml:space="preserve">m </w:t>
      </w:r>
      <w:r w:rsidR="00C315B6">
        <w:rPr>
          <w:lang w:val="de-CH"/>
        </w:rPr>
        <w:sym w:font="Symbol" w:char="F0AC"/>
      </w:r>
      <w:r w:rsidRPr="00F86B73">
        <w:rPr>
          <w:lang w:val="de-CH"/>
        </w:rPr>
        <w:t xml:space="preserve"> m+1</w:t>
      </w:r>
    </w:p>
    <w:p w14:paraId="676B28D2" w14:textId="6D979065" w:rsidR="00BD70AA" w:rsidRPr="00314952" w:rsidRDefault="00F86B73" w:rsidP="00F86B73">
      <w:pPr>
        <w:ind w:left="1440"/>
        <w:jc w:val="left"/>
        <w:rPr>
          <w:lang w:val="de-CH"/>
        </w:rPr>
      </w:pPr>
      <w:r w:rsidRPr="00F86B73">
        <w:rPr>
          <w:b/>
          <w:bCs/>
          <w:lang w:val="de-CH"/>
        </w:rPr>
        <w:t>bis</w:t>
      </w:r>
      <w:r w:rsidRPr="00F86B73">
        <w:rPr>
          <w:lang w:val="de-CH"/>
        </w:rPr>
        <w:t xml:space="preserve"> zum gefundenen Ziel </w:t>
      </w:r>
      <w:r w:rsidRPr="00F86B73">
        <w:rPr>
          <w:b/>
          <w:bCs/>
          <w:lang w:val="de-CH"/>
        </w:rPr>
        <w:t>oder</w:t>
      </w:r>
      <w:r w:rsidRPr="00F86B73">
        <w:rPr>
          <w:lang w:val="de-CH"/>
        </w:rPr>
        <w:t xml:space="preserve"> es </w:t>
      </w:r>
      <w:r w:rsidR="00ED4AEC">
        <w:rPr>
          <w:lang w:val="de-CH"/>
        </w:rPr>
        <w:t>gibt keine weiteren Punkte die markiert werden können</w:t>
      </w:r>
    </w:p>
    <w:p w14:paraId="1509F5EE" w14:textId="21FF409E" w:rsidR="00AE6ED1" w:rsidRPr="00314952" w:rsidRDefault="00395004">
      <w:pPr>
        <w:pStyle w:val="ListParagraph"/>
        <w:numPr>
          <w:ilvl w:val="0"/>
          <w:numId w:val="4"/>
        </w:numPr>
        <w:rPr>
          <w:lang w:val="de-CH"/>
        </w:rPr>
      </w:pPr>
      <w:r w:rsidRPr="00314952">
        <w:rPr>
          <w:lang w:val="de-CH"/>
        </w:rPr>
        <w:t>Um Ihre Methode zu testen, wurde hier auch ein</w:t>
      </w:r>
      <w:r w:rsidR="00F86B73">
        <w:rPr>
          <w:lang w:val="de-CH"/>
        </w:rPr>
        <w:t xml:space="preserve"> </w:t>
      </w:r>
      <w:r w:rsidR="00F86B73">
        <w:rPr>
          <w:rStyle w:val="CodeCar"/>
          <w:lang w:val="de-CH"/>
        </w:rPr>
        <w:t>main</w:t>
      </w:r>
      <w:r w:rsidR="00F86B73">
        <w:rPr>
          <w:lang w:val="de-CH"/>
        </w:rPr>
        <w:t xml:space="preserve"> e</w:t>
      </w:r>
      <w:r w:rsidRPr="00314952">
        <w:rPr>
          <w:lang w:val="de-CH"/>
        </w:rPr>
        <w:t>rstellt. Sie können es verwenden, um Ihren Code leichter zu debuggen.</w:t>
      </w:r>
    </w:p>
    <w:p w14:paraId="3A2C65AE" w14:textId="2F4CB182" w:rsidR="00AE6ED1" w:rsidRPr="00314952" w:rsidRDefault="00395004">
      <w:pPr>
        <w:pStyle w:val="ListParagraph"/>
        <w:numPr>
          <w:ilvl w:val="0"/>
          <w:numId w:val="4"/>
        </w:numPr>
        <w:rPr>
          <w:lang w:val="de-CH"/>
        </w:rPr>
      </w:pPr>
      <w:r w:rsidRPr="00314952">
        <w:rPr>
          <w:noProof/>
          <w:lang w:val="de-CH" w:eastAsia="fr-CH"/>
        </w:rPr>
        <mc:AlternateContent>
          <mc:Choice Requires="wps">
            <w:drawing>
              <wp:anchor distT="0" distB="0" distL="114300" distR="114300" simplePos="0" relativeHeight="251656192" behindDoc="0" locked="0" layoutInCell="1" allowOverlap="1" wp14:anchorId="730A5DED" wp14:editId="6FC23266">
                <wp:simplePos x="0" y="0"/>
                <wp:positionH relativeFrom="column">
                  <wp:posOffset>1504950</wp:posOffset>
                </wp:positionH>
                <wp:positionV relativeFrom="paragraph">
                  <wp:posOffset>619760</wp:posOffset>
                </wp:positionV>
                <wp:extent cx="1158240" cy="10363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1036320"/>
                        </a:xfrm>
                        <a:prstGeom prst="rect">
                          <a:avLst/>
                        </a:prstGeom>
                        <a:noFill/>
                        <a:ln w="0">
                          <a:noFill/>
                          <a:miter lim="800000"/>
                          <a:headEnd/>
                          <a:tailEnd/>
                        </a:ln>
                      </wps:spPr>
                      <wps:txbx>
                        <w:txbxContent>
                          <w:p w14:paraId="37A5FB2C"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w:t>
                            </w:r>
                          </w:p>
                          <w:p w14:paraId="75A1A0BF"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p1|           |</w:t>
                            </w:r>
                          </w:p>
                          <w:p w14:paraId="54A0B074"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   *</w:t>
                            </w:r>
                          </w:p>
                          <w:p w14:paraId="339E2FBA"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       |</w:t>
                            </w:r>
                          </w:p>
                          <w:p w14:paraId="5699C763"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   *</w:t>
                            </w:r>
                          </w:p>
                          <w:p w14:paraId="6483127B"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w:t>
                            </w:r>
                          </w:p>
                          <w:p w14:paraId="1368D9A5"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w:t>
                            </w:r>
                          </w:p>
                          <w:p w14:paraId="38724411"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e         |</w:t>
                            </w:r>
                          </w:p>
                          <w:p w14:paraId="12AA11B3"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w:t>
                            </w:r>
                          </w:p>
                          <w:p w14:paraId="2175CB7B" w14:textId="77777777" w:rsidR="00BA76E0" w:rsidRPr="005560CC" w:rsidRDefault="00BA76E0" w:rsidP="00BA76E0">
                            <w:pPr>
                              <w:rPr>
                                <w:sz w:val="14"/>
                                <w:lang w:val="fr-CH"/>
                              </w:rPr>
                            </w:pPr>
                          </w:p>
                          <w:p w14:paraId="57470016" w14:textId="77777777" w:rsidR="00D10CEF" w:rsidRPr="005560CC" w:rsidRDefault="00801D81">
                            <w:pPr>
                              <w:rPr>
                                <w:sz w:val="14"/>
                                <w:lang w:val="fr-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A5DED" id="_x0000_s1026" type="#_x0000_t202" style="position:absolute;left:0;text-align:left;margin-left:118.5pt;margin-top:48.8pt;width:91.2pt;height:8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" filled="f" stroked="f" strokeweight="0">
                <v:textbox>
                  <w:txbxContent>
                    <w:p w14:paraId="37A5FB2C"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w:t>
                      </w:r>
                    </w:p>
                    <w:p w14:paraId="75A1A0BF"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p1|           |</w:t>
                      </w:r>
                    </w:p>
                    <w:p w14:paraId="54A0B074"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   *</w:t>
                      </w:r>
                    </w:p>
                    <w:p w14:paraId="339E2FBA"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       |</w:t>
                      </w:r>
                    </w:p>
                    <w:p w14:paraId="5699C763"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   *</w:t>
                      </w:r>
                    </w:p>
                    <w:p w14:paraId="6483127B"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w:t>
                      </w:r>
                    </w:p>
                    <w:p w14:paraId="1368D9A5"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w:t>
                      </w:r>
                    </w:p>
                    <w:p w14:paraId="38724411"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e         |</w:t>
                      </w:r>
                    </w:p>
                    <w:p w14:paraId="12AA11B3" w14:textId="77777777" w:rsidR="00BA76E0" w:rsidRPr="005560CC" w:rsidRDefault="00BA76E0" w:rsidP="00BA76E0">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w:t>
                      </w:r>
                    </w:p>
                    <w:p w14:paraId="2175CB7B" w14:textId="77777777" w:rsidR="00BA76E0" w:rsidRPr="005560CC" w:rsidRDefault="00BA76E0" w:rsidP="00BA76E0">
                      <w:pPr>
                        <w:rPr>
                          <w:sz w:val="14"/>
                          <w:lang w:val="fr-CH"/>
                        </w:rPr>
                      </w:pPr>
                    </w:p>
                    <w:p w14:paraId="57470016" w14:textId="77777777" w:rsidR="00D10CEF" w:rsidRPr="005560CC" w:rsidRDefault="00395004">
                      <w:pPr>
                        <w:rPr>
                          <w:sz w:val="14"/>
                          <w:lang w:val="fr-CH"/>
                        </w:rPr>
                      </w:pPr>
                    </w:p>
                  </w:txbxContent>
                </v:textbox>
              </v:shape>
            </w:pict>
          </mc:Fallback>
        </mc:AlternateContent>
      </w:r>
      <w:r w:rsidRPr="00314952">
        <w:rPr>
          <w:lang w:val="de-CH"/>
        </w:rPr>
        <w:t xml:space="preserve">Beobachten Sie die Methode </w:t>
      </w:r>
      <w:r w:rsidRPr="00314952">
        <w:rPr>
          <w:rStyle w:val="CodeCar"/>
          <w:lang w:val="de-CH"/>
        </w:rPr>
        <w:t>solve</w:t>
      </w:r>
      <w:r w:rsidRPr="00314952">
        <w:rPr>
          <w:lang w:val="de-CH"/>
        </w:rPr>
        <w:t xml:space="preserve">. Sie beginnt damit, eine leere Lösung zu erstellen (die eigentlich ein Array von Ganzzahlen ist). Sie fährt fort, indem sie Lees Propagation und dann das Backtracking durchführt. Das Ziel des gesamten Algorithmus ist es, überall dort eine 1 zu setzen, wo sich der Lösungsweg zwischen dem als Argument übergebenen Punkt und der Ausgabe befindet. Zum Beispiel das Labyrinth: </w:t>
      </w:r>
    </w:p>
    <w:p w14:paraId="5445A338" w14:textId="77777777" w:rsidR="00AE6ED1" w:rsidRPr="00314952" w:rsidRDefault="00395004">
      <w:pPr>
        <w:rPr>
          <w:lang w:val="de-CH"/>
        </w:rPr>
      </w:pPr>
      <w:r w:rsidRPr="00314952">
        <w:rPr>
          <w:noProof/>
          <w:lang w:val="de-CH" w:eastAsia="fr-CH"/>
        </w:rPr>
        <mc:AlternateContent>
          <mc:Choice Requires="wps">
            <w:drawing>
              <wp:anchor distT="0" distB="0" distL="114300" distR="114300" simplePos="0" relativeHeight="251657216" behindDoc="0" locked="0" layoutInCell="1" allowOverlap="1" wp14:anchorId="08146314" wp14:editId="732AC0C5">
                <wp:simplePos x="0" y="0"/>
                <wp:positionH relativeFrom="column">
                  <wp:posOffset>4285697</wp:posOffset>
                </wp:positionH>
                <wp:positionV relativeFrom="paragraph">
                  <wp:posOffset>186055</wp:posOffset>
                </wp:positionV>
                <wp:extent cx="1005840" cy="51816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518160"/>
                        </a:xfrm>
                        <a:prstGeom prst="rect">
                          <a:avLst/>
                        </a:prstGeom>
                        <a:noFill/>
                        <a:ln w="0">
                          <a:noFill/>
                          <a:miter lim="800000"/>
                          <a:headEnd/>
                          <a:tailEnd/>
                        </a:ln>
                      </wps:spPr>
                      <wps:txbx>
                        <w:txbxContent>
                          <w:p w14:paraId="4941174A" w14:textId="77777777" w:rsidR="00AE6ED1" w:rsidRDefault="00395004">
                            <w:pPr>
                              <w:suppressAutoHyphens w:val="0"/>
                              <w:autoSpaceDE w:val="0"/>
                              <w:autoSpaceDN w:val="0"/>
                              <w:adjustRightInd w:val="0"/>
                              <w:spacing w:after="0"/>
                              <w:jc w:val="left"/>
                              <w:rPr>
                                <w:rFonts w:ascii="Courier New" w:hAnsi="Courier New" w:cs="Courier New"/>
                                <w:sz w:val="14"/>
                                <w:szCs w:val="20"/>
                                <w:lang w:val="fr-CH" w:eastAsia="en-US"/>
                              </w:rPr>
                            </w:pPr>
                            <w:r w:rsidRPr="005560CC">
                              <w:rPr>
                                <w:rFonts w:ascii="Courier New" w:hAnsi="Courier New" w:cs="Courier New"/>
                                <w:color w:val="000000"/>
                                <w:sz w:val="14"/>
                                <w:szCs w:val="20"/>
                                <w:lang w:val="fr-CH" w:eastAsia="en-US"/>
                              </w:rPr>
                              <w:t>1 - 0 - 0 - 0</w:t>
                            </w:r>
                          </w:p>
                          <w:p w14:paraId="61274EDE" w14:textId="77777777" w:rsidR="00AE6ED1" w:rsidRDefault="00395004">
                            <w:pPr>
                              <w:suppressAutoHyphens w:val="0"/>
                              <w:autoSpaceDE w:val="0"/>
                              <w:autoSpaceDN w:val="0"/>
                              <w:adjustRightInd w:val="0"/>
                              <w:spacing w:after="0"/>
                              <w:jc w:val="left"/>
                              <w:rPr>
                                <w:rFonts w:ascii="Courier New" w:hAnsi="Courier New" w:cs="Courier New"/>
                                <w:sz w:val="14"/>
                                <w:szCs w:val="20"/>
                                <w:lang w:val="fr-CH" w:eastAsia="en-US"/>
                              </w:rPr>
                            </w:pPr>
                            <w:r w:rsidRPr="005560CC">
                              <w:rPr>
                                <w:rFonts w:ascii="Courier New" w:hAnsi="Courier New" w:cs="Courier New"/>
                                <w:color w:val="000000"/>
                                <w:sz w:val="14"/>
                                <w:szCs w:val="20"/>
                                <w:lang w:val="fr-CH" w:eastAsia="en-US"/>
                              </w:rPr>
                              <w:t>1 - 0 - 1 - 1</w:t>
                            </w:r>
                          </w:p>
                          <w:p w14:paraId="3C098473" w14:textId="77777777" w:rsidR="00AE6ED1" w:rsidRDefault="00395004">
                            <w:pPr>
                              <w:suppressAutoHyphens w:val="0"/>
                              <w:autoSpaceDE w:val="0"/>
                              <w:autoSpaceDN w:val="0"/>
                              <w:adjustRightInd w:val="0"/>
                              <w:spacing w:after="0"/>
                              <w:jc w:val="left"/>
                              <w:rPr>
                                <w:rFonts w:ascii="Courier New" w:hAnsi="Courier New" w:cs="Courier New"/>
                                <w:sz w:val="14"/>
                                <w:szCs w:val="20"/>
                                <w:lang w:val="fr-CH" w:eastAsia="en-US"/>
                              </w:rPr>
                            </w:pPr>
                            <w:r w:rsidRPr="005560CC">
                              <w:rPr>
                                <w:rFonts w:ascii="Courier New" w:hAnsi="Courier New" w:cs="Courier New"/>
                                <w:color w:val="000000"/>
                                <w:sz w:val="14"/>
                                <w:szCs w:val="20"/>
                                <w:lang w:val="fr-CH" w:eastAsia="en-US"/>
                              </w:rPr>
                              <w:t>1 - 1 - 1 - 1</w:t>
                            </w:r>
                          </w:p>
                          <w:p w14:paraId="542AF589" w14:textId="77777777" w:rsidR="00AE6ED1" w:rsidRDefault="00395004">
                            <w:pPr>
                              <w:rPr>
                                <w:sz w:val="14"/>
                                <w:lang w:val="fr-CH"/>
                              </w:rPr>
                            </w:pPr>
                            <w:r w:rsidRPr="005560CC">
                              <w:rPr>
                                <w:rFonts w:ascii="Courier New" w:hAnsi="Courier New" w:cs="Courier New"/>
                                <w:color w:val="000000"/>
                                <w:sz w:val="14"/>
                                <w:szCs w:val="20"/>
                                <w:lang w:val="fr-CH" w:eastAsia="en-US"/>
                              </w:rPr>
                              <w:t>0 - 1 - 1 - 1</w:t>
                            </w:r>
                          </w:p>
                          <w:p w14:paraId="0F1A66BC" w14:textId="77777777" w:rsidR="00D10CEF" w:rsidRPr="005560CC" w:rsidRDefault="00801D81">
                            <w:pPr>
                              <w:rPr>
                                <w:sz w:val="14"/>
                                <w:lang w:val="fr-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46314" id="_x0000_s1027" type="#_x0000_t202" style="position:absolute;left:0;text-align:left;margin-left:337.45pt;margin-top:14.65pt;width:79.2pt;height:4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" filled="f" stroked="f" strokeweight="0">
                <v:textbox>
                  <w:txbxContent>
                    <w:p w14:paraId="4941174A" w14:textId="77777777" w:rsidR="00AE6ED1" w:rsidRDefault="00395004">
                      <w:pPr>
                        <w:suppressAutoHyphens w:val="0"/>
                        <w:autoSpaceDE w:val="0"/>
                        <w:autoSpaceDN w:val="0"/>
                        <w:adjustRightInd w:val="0"/>
                        <w:spacing w:after="0"/>
                        <w:jc w:val="left"/>
                        <w:rPr>
                          <w:rFonts w:ascii="Courier New" w:hAnsi="Courier New" w:cs="Courier New"/>
                          <w:sz w:val="14"/>
                          <w:szCs w:val="20"/>
                          <w:lang w:val="fr-CH" w:eastAsia="en-US"/>
                        </w:rPr>
                      </w:pPr>
                      <w:r w:rsidRPr="005560CC">
                        <w:rPr>
                          <w:rFonts w:ascii="Courier New" w:hAnsi="Courier New" w:cs="Courier New"/>
                          <w:color w:val="000000"/>
                          <w:sz w:val="14"/>
                          <w:szCs w:val="20"/>
                          <w:lang w:val="fr-CH" w:eastAsia="en-US"/>
                        </w:rPr>
                        <w:t>1 - 0 - 0 - 0</w:t>
                      </w:r>
                    </w:p>
                    <w:p w14:paraId="61274EDE" w14:textId="77777777" w:rsidR="00AE6ED1" w:rsidRDefault="00395004">
                      <w:pPr>
                        <w:suppressAutoHyphens w:val="0"/>
                        <w:autoSpaceDE w:val="0"/>
                        <w:autoSpaceDN w:val="0"/>
                        <w:adjustRightInd w:val="0"/>
                        <w:spacing w:after="0"/>
                        <w:jc w:val="left"/>
                        <w:rPr>
                          <w:rFonts w:ascii="Courier New" w:hAnsi="Courier New" w:cs="Courier New"/>
                          <w:sz w:val="14"/>
                          <w:szCs w:val="20"/>
                          <w:lang w:val="fr-CH" w:eastAsia="en-US"/>
                        </w:rPr>
                      </w:pPr>
                      <w:r w:rsidRPr="005560CC">
                        <w:rPr>
                          <w:rFonts w:ascii="Courier New" w:hAnsi="Courier New" w:cs="Courier New"/>
                          <w:color w:val="000000"/>
                          <w:sz w:val="14"/>
                          <w:szCs w:val="20"/>
                          <w:lang w:val="fr-CH" w:eastAsia="en-US"/>
                        </w:rPr>
                        <w:t>1 - 0 - 1 - 1</w:t>
                      </w:r>
                    </w:p>
                    <w:p w14:paraId="3C098473" w14:textId="77777777" w:rsidR="00AE6ED1" w:rsidRDefault="00395004">
                      <w:pPr>
                        <w:suppressAutoHyphens w:val="0"/>
                        <w:autoSpaceDE w:val="0"/>
                        <w:autoSpaceDN w:val="0"/>
                        <w:adjustRightInd w:val="0"/>
                        <w:spacing w:after="0"/>
                        <w:jc w:val="left"/>
                        <w:rPr>
                          <w:rFonts w:ascii="Courier New" w:hAnsi="Courier New" w:cs="Courier New"/>
                          <w:sz w:val="14"/>
                          <w:szCs w:val="20"/>
                          <w:lang w:val="fr-CH" w:eastAsia="en-US"/>
                        </w:rPr>
                      </w:pPr>
                      <w:r w:rsidRPr="005560CC">
                        <w:rPr>
                          <w:rFonts w:ascii="Courier New" w:hAnsi="Courier New" w:cs="Courier New"/>
                          <w:color w:val="000000"/>
                          <w:sz w:val="14"/>
                          <w:szCs w:val="20"/>
                          <w:lang w:val="fr-CH" w:eastAsia="en-US"/>
                        </w:rPr>
                        <w:t>1 - 1 - 1 - 1</w:t>
                      </w:r>
                    </w:p>
                    <w:p w14:paraId="542AF589" w14:textId="77777777" w:rsidR="00AE6ED1" w:rsidRDefault="00395004">
                      <w:pPr>
                        <w:rPr>
                          <w:sz w:val="14"/>
                          <w:lang w:val="fr-CH"/>
                        </w:rPr>
                      </w:pPr>
                      <w:r w:rsidRPr="005560CC">
                        <w:rPr>
                          <w:rFonts w:ascii="Courier New" w:hAnsi="Courier New" w:cs="Courier New"/>
                          <w:color w:val="000000"/>
                          <w:sz w:val="14"/>
                          <w:szCs w:val="20"/>
                          <w:lang w:val="fr-CH" w:eastAsia="en-US"/>
                        </w:rPr>
                        <w:t>0 - 1 - 1 - 1</w:t>
                      </w:r>
                    </w:p>
                    <w:p w14:paraId="0F1A66BC" w14:textId="77777777" w:rsidR="00D10CEF" w:rsidRPr="005560CC" w:rsidRDefault="00395004">
                      <w:pPr>
                        <w:rPr>
                          <w:sz w:val="14"/>
                          <w:lang w:val="fr-CH"/>
                        </w:rPr>
                      </w:pPr>
                    </w:p>
                  </w:txbxContent>
                </v:textbox>
              </v:shape>
            </w:pict>
          </mc:Fallback>
        </mc:AlternateContent>
      </w:r>
    </w:p>
    <w:p w14:paraId="0E938179" w14:textId="77777777" w:rsidR="00D10CEF" w:rsidRPr="00314952" w:rsidRDefault="00801D81" w:rsidP="00D10CEF">
      <w:pPr>
        <w:pStyle w:val="ListParagraph"/>
        <w:rPr>
          <w:lang w:val="de-CH"/>
        </w:rPr>
      </w:pPr>
    </w:p>
    <w:p w14:paraId="4BDAC889" w14:textId="77777777" w:rsidR="00AE6ED1" w:rsidRPr="00314952" w:rsidRDefault="00395004">
      <w:pPr>
        <w:pStyle w:val="ListParagraph"/>
        <w:ind w:left="3828" w:firstLine="720"/>
        <w:rPr>
          <w:lang w:val="de-CH"/>
        </w:rPr>
      </w:pPr>
      <w:r w:rsidRPr="00314952">
        <w:rPr>
          <w:lang w:val="de-CH"/>
        </w:rPr>
        <w:t>wird am Ende ergeben</w:t>
      </w:r>
    </w:p>
    <w:p w14:paraId="234C17D9" w14:textId="77777777" w:rsidR="00D10CEF" w:rsidRPr="00314952" w:rsidRDefault="00801D81" w:rsidP="00D10CEF">
      <w:pPr>
        <w:pStyle w:val="ListParagraph"/>
        <w:rPr>
          <w:lang w:val="de-CH"/>
        </w:rPr>
      </w:pPr>
    </w:p>
    <w:p w14:paraId="393B9EC6" w14:textId="77777777" w:rsidR="00D10CEF" w:rsidRPr="00314952" w:rsidRDefault="00801D81" w:rsidP="00D10CEF">
      <w:pPr>
        <w:pStyle w:val="ListParagraph"/>
        <w:rPr>
          <w:lang w:val="de-CH"/>
        </w:rPr>
      </w:pPr>
    </w:p>
    <w:p w14:paraId="3F46DB96" w14:textId="77777777" w:rsidR="00D10CEF" w:rsidRPr="00314952" w:rsidRDefault="00801D81" w:rsidP="00D10CEF">
      <w:pPr>
        <w:pStyle w:val="ListParagraph"/>
        <w:rPr>
          <w:lang w:val="de-CH"/>
        </w:rPr>
      </w:pPr>
    </w:p>
    <w:p w14:paraId="1C62D22D" w14:textId="5E51F817" w:rsidR="00AE6ED1" w:rsidRPr="00314952" w:rsidRDefault="00395004">
      <w:pPr>
        <w:pStyle w:val="ListParagraph"/>
        <w:numPr>
          <w:ilvl w:val="0"/>
          <w:numId w:val="4"/>
        </w:numPr>
        <w:spacing w:after="0"/>
        <w:rPr>
          <w:lang w:val="de-CH"/>
        </w:rPr>
      </w:pPr>
      <w:r w:rsidRPr="00314952">
        <w:rPr>
          <w:lang w:val="de-CH"/>
        </w:rPr>
        <w:t>Wenn wir das Backtracking entfernen (indem wir die Methode</w:t>
      </w:r>
      <w:r w:rsidR="00BA76E0">
        <w:rPr>
          <w:lang w:val="de-CH"/>
        </w:rPr>
        <w:t xml:space="preserve"> </w:t>
      </w:r>
      <w:r w:rsidRPr="00314952">
        <w:rPr>
          <w:rStyle w:val="CodeCar"/>
          <w:lang w:val="de-CH"/>
        </w:rPr>
        <w:t>backtrace()</w:t>
      </w:r>
      <w:r w:rsidRPr="00BA76E0">
        <w:rPr>
          <w:rStyle w:val="CodeCar"/>
          <w:rFonts w:asciiTheme="minorHAnsi" w:hAnsiTheme="minorHAnsi" w:cstheme="minorHAnsi"/>
          <w:lang w:val="de-CH"/>
        </w:rPr>
        <w:t xml:space="preserve"> </w:t>
      </w:r>
      <w:r w:rsidRPr="00314952">
        <w:rPr>
          <w:lang w:val="de-CH"/>
        </w:rPr>
        <w:t xml:space="preserve">in </w:t>
      </w:r>
      <w:r w:rsidRPr="00314952">
        <w:rPr>
          <w:rStyle w:val="CodeCar"/>
          <w:lang w:val="de-CH"/>
        </w:rPr>
        <w:t>solve</w:t>
      </w:r>
      <w:r w:rsidRPr="00BA76E0">
        <w:rPr>
          <w:rStyle w:val="CodeCar"/>
          <w:rFonts w:asciiTheme="minorHAnsi" w:hAnsiTheme="minorHAnsi" w:cstheme="minorHAnsi"/>
          <w:lang w:val="de-CH"/>
        </w:rPr>
        <w:t xml:space="preserve"> </w:t>
      </w:r>
      <w:r w:rsidRPr="00314952">
        <w:rPr>
          <w:lang w:val="de-CH"/>
        </w:rPr>
        <w:t xml:space="preserve">auskommentieren), können wir die Schritte der Ausbreitung sehen, was sehr praktisch ist, um den Code zu debuggen. Im obigen Fall sieht das dann so aus: </w:t>
      </w:r>
    </w:p>
    <w:p w14:paraId="1625C32B" w14:textId="77777777" w:rsidR="005560CC" w:rsidRPr="00314952" w:rsidRDefault="00801D81" w:rsidP="005560CC">
      <w:pPr>
        <w:pStyle w:val="ListParagraph"/>
        <w:spacing w:after="0"/>
        <w:jc w:val="left"/>
        <w:rPr>
          <w:lang w:val="de-CH"/>
        </w:rPr>
      </w:pPr>
    </w:p>
    <w:p w14:paraId="41BD12A7" w14:textId="77777777" w:rsidR="003F418B" w:rsidRPr="00314952" w:rsidRDefault="00395004" w:rsidP="00356083">
      <w:pPr>
        <w:pStyle w:val="ListParagraph"/>
        <w:spacing w:after="0"/>
        <w:jc w:val="center"/>
        <w:rPr>
          <w:lang w:val="de-CH"/>
        </w:rPr>
      </w:pPr>
      <w:r w:rsidRPr="00314952">
        <w:rPr>
          <w:noProof/>
          <w:lang w:val="de-CH" w:eastAsia="fr-CH"/>
        </w:rPr>
        <mc:AlternateContent>
          <mc:Choice Requires="wps">
            <w:drawing>
              <wp:inline distT="0" distB="0" distL="0" distR="0" wp14:anchorId="03D24D30" wp14:editId="35E7C9FC">
                <wp:extent cx="1257300" cy="563880"/>
                <wp:effectExtent l="0" t="0" r="0" b="762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63880"/>
                        </a:xfrm>
                        <a:prstGeom prst="rect">
                          <a:avLst/>
                        </a:prstGeom>
                        <a:solidFill>
                          <a:srgbClr val="FFFFFF"/>
                        </a:solidFill>
                        <a:ln w="9525">
                          <a:noFill/>
                          <a:miter lim="800000"/>
                          <a:headEnd/>
                          <a:tailEnd/>
                        </a:ln>
                      </wps:spPr>
                      <wps:txbx>
                        <w:txbxContent>
                          <w:p w14:paraId="7BDDE557" w14:textId="77777777" w:rsidR="00AE6ED1" w:rsidRDefault="00395004">
                            <w:pPr>
                              <w:suppressAutoHyphens w:val="0"/>
                              <w:autoSpaceDE w:val="0"/>
                              <w:autoSpaceDN w:val="0"/>
                              <w:adjustRightInd w:val="0"/>
                              <w:spacing w:after="0"/>
                              <w:jc w:val="center"/>
                              <w:rPr>
                                <w:rFonts w:ascii="Courier New" w:hAnsi="Courier New" w:cs="Courier New"/>
                                <w:sz w:val="16"/>
                                <w:szCs w:val="20"/>
                                <w:lang w:val="fr-CH" w:eastAsia="en-US"/>
                              </w:rPr>
                            </w:pPr>
                            <w:r w:rsidRPr="005560CC">
                              <w:rPr>
                                <w:rFonts w:ascii="Courier New" w:hAnsi="Courier New" w:cs="Courier New"/>
                                <w:color w:val="000000"/>
                                <w:sz w:val="16"/>
                                <w:szCs w:val="20"/>
                                <w:lang w:val="fr-CH" w:eastAsia="en-US"/>
                              </w:rPr>
                              <w:t>01 - 10 - 09 - 08</w:t>
                            </w:r>
                          </w:p>
                          <w:p w14:paraId="0AB443CE" w14:textId="77777777" w:rsidR="00AE6ED1" w:rsidRDefault="00395004">
                            <w:pPr>
                              <w:suppressAutoHyphens w:val="0"/>
                              <w:autoSpaceDE w:val="0"/>
                              <w:autoSpaceDN w:val="0"/>
                              <w:adjustRightInd w:val="0"/>
                              <w:spacing w:after="0"/>
                              <w:jc w:val="center"/>
                              <w:rPr>
                                <w:rFonts w:ascii="Courier New" w:hAnsi="Courier New" w:cs="Courier New"/>
                                <w:sz w:val="16"/>
                                <w:szCs w:val="20"/>
                                <w:lang w:val="fr-CH" w:eastAsia="en-US"/>
                              </w:rPr>
                            </w:pPr>
                            <w:r w:rsidRPr="005560CC">
                              <w:rPr>
                                <w:rFonts w:ascii="Courier New" w:hAnsi="Courier New" w:cs="Courier New"/>
                                <w:color w:val="000000"/>
                                <w:sz w:val="16"/>
                                <w:szCs w:val="20"/>
                                <w:lang w:val="fr-CH" w:eastAsia="en-US"/>
                              </w:rPr>
                              <w:t>02 - 11 - 06 - 07</w:t>
                            </w:r>
                          </w:p>
                          <w:p w14:paraId="4099F05B" w14:textId="77777777" w:rsidR="00AE6ED1" w:rsidRDefault="00395004">
                            <w:pPr>
                              <w:suppressAutoHyphens w:val="0"/>
                              <w:autoSpaceDE w:val="0"/>
                              <w:autoSpaceDN w:val="0"/>
                              <w:adjustRightInd w:val="0"/>
                              <w:spacing w:after="0"/>
                              <w:jc w:val="center"/>
                              <w:rPr>
                                <w:rFonts w:ascii="Courier New" w:hAnsi="Courier New" w:cs="Courier New"/>
                                <w:sz w:val="16"/>
                                <w:szCs w:val="20"/>
                                <w:lang w:val="fr-CH" w:eastAsia="en-US"/>
                              </w:rPr>
                            </w:pPr>
                            <w:r w:rsidRPr="005560CC">
                              <w:rPr>
                                <w:rFonts w:ascii="Courier New" w:hAnsi="Courier New" w:cs="Courier New"/>
                                <w:color w:val="000000"/>
                                <w:sz w:val="16"/>
                                <w:szCs w:val="20"/>
                                <w:lang w:val="fr-CH" w:eastAsia="en-US"/>
                              </w:rPr>
                              <w:t>03 - 04 - 05 - 08</w:t>
                            </w:r>
                          </w:p>
                          <w:p w14:paraId="6CA6A793" w14:textId="77777777" w:rsidR="00AE6ED1" w:rsidRDefault="00395004">
                            <w:pPr>
                              <w:jc w:val="center"/>
                              <w:rPr>
                                <w:sz w:val="16"/>
                              </w:rPr>
                            </w:pPr>
                            <w:r w:rsidRPr="005560CC">
                              <w:rPr>
                                <w:rFonts w:ascii="Courier New" w:hAnsi="Courier New" w:cs="Courier New"/>
                                <w:color w:val="000000"/>
                                <w:sz w:val="16"/>
                                <w:szCs w:val="20"/>
                                <w:lang w:val="fr-CH" w:eastAsia="en-US"/>
                              </w:rPr>
                              <w:t>00 - 11 - 10 - 09</w:t>
                            </w:r>
                          </w:p>
                        </w:txbxContent>
                      </wps:txbx>
                      <wps:bodyPr rot="0" vert="horz" wrap="square" lIns="91440" tIns="45720" rIns="91440" bIns="45720" anchor="t" anchorCtr="0">
                        <a:noAutofit/>
                      </wps:bodyPr>
                    </wps:wsp>
                  </a:graphicData>
                </a:graphic>
              </wp:inline>
            </w:drawing>
          </mc:Choice>
          <mc:Fallback>
            <w:pict>
              <v:shape w14:anchorId="03D24D30" id="Zone de texte 2" o:spid="_x0000_s1028" type="#_x0000_t202" style="width:99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" stroked="f">
                <v:textbox>
                  <w:txbxContent>
                    <w:p w14:paraId="7BDDE557" w14:textId="77777777" w:rsidR="00AE6ED1" w:rsidRDefault="00A46ECF">
                      <w:pPr>
                        <w:suppressAutoHyphens w:val="0"/>
                        <w:autoSpaceDE w:val="0"/>
                        <w:autoSpaceDN w:val="0"/>
                        <w:adjustRightInd w:val="0"/>
                        <w:spacing w:after="0"/>
                        <w:jc w:val="center"/>
                        <w:rPr>
                          <w:rFonts w:ascii="Courier New" w:hAnsi="Courier New" w:cs="Courier New"/>
                          <w:sz w:val="16"/>
                          <w:szCs w:val="20"/>
                          <w:lang w:val="fr-CH" w:eastAsia="en-US"/>
                        </w:rPr>
                      </w:pPr>
                      <w:r w:rsidRPr="005560CC">
                        <w:rPr>
                          <w:rFonts w:ascii="Courier New" w:hAnsi="Courier New" w:cs="Courier New"/>
                          <w:color w:val="000000"/>
                          <w:sz w:val="16"/>
                          <w:szCs w:val="20"/>
                          <w:lang w:val="fr-CH" w:eastAsia="en-US"/>
                        </w:rPr>
                        <w:t>01 - 10 - 09 - 08</w:t>
                      </w:r>
                    </w:p>
                    <w:p w14:paraId="0AB443CE" w14:textId="77777777" w:rsidR="00AE6ED1" w:rsidRDefault="00A46ECF">
                      <w:pPr>
                        <w:suppressAutoHyphens w:val="0"/>
                        <w:autoSpaceDE w:val="0"/>
                        <w:autoSpaceDN w:val="0"/>
                        <w:adjustRightInd w:val="0"/>
                        <w:spacing w:after="0"/>
                        <w:jc w:val="center"/>
                        <w:rPr>
                          <w:rFonts w:ascii="Courier New" w:hAnsi="Courier New" w:cs="Courier New"/>
                          <w:sz w:val="16"/>
                          <w:szCs w:val="20"/>
                          <w:lang w:val="fr-CH" w:eastAsia="en-US"/>
                        </w:rPr>
                      </w:pPr>
                      <w:r w:rsidRPr="005560CC">
                        <w:rPr>
                          <w:rFonts w:ascii="Courier New" w:hAnsi="Courier New" w:cs="Courier New"/>
                          <w:color w:val="000000"/>
                          <w:sz w:val="16"/>
                          <w:szCs w:val="20"/>
                          <w:lang w:val="fr-CH" w:eastAsia="en-US"/>
                        </w:rPr>
                        <w:t>02 - 11 - 06 - 07</w:t>
                      </w:r>
                    </w:p>
                    <w:p w14:paraId="4099F05B" w14:textId="77777777" w:rsidR="00AE6ED1" w:rsidRDefault="00A46ECF">
                      <w:pPr>
                        <w:suppressAutoHyphens w:val="0"/>
                        <w:autoSpaceDE w:val="0"/>
                        <w:autoSpaceDN w:val="0"/>
                        <w:adjustRightInd w:val="0"/>
                        <w:spacing w:after="0"/>
                        <w:jc w:val="center"/>
                        <w:rPr>
                          <w:rFonts w:ascii="Courier New" w:hAnsi="Courier New" w:cs="Courier New"/>
                          <w:sz w:val="16"/>
                          <w:szCs w:val="20"/>
                          <w:lang w:val="fr-CH" w:eastAsia="en-US"/>
                        </w:rPr>
                      </w:pPr>
                      <w:r w:rsidRPr="005560CC">
                        <w:rPr>
                          <w:rFonts w:ascii="Courier New" w:hAnsi="Courier New" w:cs="Courier New"/>
                          <w:color w:val="000000"/>
                          <w:sz w:val="16"/>
                          <w:szCs w:val="20"/>
                          <w:lang w:val="fr-CH" w:eastAsia="en-US"/>
                        </w:rPr>
                        <w:t>03 - 04 - 05 - 08</w:t>
                      </w:r>
                    </w:p>
                    <w:p w14:paraId="6CA6A793" w14:textId="77777777" w:rsidR="00AE6ED1" w:rsidRDefault="00A46ECF">
                      <w:pPr>
                        <w:jc w:val="center"/>
                        <w:rPr>
                          <w:sz w:val="16"/>
                        </w:rPr>
                      </w:pPr>
                      <w:r w:rsidRPr="005560CC">
                        <w:rPr>
                          <w:rFonts w:ascii="Courier New" w:hAnsi="Courier New" w:cs="Courier New"/>
                          <w:color w:val="000000"/>
                          <w:sz w:val="16"/>
                          <w:szCs w:val="20"/>
                          <w:lang w:val="fr-CH" w:eastAsia="en-US"/>
                        </w:rPr>
                        <w:t>00 - 11 - 10 - 09</w:t>
                      </w:r>
                    </w:p>
                  </w:txbxContent>
                </v:textbox>
                <w10:anchorlock/>
              </v:shape>
            </w:pict>
          </mc:Fallback>
        </mc:AlternateContent>
      </w:r>
    </w:p>
    <w:p w14:paraId="0D8155D5" w14:textId="77777777" w:rsidR="00AE6ED1" w:rsidRPr="00314952" w:rsidRDefault="00395004">
      <w:pPr>
        <w:pStyle w:val="ListParagraph"/>
        <w:numPr>
          <w:ilvl w:val="0"/>
          <w:numId w:val="4"/>
        </w:numPr>
        <w:rPr>
          <w:lang w:val="de-CH"/>
        </w:rPr>
      </w:pPr>
      <w:r w:rsidRPr="00314952">
        <w:rPr>
          <w:lang w:val="de-CH"/>
        </w:rPr>
        <w:t xml:space="preserve">Um dieses Ergebnis erzielen zu können, müssen Sie die Methode </w:t>
      </w:r>
      <w:r w:rsidRPr="00314952">
        <w:rPr>
          <w:rStyle w:val="CodeCar"/>
          <w:lang w:val="de-CH"/>
        </w:rPr>
        <w:t>expansion</w:t>
      </w:r>
      <w:r w:rsidRPr="00CD76C1">
        <w:rPr>
          <w:rStyle w:val="CodeCar"/>
          <w:rFonts w:asciiTheme="minorHAnsi" w:hAnsiTheme="minorHAnsi" w:cstheme="minorHAnsi"/>
          <w:lang w:val="de-CH"/>
        </w:rPr>
        <w:t xml:space="preserve"> </w:t>
      </w:r>
      <w:r w:rsidRPr="00314952">
        <w:rPr>
          <w:lang w:val="de-CH"/>
        </w:rPr>
        <w:t xml:space="preserve">implementieren. Diese wird von </w:t>
      </w:r>
      <w:r w:rsidRPr="00314952">
        <w:rPr>
          <w:rStyle w:val="CodeCar"/>
          <w:lang w:val="de-CH"/>
        </w:rPr>
        <w:t>solve</w:t>
      </w:r>
      <w:r w:rsidRPr="00CD76C1">
        <w:rPr>
          <w:rStyle w:val="CodeCar"/>
          <w:rFonts w:asciiTheme="minorHAnsi" w:hAnsiTheme="minorHAnsi" w:cstheme="minorHAnsi"/>
          <w:lang w:val="de-CH"/>
        </w:rPr>
        <w:t xml:space="preserve"> </w:t>
      </w:r>
      <w:r w:rsidRPr="00314952">
        <w:rPr>
          <w:lang w:val="de-CH"/>
        </w:rPr>
        <w:t xml:space="preserve">aufgerufen, solange sie nicht </w:t>
      </w:r>
      <w:r w:rsidRPr="00314952">
        <w:rPr>
          <w:i/>
          <w:lang w:val="de-CH"/>
        </w:rPr>
        <w:t xml:space="preserve">true </w:t>
      </w:r>
      <w:r w:rsidRPr="00314952">
        <w:rPr>
          <w:lang w:val="de-CH"/>
        </w:rPr>
        <w:t xml:space="preserve">zurückgibt (d. h. solange die Ausbreitung der Welle das Ziel noch nicht erreicht hat). Beachten Sie auch, dass die Methode bei jedem Aufruf den Status von </w:t>
      </w:r>
      <w:r w:rsidRPr="00314952">
        <w:rPr>
          <w:i/>
          <w:lang w:val="de-CH"/>
        </w:rPr>
        <w:t xml:space="preserve">m </w:t>
      </w:r>
      <w:r w:rsidRPr="00314952">
        <w:rPr>
          <w:lang w:val="de-CH"/>
        </w:rPr>
        <w:t xml:space="preserve">erhält, der die Nummer des aktuellen Schritts ist. Es liegt an Ihnen, herauszufinden, wie Sie das machen (mit unserer Hilfe)! Zögern Sie nicht, die Methode </w:t>
      </w:r>
      <w:r w:rsidRPr="00314952">
        <w:rPr>
          <w:rStyle w:val="CodeCar"/>
          <w:lang w:val="de-CH"/>
        </w:rPr>
        <w:t>access_solution()</w:t>
      </w:r>
      <w:r w:rsidRPr="00CD76C1">
        <w:rPr>
          <w:rStyle w:val="CodeCar"/>
          <w:rFonts w:asciiTheme="minorHAnsi" w:hAnsiTheme="minorHAnsi" w:cstheme="minorHAnsi"/>
          <w:lang w:val="de-CH"/>
        </w:rPr>
        <w:t xml:space="preserve"> zu </w:t>
      </w:r>
      <w:r w:rsidRPr="00314952">
        <w:rPr>
          <w:lang w:val="de-CH"/>
        </w:rPr>
        <w:t>verwenden (indem Sie verstehen, wozu sie dient...).</w:t>
      </w:r>
    </w:p>
    <w:p w14:paraId="35C67298" w14:textId="77777777" w:rsidR="00AE6ED1" w:rsidRPr="00314952" w:rsidRDefault="00395004">
      <w:pPr>
        <w:pStyle w:val="Heading2"/>
        <w:rPr>
          <w:lang w:val="de-CH"/>
        </w:rPr>
      </w:pPr>
      <w:r w:rsidRPr="00314952">
        <w:rPr>
          <w:lang w:val="de-CH"/>
        </w:rPr>
        <w:t>Aufgabe 4 - Anzeige der Lösung im Grafikfenster</w:t>
      </w:r>
    </w:p>
    <w:p w14:paraId="1926FD20" w14:textId="77777777" w:rsidR="00AE6ED1" w:rsidRPr="00314952" w:rsidRDefault="00395004">
      <w:pPr>
        <w:rPr>
          <w:lang w:val="de-CH"/>
        </w:rPr>
      </w:pPr>
      <w:r w:rsidRPr="00314952">
        <w:rPr>
          <w:lang w:val="de-CH"/>
        </w:rPr>
        <w:t>Ihre Implementierung des vorherigen Punktes liefert Ihnen eine Tabelle, die eine Lösung ab einem bestimmten Punkt enthält. Sie haben die Möglichkeit, diese direkt in der grafischen Darstellung des Labyrinths anzuzeigen. Dies werden Sie in dieser Aufgabe umsetzen.</w:t>
      </w:r>
    </w:p>
    <w:p w14:paraId="07C9682E" w14:textId="5FB9244C" w:rsidR="00AE6ED1" w:rsidRPr="00314952" w:rsidRDefault="00395004">
      <w:pPr>
        <w:pStyle w:val="ListParagraph"/>
        <w:numPr>
          <w:ilvl w:val="0"/>
          <w:numId w:val="5"/>
        </w:numPr>
        <w:rPr>
          <w:lang w:val="de-CH"/>
        </w:rPr>
      </w:pPr>
      <w:r w:rsidRPr="00314952">
        <w:rPr>
          <w:lang w:val="de-CH"/>
        </w:rPr>
        <w:t>Lassen Sie sich von dem bisherigen Vorgehen inspirieren und zeigen Sie vo</w:t>
      </w:r>
      <w:r w:rsidR="00CD76C1">
        <w:rPr>
          <w:lang w:val="de-CH"/>
        </w:rPr>
        <w:t xml:space="preserve">m </w:t>
      </w:r>
      <w:r w:rsidR="00CD76C1">
        <w:rPr>
          <w:rStyle w:val="CodeCar"/>
          <w:lang w:val="de-CH"/>
        </w:rPr>
        <w:t>main</w:t>
      </w:r>
      <w:r w:rsidRPr="00CD76C1">
        <w:rPr>
          <w:rStyle w:val="CodeCar"/>
          <w:rFonts w:asciiTheme="minorHAnsi" w:hAnsiTheme="minorHAnsi" w:cstheme="minorHAnsi"/>
          <w:lang w:val="de-CH"/>
        </w:rPr>
        <w:t xml:space="preserve"> </w:t>
      </w:r>
      <w:r w:rsidRPr="00314952">
        <w:rPr>
          <w:lang w:val="de-CH"/>
        </w:rPr>
        <w:t xml:space="preserve">Klasse </w:t>
      </w:r>
      <w:r w:rsidRPr="00314952">
        <w:rPr>
          <w:rStyle w:val="CodeCar"/>
          <w:lang w:val="de-CH"/>
        </w:rPr>
        <w:t>AStar</w:t>
      </w:r>
      <w:r w:rsidRPr="00CD76C1">
        <w:rPr>
          <w:rStyle w:val="CodeCar"/>
          <w:rFonts w:asciiTheme="minorHAnsi" w:hAnsiTheme="minorHAnsi" w:cstheme="minorHAnsi"/>
          <w:lang w:val="de-CH"/>
        </w:rPr>
        <w:t xml:space="preserve"> </w:t>
      </w:r>
      <w:r w:rsidRPr="00314952">
        <w:rPr>
          <w:lang w:val="de-CH"/>
        </w:rPr>
        <w:t>die grafische Version des Labyrinths an.</w:t>
      </w:r>
    </w:p>
    <w:p w14:paraId="54AE5EFD" w14:textId="77777777" w:rsidR="00AE6ED1" w:rsidRPr="00314952" w:rsidRDefault="00395004">
      <w:pPr>
        <w:pStyle w:val="ListParagraph"/>
        <w:numPr>
          <w:ilvl w:val="0"/>
          <w:numId w:val="5"/>
        </w:numPr>
        <w:rPr>
          <w:lang w:val="de-CH"/>
        </w:rPr>
      </w:pPr>
      <w:r w:rsidRPr="00314952">
        <w:rPr>
          <w:lang w:val="de-CH"/>
        </w:rPr>
        <w:t xml:space="preserve">Das Objekt der Klasse </w:t>
      </w:r>
      <w:r w:rsidRPr="00314952">
        <w:rPr>
          <w:rStyle w:val="CodeCar"/>
          <w:lang w:val="de-CH"/>
        </w:rPr>
        <w:t>GraphicDisplay</w:t>
      </w:r>
      <w:r w:rsidRPr="00CD76C1">
        <w:rPr>
          <w:rStyle w:val="CodeCar"/>
          <w:rFonts w:asciiTheme="minorHAnsi" w:hAnsiTheme="minorHAnsi" w:cstheme="minorHAnsi"/>
          <w:lang w:val="de-CH"/>
        </w:rPr>
        <w:t xml:space="preserve">, das </w:t>
      </w:r>
      <w:r w:rsidRPr="00314952">
        <w:rPr>
          <w:lang w:val="de-CH"/>
        </w:rPr>
        <w:t xml:space="preserve">Sie erstellt haben, verfügt über eine Methode </w:t>
      </w:r>
      <w:r w:rsidRPr="00314952">
        <w:rPr>
          <w:rStyle w:val="CodeCar"/>
          <w:lang w:val="de-CH"/>
        </w:rPr>
        <w:t>setSolution</w:t>
      </w:r>
      <w:r w:rsidRPr="00314952">
        <w:rPr>
          <w:lang w:val="de-CH"/>
        </w:rPr>
        <w:t xml:space="preserve">, die als Argument ein Ganzzahl-Array entgegennimmt, das einer Lösung von einem Punkt aus entspricht. Verwenden Sie diese Methode, um die Lösung anzuzeigen, die mit dem im vorherigen Schritt erstellten Algorithmus A* berechnet wurde. Wenn Sie die Lösung aus der Anzeige entfernen möchten, verwenden Sie die Methode </w:t>
      </w:r>
      <w:r w:rsidRPr="00314952">
        <w:rPr>
          <w:rStyle w:val="CodeCar"/>
          <w:lang w:val="de-CH"/>
        </w:rPr>
        <w:t>clearSolution()</w:t>
      </w:r>
      <w:r w:rsidRPr="00314952">
        <w:rPr>
          <w:lang w:val="de-CH"/>
        </w:rPr>
        <w:t>;</w:t>
      </w:r>
    </w:p>
    <w:p w14:paraId="407EE52E" w14:textId="77777777" w:rsidR="00AE6ED1" w:rsidRPr="00314952" w:rsidRDefault="00395004">
      <w:pPr>
        <w:pStyle w:val="Heading2"/>
        <w:rPr>
          <w:lang w:val="de-CH"/>
        </w:rPr>
      </w:pPr>
      <w:r w:rsidRPr="00314952">
        <w:rPr>
          <w:lang w:val="de-CH"/>
        </w:rPr>
        <w:t xml:space="preserve">Optionale Aufgaben </w:t>
      </w:r>
    </w:p>
    <w:p w14:paraId="5F2AE44F" w14:textId="77777777" w:rsidR="00AE6ED1" w:rsidRPr="00314952" w:rsidRDefault="00395004">
      <w:pPr>
        <w:rPr>
          <w:lang w:val="de-CH"/>
        </w:rPr>
      </w:pPr>
      <w:r w:rsidRPr="00314952">
        <w:rPr>
          <w:lang w:val="de-CH"/>
        </w:rPr>
        <w:t>1. Ändern Sie die Art und Weise, wie der Spieler gezeichnet wird (andere Form wie ein Pfeil, der den letzten Zug zeigt, Farben, ...).</w:t>
      </w:r>
    </w:p>
    <w:p w14:paraId="0B85994C" w14:textId="4F8648C8" w:rsidR="00AE6ED1" w:rsidRPr="00314952" w:rsidRDefault="00395004">
      <w:pPr>
        <w:rPr>
          <w:lang w:val="de-CH"/>
        </w:rPr>
      </w:pPr>
      <w:r w:rsidRPr="00314952">
        <w:rPr>
          <w:lang w:val="de-CH"/>
        </w:rPr>
        <w:t>2. Zeigen Sie eine andere Zeichnung für den Ausgang an (z. B. einen Pfeil, der nach au</w:t>
      </w:r>
      <w:r w:rsidR="00CD76C1">
        <w:rPr>
          <w:lang w:val="de-CH"/>
        </w:rPr>
        <w:t>ss</w:t>
      </w:r>
      <w:r w:rsidRPr="00314952">
        <w:rPr>
          <w:lang w:val="de-CH"/>
        </w:rPr>
        <w:t>en zeigt).</w:t>
      </w:r>
    </w:p>
    <w:p w14:paraId="4722B473" w14:textId="77777777" w:rsidR="00AF3003" w:rsidRDefault="00AF3003">
      <w:pPr>
        <w:suppressAutoHyphens w:val="0"/>
        <w:spacing w:after="0"/>
        <w:jc w:val="left"/>
        <w:rPr>
          <w:rFonts w:asciiTheme="majorHAnsi" w:hAnsiTheme="majorHAnsi" w:cs="Arial"/>
          <w:b/>
          <w:bCs/>
          <w:kern w:val="1"/>
          <w:sz w:val="28"/>
          <w:szCs w:val="32"/>
          <w:lang w:val="de-CH"/>
        </w:rPr>
      </w:pPr>
      <w:r>
        <w:rPr>
          <w:lang w:val="de-CH"/>
        </w:rPr>
        <w:br w:type="page"/>
      </w:r>
    </w:p>
    <w:p w14:paraId="1F56AFFC" w14:textId="224EE137" w:rsidR="00AE6ED1" w:rsidRPr="00314952" w:rsidRDefault="00395004">
      <w:pPr>
        <w:pStyle w:val="Heading1"/>
        <w:rPr>
          <w:lang w:val="de-CH"/>
        </w:rPr>
      </w:pPr>
      <w:r w:rsidRPr="00314952">
        <w:rPr>
          <w:lang w:val="de-CH"/>
        </w:rPr>
        <w:lastRenderedPageBreak/>
        <w:t>Teil 2 - Spielerbewegung und Spiellogik</w:t>
      </w:r>
    </w:p>
    <w:p w14:paraId="5BAA12F0" w14:textId="77777777" w:rsidR="00AE6ED1" w:rsidRPr="00314952" w:rsidRDefault="00395004">
      <w:pPr>
        <w:rPr>
          <w:lang w:val="de-CH"/>
        </w:rPr>
      </w:pPr>
      <w:r w:rsidRPr="00314952">
        <w:rPr>
          <w:lang w:val="de-CH"/>
        </w:rPr>
        <w:t>Sie haben nun ein Labyrinth, das Sie anzeigen können und aus dem Sie einen Ausweg finden können. Das Ziel dieses zweiten Teils wird es sein, die Bewegung einer Spielfigur durch das Labyrinth sowie die Anzeige einer Nachricht, wenn der Ausgang erreicht ist, zu realisieren.</w:t>
      </w:r>
    </w:p>
    <w:p w14:paraId="26A56A77" w14:textId="77777777" w:rsidR="00AE6ED1" w:rsidRPr="00314952" w:rsidRDefault="00395004">
      <w:pPr>
        <w:pStyle w:val="Heading2"/>
        <w:rPr>
          <w:lang w:val="de-CH"/>
        </w:rPr>
      </w:pPr>
      <w:r w:rsidRPr="00314952">
        <w:rPr>
          <w:lang w:val="de-CH"/>
        </w:rPr>
        <w:t>Aufgabe5 - Bewegung des Spielers</w:t>
      </w:r>
    </w:p>
    <w:p w14:paraId="32F21293" w14:textId="77777777" w:rsidR="00AE6ED1" w:rsidRPr="00314952" w:rsidRDefault="00395004">
      <w:pPr>
        <w:rPr>
          <w:lang w:val="de-CH"/>
        </w:rPr>
      </w:pPr>
      <w:r w:rsidRPr="00314952">
        <w:rPr>
          <w:lang w:val="de-CH"/>
        </w:rPr>
        <w:t xml:space="preserve">Die Spiellogik für die Anzeige von Meldungen, wenn der Ausgang gefunden wurde, befindet sich in der Klasse </w:t>
      </w:r>
      <w:r w:rsidRPr="00314952">
        <w:rPr>
          <w:rStyle w:val="CodeCar"/>
          <w:lang w:val="de-CH"/>
        </w:rPr>
        <w:t>MazeGame</w:t>
      </w:r>
      <w:r w:rsidRPr="00314952">
        <w:rPr>
          <w:lang w:val="de-CH"/>
        </w:rPr>
        <w:t xml:space="preserve">. Die Idee ist relativ einfach: Der Spieler kann seine Spielfigur mithilfe der Tastaturtasten bewegen. Wenn eine Bewegung zum Ausgang führt (das ist die gleiche Klasse), hat der Spieler gewonnen und ein neues Spiel beginnt. </w:t>
      </w:r>
    </w:p>
    <w:p w14:paraId="0BBF65DA" w14:textId="77777777" w:rsidR="00AE6ED1" w:rsidRPr="00314952" w:rsidRDefault="00395004">
      <w:pPr>
        <w:pStyle w:val="ListParagraph"/>
        <w:numPr>
          <w:ilvl w:val="0"/>
          <w:numId w:val="9"/>
        </w:numPr>
        <w:rPr>
          <w:lang w:val="de-CH"/>
        </w:rPr>
      </w:pPr>
      <w:r w:rsidRPr="00314952">
        <w:rPr>
          <w:lang w:val="de-CH"/>
        </w:rPr>
        <w:t xml:space="preserve">Machen Sie sich mit der Klasse </w:t>
      </w:r>
      <w:r w:rsidRPr="00314952">
        <w:rPr>
          <w:rStyle w:val="CodeCar"/>
          <w:lang w:val="de-CH"/>
        </w:rPr>
        <w:t>MazeGame</w:t>
      </w:r>
      <w:r w:rsidRPr="00CD76C1">
        <w:rPr>
          <w:rStyle w:val="CodeCar"/>
          <w:rFonts w:asciiTheme="minorHAnsi" w:hAnsiTheme="minorHAnsi" w:cstheme="minorHAnsi"/>
          <w:lang w:val="de-CH"/>
        </w:rPr>
        <w:t xml:space="preserve"> vertraut</w:t>
      </w:r>
      <w:r w:rsidRPr="00CD76C1">
        <w:rPr>
          <w:rFonts w:cstheme="minorHAnsi"/>
          <w:lang w:val="de-CH"/>
        </w:rPr>
        <w:t>.</w:t>
      </w:r>
    </w:p>
    <w:p w14:paraId="48B30482" w14:textId="77777777" w:rsidR="00AE6ED1" w:rsidRPr="00314952" w:rsidRDefault="00395004">
      <w:pPr>
        <w:pStyle w:val="ListParagraph"/>
        <w:numPr>
          <w:ilvl w:val="0"/>
          <w:numId w:val="9"/>
        </w:numPr>
        <w:rPr>
          <w:lang w:val="de-CH"/>
        </w:rPr>
      </w:pPr>
      <w:r w:rsidRPr="00314952">
        <w:rPr>
          <w:lang w:val="de-CH"/>
        </w:rPr>
        <w:t xml:space="preserve">Vervollständigen Sie die Methode </w:t>
      </w:r>
      <w:r w:rsidRPr="00314952">
        <w:rPr>
          <w:rStyle w:val="CodeCar"/>
          <w:lang w:val="de-CH"/>
        </w:rPr>
        <w:t>findPlayer(Player p)</w:t>
      </w:r>
      <w:r w:rsidRPr="00314952">
        <w:rPr>
          <w:lang w:val="de-CH"/>
        </w:rPr>
        <w:t xml:space="preserve">, die die Koordinaten eines Spielers auf dem Spielfeld zurückgibt. Die Koordinaten werden in Form eines </w:t>
      </w:r>
      <w:r w:rsidRPr="00314952">
        <w:rPr>
          <w:rStyle w:val="CodeCar"/>
          <w:lang w:val="de-CH"/>
        </w:rPr>
        <w:t>Punktes</w:t>
      </w:r>
      <w:r w:rsidRPr="00CD76C1">
        <w:rPr>
          <w:rStyle w:val="CodeCar"/>
          <w:rFonts w:asciiTheme="minorHAnsi" w:hAnsiTheme="minorHAnsi" w:cstheme="minorHAnsi"/>
          <w:lang w:val="de-CH"/>
        </w:rPr>
        <w:t xml:space="preserve"> </w:t>
      </w:r>
      <w:r w:rsidRPr="00314952">
        <w:rPr>
          <w:lang w:val="de-CH"/>
        </w:rPr>
        <w:t xml:space="preserve">zurückgegeben. Wenn der Spieler nicht im Spiel ist, wird </w:t>
      </w:r>
      <w:r w:rsidRPr="00314952">
        <w:rPr>
          <w:i/>
          <w:lang w:val="de-CH"/>
        </w:rPr>
        <w:t xml:space="preserve">null </w:t>
      </w:r>
      <w:r w:rsidRPr="00314952">
        <w:rPr>
          <w:lang w:val="de-CH"/>
        </w:rPr>
        <w:t>zurückgegeben, was ein spezieller Wert ist, der "nichts"</w:t>
      </w:r>
      <w:r w:rsidRPr="00314952">
        <w:rPr>
          <w:rStyle w:val="FootnoteReference"/>
          <w:lang w:val="de-CH"/>
        </w:rPr>
        <w:footnoteReference w:id="1"/>
      </w:r>
      <w:r w:rsidRPr="00314952">
        <w:rPr>
          <w:lang w:val="de-CH"/>
        </w:rPr>
        <w:t xml:space="preserve"> bedeutet.</w:t>
      </w:r>
    </w:p>
    <w:p w14:paraId="16C0BE6E" w14:textId="0A698997" w:rsidR="00AE6ED1" w:rsidRPr="00314952" w:rsidRDefault="00395004">
      <w:pPr>
        <w:pStyle w:val="ListParagraph"/>
        <w:numPr>
          <w:ilvl w:val="0"/>
          <w:numId w:val="9"/>
        </w:numPr>
        <w:rPr>
          <w:lang w:val="de-CH"/>
        </w:rPr>
      </w:pPr>
      <w:r w:rsidRPr="00314952">
        <w:rPr>
          <w:lang w:val="de-CH"/>
        </w:rPr>
        <w:t xml:space="preserve">Ergänzen Sie die Methode </w:t>
      </w:r>
      <w:r w:rsidRPr="00314952">
        <w:rPr>
          <w:rStyle w:val="CodeCar"/>
          <w:lang w:val="de-CH"/>
        </w:rPr>
        <w:t>movePlayer(Richtung d)</w:t>
      </w:r>
      <w:r w:rsidRPr="00314952">
        <w:rPr>
          <w:lang w:val="de-CH"/>
        </w:rPr>
        <w:t>, die die Spielfigur in die vorgegebene Richtung bewegt. Beachten Sie, dass Sie die Wände korrekt berücksichtigen müssen. Um diese Methode zu debuggen, verwenden Sie sie direkt i</w:t>
      </w:r>
      <w:r w:rsidR="00CD76C1">
        <w:rPr>
          <w:lang w:val="de-CH"/>
        </w:rPr>
        <w:t xml:space="preserve">m </w:t>
      </w:r>
      <w:r w:rsidR="00CD76C1">
        <w:rPr>
          <w:rStyle w:val="CodeCar"/>
          <w:lang w:val="de-CH"/>
        </w:rPr>
        <w:t>main</w:t>
      </w:r>
      <w:r w:rsidRPr="00CD76C1">
        <w:rPr>
          <w:rStyle w:val="CodeCar"/>
          <w:rFonts w:asciiTheme="minorHAnsi" w:hAnsiTheme="minorHAnsi" w:cstheme="minorHAnsi"/>
          <w:lang w:val="de-CH"/>
        </w:rPr>
        <w:t>, um zu</w:t>
      </w:r>
      <w:r w:rsidRPr="00314952">
        <w:rPr>
          <w:rStyle w:val="CodeCar"/>
          <w:lang w:val="de-CH"/>
        </w:rPr>
        <w:t xml:space="preserve"> </w:t>
      </w:r>
      <w:r w:rsidRPr="00314952">
        <w:rPr>
          <w:lang w:val="de-CH"/>
        </w:rPr>
        <w:t>sehen, ob alles so läuft, wie Sie es sich vorstellen. Wenn Sie denken, dass Ihre Methode funktioniert, versuchen Sie, Ihre Spielfigur in verschiedene Richtungen zu bewegen.</w:t>
      </w:r>
    </w:p>
    <w:p w14:paraId="7B563535" w14:textId="77777777" w:rsidR="00AE6ED1" w:rsidRPr="00314952" w:rsidRDefault="00395004">
      <w:pPr>
        <w:pStyle w:val="ListParagraph"/>
        <w:numPr>
          <w:ilvl w:val="0"/>
          <w:numId w:val="9"/>
        </w:numPr>
        <w:rPr>
          <w:lang w:val="de-CH"/>
        </w:rPr>
      </w:pPr>
      <w:r w:rsidRPr="00314952">
        <w:rPr>
          <w:lang w:val="de-CH"/>
        </w:rPr>
        <w:t>Probieren Sie den Code, den Sie geschrieben haben, mit Labyrinthen aus, die nicht quadratisch sind. Warum kann genau dieser Punkt potenziell Probleme verursachen?</w:t>
      </w:r>
    </w:p>
    <w:p w14:paraId="35443BC0" w14:textId="77777777" w:rsidR="00AE6ED1" w:rsidRPr="00314952" w:rsidRDefault="00395004">
      <w:pPr>
        <w:pStyle w:val="Heading2"/>
        <w:rPr>
          <w:lang w:val="de-CH"/>
        </w:rPr>
      </w:pPr>
      <w:r w:rsidRPr="00314952">
        <w:rPr>
          <w:lang w:val="de-CH"/>
        </w:rPr>
        <w:t>Aufgabe 6 - Tastaturverwaltung</w:t>
      </w:r>
    </w:p>
    <w:p w14:paraId="15B4F438" w14:textId="77777777" w:rsidR="00AE6ED1" w:rsidRPr="00314952" w:rsidRDefault="00395004">
      <w:pPr>
        <w:rPr>
          <w:i/>
          <w:lang w:val="de-CH"/>
        </w:rPr>
      </w:pPr>
      <w:r w:rsidRPr="00314952">
        <w:rPr>
          <w:i/>
          <w:lang w:val="de-CH"/>
        </w:rPr>
        <w:t>Ein paar Worte zur Theorie - Umkehrung des Kontrollflusses</w:t>
      </w:r>
    </w:p>
    <w:p w14:paraId="5A09B60C" w14:textId="2F73CDFD" w:rsidR="00AE6ED1" w:rsidRPr="00314952" w:rsidRDefault="00395004">
      <w:pPr>
        <w:rPr>
          <w:lang w:val="de-CH"/>
        </w:rPr>
      </w:pPr>
      <w:r w:rsidRPr="00314952">
        <w:rPr>
          <w:lang w:val="de-CH"/>
        </w:rPr>
        <w:t xml:space="preserve">Da Java sehr stark objektorientiert ist, ist es möglich, die einzelnen Schritte klar zu trennen. So findet die Verwaltung der Tasten in der Klasse </w:t>
      </w:r>
      <w:r w:rsidRPr="00314952">
        <w:rPr>
          <w:rStyle w:val="CodeCar"/>
          <w:lang w:val="de-CH"/>
        </w:rPr>
        <w:t>KeyboardListener</w:t>
      </w:r>
      <w:r w:rsidRPr="009A7376">
        <w:rPr>
          <w:rStyle w:val="CodeCar"/>
          <w:rFonts w:asciiTheme="minorHAnsi" w:hAnsiTheme="minorHAnsi" w:cstheme="minorHAnsi"/>
          <w:lang w:val="de-CH"/>
        </w:rPr>
        <w:t xml:space="preserve"> </w:t>
      </w:r>
      <w:r w:rsidRPr="00314952">
        <w:rPr>
          <w:lang w:val="de-CH"/>
        </w:rPr>
        <w:t xml:space="preserve">statt. In dieser Klasse </w:t>
      </w:r>
      <w:r w:rsidRPr="00314952">
        <w:rPr>
          <w:i/>
          <w:lang w:val="de-CH"/>
        </w:rPr>
        <w:t xml:space="preserve">wird </w:t>
      </w:r>
      <w:r w:rsidRPr="00314952">
        <w:rPr>
          <w:lang w:val="de-CH"/>
        </w:rPr>
        <w:t xml:space="preserve">der </w:t>
      </w:r>
      <w:r w:rsidRPr="00314952">
        <w:rPr>
          <w:i/>
          <w:lang w:val="de-CH"/>
        </w:rPr>
        <w:t>Kontrollfluss umgekehrt</w:t>
      </w:r>
      <w:r w:rsidRPr="00314952">
        <w:rPr>
          <w:lang w:val="de-CH"/>
        </w:rPr>
        <w:t>. Das bedeutet, dass nicht Sie entscheiden, wann eine Methode aufgerufen wird, sondern die virtuelle Maschine (ähnlich wie bei Interrupts). Bei einer grafischen Benutzeroberfläche wei</w:t>
      </w:r>
      <w:r w:rsidR="00CD76C1">
        <w:rPr>
          <w:lang w:val="de-CH"/>
        </w:rPr>
        <w:t>ss</w:t>
      </w:r>
      <w:r w:rsidRPr="00314952">
        <w:rPr>
          <w:lang w:val="de-CH"/>
        </w:rPr>
        <w:t xml:space="preserve"> man beispielsweise nie, wann der Benutzer einen Knopf oder eine Taste drücken wird. Anstatt </w:t>
      </w:r>
      <w:r w:rsidRPr="00314952">
        <w:rPr>
          <w:i/>
          <w:lang w:val="de-CH"/>
        </w:rPr>
        <w:t>aktiv zu warten</w:t>
      </w:r>
      <w:r w:rsidRPr="00314952">
        <w:rPr>
          <w:lang w:val="de-CH"/>
        </w:rPr>
        <w:t>, ermöglicht diese Art der Kontrollumkehr, dass man reagieren kann, wenn es nötig ist.</w:t>
      </w:r>
    </w:p>
    <w:p w14:paraId="4199E2EB" w14:textId="77777777" w:rsidR="00AE6ED1" w:rsidRPr="00314952" w:rsidRDefault="00395004">
      <w:pPr>
        <w:rPr>
          <w:lang w:val="de-CH"/>
        </w:rPr>
      </w:pPr>
      <w:r w:rsidRPr="00314952">
        <w:rPr>
          <w:lang w:val="de-CH"/>
        </w:rPr>
        <w:t xml:space="preserve">Konkret bedeutet dies, dass Methoden von der Java Virtual Machine aufgerufen werden, wenn der Benutzer eine Taste gedrückt hat. Wenn der Benutzer beispielsweise eine Taste drückt und wieder loslässt, wird die Methode </w:t>
      </w:r>
      <w:r w:rsidRPr="00314952">
        <w:rPr>
          <w:rStyle w:val="CodeCar"/>
          <w:lang w:val="de-CH"/>
        </w:rPr>
        <w:t>keyPressed</w:t>
      </w:r>
      <w:r w:rsidRPr="009A7376">
        <w:rPr>
          <w:rStyle w:val="CodeCar"/>
          <w:rFonts w:asciiTheme="minorHAnsi" w:hAnsiTheme="minorHAnsi" w:cstheme="minorHAnsi"/>
          <w:lang w:val="de-CH"/>
        </w:rPr>
        <w:t xml:space="preserve"> </w:t>
      </w:r>
      <w:r w:rsidRPr="00314952">
        <w:rPr>
          <w:lang w:val="de-CH"/>
        </w:rPr>
        <w:t xml:space="preserve">mit etwas aufgerufen, mit dem die gedrückte Taste als Argument abgerufen werden kann. Wir empfehlen Ihnen, sich das Skelett anzusehen, das in der Klasse </w:t>
      </w:r>
      <w:r w:rsidRPr="00314952">
        <w:rPr>
          <w:rStyle w:val="CodeCar"/>
          <w:lang w:val="de-CH"/>
        </w:rPr>
        <w:t>KeyboardListener</w:t>
      </w:r>
      <w:r w:rsidRPr="009A7376">
        <w:rPr>
          <w:rStyle w:val="CodeCar"/>
          <w:rFonts w:asciiTheme="minorHAnsi" w:hAnsiTheme="minorHAnsi" w:cstheme="minorHAnsi"/>
          <w:lang w:val="de-CH"/>
        </w:rPr>
        <w:t xml:space="preserve"> </w:t>
      </w:r>
      <w:r w:rsidRPr="00314952">
        <w:rPr>
          <w:lang w:val="de-CH"/>
        </w:rPr>
        <w:t>bereitgestellt wird, um weitere Informationen zu erhalten.</w:t>
      </w:r>
    </w:p>
    <w:p w14:paraId="47A3352D" w14:textId="77777777" w:rsidR="00AE6ED1" w:rsidRPr="00314952" w:rsidRDefault="00395004">
      <w:pPr>
        <w:pStyle w:val="ListParagraph"/>
        <w:numPr>
          <w:ilvl w:val="0"/>
          <w:numId w:val="7"/>
        </w:numPr>
        <w:rPr>
          <w:lang w:val="de-CH"/>
        </w:rPr>
      </w:pPr>
      <w:r w:rsidRPr="00314952">
        <w:rPr>
          <w:lang w:val="de-CH"/>
        </w:rPr>
        <w:t xml:space="preserve">Beobachten Sie die Klasse, insbesondere wie es möglich ist, auf spezielle Tasten der Tastatur wie die Funktionstasten (HOME, F1-F12...) zu reagieren. </w:t>
      </w:r>
    </w:p>
    <w:p w14:paraId="5B3BD716" w14:textId="77777777" w:rsidR="00AE6ED1" w:rsidRPr="00314952" w:rsidRDefault="00395004">
      <w:pPr>
        <w:pStyle w:val="ListParagraph"/>
        <w:numPr>
          <w:ilvl w:val="0"/>
          <w:numId w:val="7"/>
        </w:numPr>
        <w:rPr>
          <w:lang w:val="de-CH"/>
        </w:rPr>
      </w:pPr>
      <w:r w:rsidRPr="00314952">
        <w:rPr>
          <w:lang w:val="de-CH"/>
        </w:rPr>
        <w:t xml:space="preserve">Beachten Sie, dass eine Instanz des Spiels und eine Instanz des Labyrinths in der Klasse vorhanden sind. Wozu dienen sie Ihrer Meinung nach? </w:t>
      </w:r>
    </w:p>
    <w:p w14:paraId="21B75BBC" w14:textId="77777777" w:rsidR="00AE6ED1" w:rsidRPr="00314952" w:rsidRDefault="00395004">
      <w:pPr>
        <w:pStyle w:val="ListParagraph"/>
        <w:numPr>
          <w:ilvl w:val="0"/>
          <w:numId w:val="7"/>
        </w:numPr>
        <w:rPr>
          <w:lang w:val="de-CH"/>
        </w:rPr>
      </w:pPr>
      <w:r w:rsidRPr="00314952">
        <w:rPr>
          <w:lang w:val="de-CH"/>
        </w:rPr>
        <w:t>Stellen Sie sicher, dass Sie den Spieler mithilfe der Tasten bewegen können.</w:t>
      </w:r>
    </w:p>
    <w:p w14:paraId="1246EEA0" w14:textId="77777777" w:rsidR="00AE6ED1" w:rsidRPr="00314952" w:rsidRDefault="00395004">
      <w:pPr>
        <w:pStyle w:val="ListParagraph"/>
        <w:numPr>
          <w:ilvl w:val="0"/>
          <w:numId w:val="7"/>
        </w:numPr>
        <w:rPr>
          <w:lang w:val="de-CH"/>
        </w:rPr>
      </w:pPr>
      <w:r w:rsidRPr="00314952">
        <w:rPr>
          <w:lang w:val="de-CH"/>
        </w:rPr>
        <w:t xml:space="preserve">Sorgen Sie dafür, dass es möglich ist, die Lösung einzublenden. Dazu müssen Sie eine Taste mit der Ihnen zur Verfügung gestellten Methode </w:t>
      </w:r>
      <w:r w:rsidRPr="00314952">
        <w:rPr>
          <w:rStyle w:val="CodeCar"/>
          <w:lang w:val="de-CH"/>
        </w:rPr>
        <w:t>displaySolution</w:t>
      </w:r>
      <w:r w:rsidRPr="0075338B">
        <w:rPr>
          <w:rStyle w:val="CodeCar"/>
          <w:rFonts w:asciiTheme="minorHAnsi" w:hAnsiTheme="minorHAnsi" w:cstheme="minorHAnsi"/>
          <w:lang w:val="de-CH"/>
        </w:rPr>
        <w:t xml:space="preserve"> </w:t>
      </w:r>
      <w:r w:rsidRPr="00314952">
        <w:rPr>
          <w:lang w:val="de-CH"/>
        </w:rPr>
        <w:t>verknüpfen.</w:t>
      </w:r>
    </w:p>
    <w:p w14:paraId="463D33DC" w14:textId="77777777" w:rsidR="00AE6ED1" w:rsidRPr="00314952" w:rsidRDefault="00395004">
      <w:pPr>
        <w:rPr>
          <w:lang w:val="de-CH"/>
        </w:rPr>
      </w:pPr>
      <w:r w:rsidRPr="00314952">
        <w:rPr>
          <w:lang w:val="de-CH"/>
        </w:rPr>
        <w:t>Bemerkung :</w:t>
      </w:r>
    </w:p>
    <w:p w14:paraId="34FB608E" w14:textId="77777777" w:rsidR="00AE6ED1" w:rsidRPr="00314952" w:rsidRDefault="00395004">
      <w:pPr>
        <w:rPr>
          <w:lang w:val="de-CH"/>
        </w:rPr>
      </w:pPr>
      <w:r w:rsidRPr="00314952">
        <w:rPr>
          <w:lang w:val="de-CH"/>
        </w:rPr>
        <w:t xml:space="preserve">Das folgende Klassendiagramm kann Ihnen helfen, wenn Sie sich über die Beziehungen zwischen den Klassen im Unklaren sind : </w:t>
      </w:r>
    </w:p>
    <w:p w14:paraId="2AB3F510" w14:textId="77777777" w:rsidR="00841654" w:rsidRPr="00314952" w:rsidRDefault="00395004" w:rsidP="00841654">
      <w:pPr>
        <w:jc w:val="center"/>
        <w:rPr>
          <w:lang w:val="de-CH"/>
        </w:rPr>
      </w:pPr>
      <w:r w:rsidRPr="00314952">
        <w:rPr>
          <w:noProof/>
          <w:lang w:val="de-CH" w:eastAsia="fr-CH"/>
        </w:rPr>
        <w:lastRenderedPageBreak/>
        <w:drawing>
          <wp:inline distT="0" distB="0" distL="0" distR="0" wp14:anchorId="183C8E15" wp14:editId="239B7044">
            <wp:extent cx="4082854" cy="4327649"/>
            <wp:effectExtent l="152400" t="152400" r="337185" b="346075"/>
            <wp:docPr id="7" name="Image 7" descr="V:\Dropbox\HEVS\Teaching\Visite école des métiers - 29.2.2012\UML\Maz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Dropbox\HEVS\Teaching\Visite école des métiers - 29.2.2012\UML\MazeGa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380" cy="4450102"/>
                    </a:xfrm>
                    <a:prstGeom prst="rect">
                      <a:avLst/>
                    </a:prstGeom>
                    <a:ln w="3175">
                      <a:solidFill>
                        <a:schemeClr val="tx1"/>
                      </a:solidFill>
                    </a:ln>
                    <a:effectLst>
                      <a:outerShdw blurRad="292100" dist="139700" dir="2700000" algn="tl" rotWithShape="0">
                        <a:srgbClr val="333333">
                          <a:alpha val="65000"/>
                        </a:srgbClr>
                      </a:outerShdw>
                    </a:effectLst>
                  </pic:spPr>
                </pic:pic>
              </a:graphicData>
            </a:graphic>
          </wp:inline>
        </w:drawing>
      </w:r>
    </w:p>
    <w:p w14:paraId="54CD399B" w14:textId="77777777" w:rsidR="00AE6ED1" w:rsidRPr="00314952" w:rsidRDefault="00395004">
      <w:pPr>
        <w:pStyle w:val="Heading2"/>
        <w:rPr>
          <w:lang w:val="de-CH"/>
        </w:rPr>
      </w:pPr>
      <w:r w:rsidRPr="00314952">
        <w:rPr>
          <w:lang w:val="de-CH"/>
        </w:rPr>
        <w:t>Aufgabe7 - Ausgang aus dem Labyrinth</w:t>
      </w:r>
    </w:p>
    <w:p w14:paraId="6027E47F" w14:textId="77777777" w:rsidR="00AE6ED1" w:rsidRPr="00314952" w:rsidRDefault="00395004">
      <w:pPr>
        <w:rPr>
          <w:lang w:val="de-CH"/>
        </w:rPr>
      </w:pPr>
      <w:r w:rsidRPr="00314952">
        <w:rPr>
          <w:lang w:val="de-CH"/>
        </w:rPr>
        <w:t xml:space="preserve">Nachdem die Tastatur nun korrekt funktioniert, muss es möglich sein, eine Meldung anzuzeigen, wenn der Benutzer den Ausgang gefunden hat. Das ist der Zweck der Methode </w:t>
      </w:r>
      <w:r w:rsidRPr="00314952">
        <w:rPr>
          <w:rStyle w:val="CodeCar"/>
          <w:lang w:val="de-CH"/>
        </w:rPr>
        <w:t>checkWinner</w:t>
      </w:r>
      <w:r w:rsidRPr="00314952">
        <w:rPr>
          <w:lang w:val="de-CH"/>
        </w:rPr>
        <w:t>, die Sie implementieren müssen. Um eine Nachricht in einem neuen Fenster anzuzeigen, können Sie die folgende</w:t>
      </w:r>
      <w:r w:rsidRPr="00314952">
        <w:rPr>
          <w:rStyle w:val="FootnoteReference"/>
          <w:lang w:val="de-CH"/>
        </w:rPr>
        <w:footnoteReference w:id="2"/>
      </w:r>
      <w:r w:rsidRPr="00314952">
        <w:rPr>
          <w:lang w:val="de-CH"/>
        </w:rPr>
        <w:t xml:space="preserve"> Technik verwenden: </w:t>
      </w:r>
    </w:p>
    <w:p w14:paraId="7575B945" w14:textId="77777777" w:rsidR="00AE6ED1" w:rsidRPr="00314952" w:rsidRDefault="00395004">
      <w:pPr>
        <w:pStyle w:val="Code0"/>
        <w:jc w:val="left"/>
        <w:rPr>
          <w:lang w:val="de-CH"/>
        </w:rPr>
      </w:pPr>
      <w:r w:rsidRPr="00314952">
        <w:rPr>
          <w:lang w:val="de-CH"/>
        </w:rPr>
        <w:t>JOptionPane.showMessageDialog(null, "Titel des Fensters", "Text des Fensters! ", ,JOptionPane.INFORMATION_MESSAGE);</w:t>
      </w:r>
    </w:p>
    <w:p w14:paraId="405183CD" w14:textId="77777777" w:rsidR="00AE6ED1" w:rsidRPr="00314952" w:rsidRDefault="00395004">
      <w:pPr>
        <w:rPr>
          <w:lang w:val="de-CH"/>
        </w:rPr>
      </w:pPr>
      <w:r w:rsidRPr="00314952">
        <w:rPr>
          <w:lang w:val="de-CH"/>
        </w:rPr>
        <w:t xml:space="preserve">was zu einem Fenster wie unten führt: </w:t>
      </w:r>
    </w:p>
    <w:p w14:paraId="123A3381" w14:textId="77777777" w:rsidR="00C33CC5" w:rsidRPr="00314952" w:rsidRDefault="00395004" w:rsidP="00C33CC5">
      <w:pPr>
        <w:jc w:val="center"/>
        <w:rPr>
          <w:lang w:val="de-CH"/>
        </w:rPr>
      </w:pPr>
      <w:r w:rsidRPr="00314952">
        <w:rPr>
          <w:noProof/>
          <w:lang w:val="de-CH" w:eastAsia="fr-CH"/>
        </w:rPr>
        <w:drawing>
          <wp:inline distT="0" distB="0" distL="0" distR="0" wp14:anchorId="7BA60B3B" wp14:editId="2C09D896">
            <wp:extent cx="1729740" cy="1013134"/>
            <wp:effectExtent l="171450" t="171450" r="384810" b="3587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40352" cy="1019350"/>
                    </a:xfrm>
                    <a:prstGeom prst="rect">
                      <a:avLst/>
                    </a:prstGeom>
                    <a:ln>
                      <a:noFill/>
                    </a:ln>
                    <a:effectLst>
                      <a:outerShdw blurRad="292100" dist="139700" dir="2700000" algn="tl" rotWithShape="0">
                        <a:srgbClr val="333333">
                          <a:alpha val="65000"/>
                        </a:srgbClr>
                      </a:outerShdw>
                    </a:effectLst>
                  </pic:spPr>
                </pic:pic>
              </a:graphicData>
            </a:graphic>
          </wp:inline>
        </w:drawing>
      </w:r>
      <w:r w:rsidRPr="00314952">
        <w:rPr>
          <w:noProof/>
          <w:lang w:val="de-CH" w:eastAsia="fr-CH"/>
        </w:rPr>
        <w:drawing>
          <wp:inline distT="0" distB="0" distL="0" distR="0" wp14:anchorId="10C6B99A" wp14:editId="32CB0AE2">
            <wp:extent cx="1120840" cy="1417320"/>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21257" cy="1417847"/>
                    </a:xfrm>
                    <a:prstGeom prst="rect">
                      <a:avLst/>
                    </a:prstGeom>
                  </pic:spPr>
                </pic:pic>
              </a:graphicData>
            </a:graphic>
          </wp:inline>
        </w:drawing>
      </w:r>
    </w:p>
    <w:p w14:paraId="3FE1A332" w14:textId="77777777" w:rsidR="00F11128" w:rsidRPr="00314952" w:rsidRDefault="00801D81" w:rsidP="00E8596A">
      <w:pPr>
        <w:rPr>
          <w:lang w:val="de-CH"/>
        </w:rPr>
      </w:pPr>
    </w:p>
    <w:p w14:paraId="4EA82610" w14:textId="197185D5" w:rsidR="00566A37" w:rsidRPr="00314952" w:rsidRDefault="00395004" w:rsidP="00AF3003">
      <w:pPr>
        <w:jc w:val="center"/>
        <w:rPr>
          <w:i/>
          <w:lang w:val="de-CH"/>
        </w:rPr>
      </w:pPr>
      <w:r w:rsidRPr="00314952">
        <w:rPr>
          <w:i/>
          <w:lang w:val="de-CH"/>
        </w:rPr>
        <w:t>Wir wünschen Ihnen viel Spa</w:t>
      </w:r>
      <w:r w:rsidR="00CD76C1">
        <w:rPr>
          <w:i/>
          <w:lang w:val="de-CH"/>
        </w:rPr>
        <w:t>ss</w:t>
      </w:r>
      <w:r w:rsidRPr="00314952">
        <w:rPr>
          <w:i/>
          <w:lang w:val="de-CH"/>
        </w:rPr>
        <w:t xml:space="preserve"> bei der Umsetzung dieses Projekts!</w:t>
      </w:r>
    </w:p>
    <w:sectPr w:rsidR="00566A37" w:rsidRPr="00314952" w:rsidSect="00AC70A5">
      <w:headerReference w:type="even" r:id="rId15"/>
      <w:headerReference w:type="default" r:id="rId16"/>
      <w:footerReference w:type="even" r:id="rId17"/>
      <w:footerReference w:type="default" r:id="rId18"/>
      <w:headerReference w:type="first" r:id="rId19"/>
      <w:footerReference w:type="first" r:id="rId20"/>
      <w:type w:val="continuous"/>
      <w:pgSz w:w="11905" w:h="16837"/>
      <w:pgMar w:top="1440" w:right="1134" w:bottom="1252" w:left="1134"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652F3" w14:textId="77777777" w:rsidR="00801D81" w:rsidRDefault="00801D81">
      <w:pPr>
        <w:spacing w:after="0"/>
      </w:pPr>
      <w:r>
        <w:separator/>
      </w:r>
    </w:p>
  </w:endnote>
  <w:endnote w:type="continuationSeparator" w:id="0">
    <w:p w14:paraId="1D0168A4" w14:textId="77777777" w:rsidR="00801D81" w:rsidRDefault="00801D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3">
    <w:panose1 w:val="050401020108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F97E9" w14:textId="77777777" w:rsidR="001C6EE1" w:rsidRDefault="001C6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1C38" w14:textId="0FF81076" w:rsidR="00AE6ED1" w:rsidRDefault="00395004">
    <w:pPr>
      <w:pStyle w:val="Footer"/>
      <w:pBdr>
        <w:top w:val="single" w:sz="4" w:space="1" w:color="000000"/>
      </w:pBdr>
      <w:tabs>
        <w:tab w:val="clear" w:pos="8306"/>
        <w:tab w:val="right" w:pos="9639"/>
      </w:tabs>
      <w:rPr>
        <w:rFonts w:cstheme="minorHAnsi"/>
        <w:lang w:val="fr-CH"/>
      </w:rPr>
    </w:pPr>
    <w:r>
      <w:rPr>
        <w:rFonts w:cstheme="minorHAnsi"/>
        <w:lang w:val="fr-CH"/>
      </w:rPr>
      <w:t xml:space="preserve">Dr. </w:t>
    </w:r>
    <w:r w:rsidRPr="00DB57DA">
      <w:rPr>
        <w:rFonts w:cstheme="minorHAnsi"/>
        <w:lang w:val="fr-CH"/>
      </w:rPr>
      <w:t>Pierre-André Mudry</w:t>
    </w:r>
    <w:r w:rsidR="00DE20E7">
      <w:rPr>
        <w:rFonts w:cstheme="minorHAnsi"/>
        <w:lang w:val="fr-CH"/>
      </w:rPr>
      <w:t>, Silvan Zahno</w:t>
    </w:r>
    <w:r w:rsidRPr="00DB57DA">
      <w:rPr>
        <w:rFonts w:cstheme="minorHAnsi"/>
        <w:lang w:val="fr-CH"/>
      </w:rPr>
      <w:t xml:space="preserve"> | </w:t>
    </w:r>
    <w:r w:rsidR="00DE20E7">
      <w:rPr>
        <w:rFonts w:cstheme="minorHAnsi"/>
        <w:lang w:val="fr-CH"/>
      </w:rPr>
      <w:t>Systemtechnik</w:t>
    </w:r>
    <w:r w:rsidRPr="00DB57DA">
      <w:rPr>
        <w:rFonts w:cstheme="minorHAnsi"/>
        <w:lang w:val="fr-CH"/>
      </w:rPr>
      <w:tab/>
    </w:r>
    <w:r w:rsidRPr="00DB57DA">
      <w:rPr>
        <w:rFonts w:cstheme="minorHAnsi"/>
        <w:lang w:val="fr-CH"/>
      </w:rPr>
      <w:fldChar w:fldCharType="begin"/>
    </w:r>
    <w:r w:rsidRPr="00DB57DA">
      <w:rPr>
        <w:rFonts w:cstheme="minorHAnsi"/>
        <w:lang w:val="fr-CH"/>
      </w:rPr>
      <w:instrText xml:space="preserve"> COMMENTS </w:instrText>
    </w:r>
    <w:r w:rsidRPr="00DB57DA">
      <w:rPr>
        <w:rFonts w:cstheme="minorHAnsi"/>
        <w:lang w:val="fr-CH"/>
      </w:rPr>
      <w:fldChar w:fldCharType="end"/>
    </w:r>
    <w:r w:rsidRPr="00DB57DA">
      <w:rPr>
        <w:rFonts w:cstheme="minorHAnsi"/>
        <w:lang w:val="fr-CH"/>
      </w:rPr>
      <w:t xml:space="preserve"> </w:t>
    </w:r>
    <w:r w:rsidRPr="00DB57DA">
      <w:rPr>
        <w:rFonts w:cstheme="minorHAnsi"/>
        <w:lang w:val="fr-CH"/>
      </w:rPr>
      <w:fldChar w:fldCharType="begin"/>
    </w:r>
    <w:r w:rsidRPr="00DB57DA">
      <w:rPr>
        <w:rFonts w:cstheme="minorHAnsi"/>
        <w:lang w:val="fr-CH"/>
      </w:rPr>
      <w:instrText xml:space="preserve"> PAGE </w:instrText>
    </w:r>
    <w:r w:rsidRPr="00DB57DA">
      <w:rPr>
        <w:rFonts w:cstheme="minorHAnsi"/>
        <w:lang w:val="fr-CH"/>
      </w:rPr>
      <w:fldChar w:fldCharType="separate"/>
    </w:r>
    <w:r>
      <w:rPr>
        <w:rFonts w:cstheme="minorHAnsi"/>
        <w:noProof/>
        <w:lang w:val="fr-CH"/>
      </w:rPr>
      <w:t>2</w:t>
    </w:r>
    <w:r w:rsidRPr="00DB57DA">
      <w:rPr>
        <w:rFonts w:cstheme="minorHAnsi"/>
        <w:lang w:val="fr-CH"/>
      </w:rPr>
      <w:fldChar w:fldCharType="end"/>
    </w:r>
    <w:r w:rsidRPr="00DB57DA">
      <w:rPr>
        <w:rFonts w:cstheme="minorHAnsi"/>
        <w:lang w:val="fr-CH"/>
      </w:rPr>
      <w:t xml:space="preserve"> / </w:t>
    </w:r>
    <w:r w:rsidRPr="00DB57DA">
      <w:rPr>
        <w:rFonts w:cstheme="minorHAnsi"/>
        <w:lang w:val="fr-CH"/>
      </w:rPr>
      <w:fldChar w:fldCharType="begin"/>
    </w:r>
    <w:r w:rsidRPr="00DB57DA">
      <w:rPr>
        <w:rFonts w:cstheme="minorHAnsi"/>
        <w:lang w:val="fr-CH"/>
      </w:rPr>
      <w:instrText xml:space="preserve"> NUMPAGES \*Arabic </w:instrText>
    </w:r>
    <w:r w:rsidRPr="00DB57DA">
      <w:rPr>
        <w:rFonts w:cstheme="minorHAnsi"/>
        <w:lang w:val="fr-CH"/>
      </w:rPr>
      <w:fldChar w:fldCharType="separate"/>
    </w:r>
    <w:r>
      <w:rPr>
        <w:rFonts w:cstheme="minorHAnsi"/>
        <w:noProof/>
        <w:lang w:val="fr-CH"/>
      </w:rPr>
      <w:t>5</w:t>
    </w:r>
    <w:r w:rsidRPr="00DB57DA">
      <w:rPr>
        <w:rFonts w:cstheme="minorHAnsi"/>
        <w:lang w:val="fr-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905B" w14:textId="0D6AE64F" w:rsidR="00AE6ED1" w:rsidRPr="00066027" w:rsidRDefault="00066027" w:rsidP="00066027">
    <w:pPr>
      <w:pStyle w:val="Footer"/>
      <w:pBdr>
        <w:top w:val="single" w:sz="4" w:space="1" w:color="000000"/>
      </w:pBdr>
      <w:tabs>
        <w:tab w:val="clear" w:pos="8306"/>
        <w:tab w:val="right" w:pos="9639"/>
      </w:tabs>
      <w:rPr>
        <w:rFonts w:cstheme="minorHAnsi"/>
        <w:lang w:val="fr-CH"/>
      </w:rPr>
    </w:pPr>
    <w:r>
      <w:rPr>
        <w:rFonts w:cstheme="minorHAnsi"/>
        <w:lang w:val="fr-CH"/>
      </w:rPr>
      <w:t xml:space="preserve">Dr. </w:t>
    </w:r>
    <w:r w:rsidRPr="00DB57DA">
      <w:rPr>
        <w:rFonts w:cstheme="minorHAnsi"/>
        <w:lang w:val="fr-CH"/>
      </w:rPr>
      <w:t>Pierre-André Mudry</w:t>
    </w:r>
    <w:r>
      <w:rPr>
        <w:rFonts w:cstheme="minorHAnsi"/>
        <w:lang w:val="fr-CH"/>
      </w:rPr>
      <w:t>, Silvan Zahno</w:t>
    </w:r>
    <w:r w:rsidRPr="00DB57DA">
      <w:rPr>
        <w:rFonts w:cstheme="minorHAnsi"/>
        <w:lang w:val="fr-CH"/>
      </w:rPr>
      <w:t xml:space="preserve"> | </w:t>
    </w:r>
    <w:r>
      <w:rPr>
        <w:rFonts w:cstheme="minorHAnsi"/>
        <w:lang w:val="fr-CH"/>
      </w:rPr>
      <w:t>Systemtechnik</w:t>
    </w:r>
    <w:r w:rsidRPr="00DB57DA">
      <w:rPr>
        <w:rFonts w:cstheme="minorHAnsi"/>
        <w:lang w:val="fr-CH"/>
      </w:rPr>
      <w:tab/>
    </w:r>
    <w:r w:rsidRPr="00DB57DA">
      <w:rPr>
        <w:rFonts w:cstheme="minorHAnsi"/>
        <w:lang w:val="fr-CH"/>
      </w:rPr>
      <w:fldChar w:fldCharType="begin"/>
    </w:r>
    <w:r w:rsidRPr="00DB57DA">
      <w:rPr>
        <w:rFonts w:cstheme="minorHAnsi"/>
        <w:lang w:val="fr-CH"/>
      </w:rPr>
      <w:instrText xml:space="preserve"> COMMENTS </w:instrText>
    </w:r>
    <w:r w:rsidRPr="00DB57DA">
      <w:rPr>
        <w:rFonts w:cstheme="minorHAnsi"/>
        <w:lang w:val="fr-CH"/>
      </w:rPr>
      <w:fldChar w:fldCharType="end"/>
    </w:r>
    <w:r w:rsidRPr="00DB57DA">
      <w:rPr>
        <w:rFonts w:cstheme="minorHAnsi"/>
        <w:lang w:val="fr-CH"/>
      </w:rPr>
      <w:t xml:space="preserve"> </w:t>
    </w:r>
    <w:r w:rsidRPr="00DB57DA">
      <w:rPr>
        <w:rFonts w:cstheme="minorHAnsi"/>
        <w:lang w:val="fr-CH"/>
      </w:rPr>
      <w:fldChar w:fldCharType="begin"/>
    </w:r>
    <w:r w:rsidRPr="00DB57DA">
      <w:rPr>
        <w:rFonts w:cstheme="minorHAnsi"/>
        <w:lang w:val="fr-CH"/>
      </w:rPr>
      <w:instrText xml:space="preserve"> PAGE </w:instrText>
    </w:r>
    <w:r w:rsidRPr="00DB57DA">
      <w:rPr>
        <w:rFonts w:cstheme="minorHAnsi"/>
        <w:lang w:val="fr-CH"/>
      </w:rPr>
      <w:fldChar w:fldCharType="separate"/>
    </w:r>
    <w:r>
      <w:rPr>
        <w:rFonts w:cstheme="minorHAnsi"/>
        <w:lang w:val="fr-CH"/>
      </w:rPr>
      <w:t>2</w:t>
    </w:r>
    <w:r w:rsidRPr="00DB57DA">
      <w:rPr>
        <w:rFonts w:cstheme="minorHAnsi"/>
        <w:lang w:val="fr-CH"/>
      </w:rPr>
      <w:fldChar w:fldCharType="end"/>
    </w:r>
    <w:r w:rsidRPr="00DB57DA">
      <w:rPr>
        <w:rFonts w:cstheme="minorHAnsi"/>
        <w:lang w:val="fr-CH"/>
      </w:rPr>
      <w:t xml:space="preserve"> / </w:t>
    </w:r>
    <w:r w:rsidRPr="00DB57DA">
      <w:rPr>
        <w:rFonts w:cstheme="minorHAnsi"/>
        <w:lang w:val="fr-CH"/>
      </w:rPr>
      <w:fldChar w:fldCharType="begin"/>
    </w:r>
    <w:r w:rsidRPr="00DB57DA">
      <w:rPr>
        <w:rFonts w:cstheme="minorHAnsi"/>
        <w:lang w:val="fr-CH"/>
      </w:rPr>
      <w:instrText xml:space="preserve"> NUMPAGES \*Arabic </w:instrText>
    </w:r>
    <w:r w:rsidRPr="00DB57DA">
      <w:rPr>
        <w:rFonts w:cstheme="minorHAnsi"/>
        <w:lang w:val="fr-CH"/>
      </w:rPr>
      <w:fldChar w:fldCharType="separate"/>
    </w:r>
    <w:r>
      <w:rPr>
        <w:rFonts w:cstheme="minorHAnsi"/>
        <w:lang w:val="fr-CH"/>
      </w:rPr>
      <w:t>6</w:t>
    </w:r>
    <w:r w:rsidRPr="00DB57DA">
      <w:rPr>
        <w:rFonts w:cstheme="minorHAnsi"/>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0A88D" w14:textId="77777777" w:rsidR="00801D81" w:rsidRDefault="00801D81">
      <w:pPr>
        <w:spacing w:after="0"/>
      </w:pPr>
      <w:r>
        <w:separator/>
      </w:r>
    </w:p>
  </w:footnote>
  <w:footnote w:type="continuationSeparator" w:id="0">
    <w:p w14:paraId="36BBF22E" w14:textId="77777777" w:rsidR="00801D81" w:rsidRDefault="00801D81">
      <w:pPr>
        <w:spacing w:after="0"/>
      </w:pPr>
      <w:r>
        <w:continuationSeparator/>
      </w:r>
    </w:p>
  </w:footnote>
  <w:footnote w:id="1">
    <w:p w14:paraId="433F0D35" w14:textId="77777777" w:rsidR="00AE6ED1" w:rsidRDefault="00395004">
      <w:pPr>
        <w:pStyle w:val="FootnoteText"/>
        <w:rPr>
          <w:lang w:val="fr-CH"/>
        </w:rPr>
      </w:pPr>
      <w:r>
        <w:rPr>
          <w:rStyle w:val="FootnoteReference"/>
        </w:rPr>
        <w:footnoteRef/>
      </w:r>
      <w:r>
        <w:rPr>
          <w:lang w:val="fr-CH"/>
        </w:rPr>
        <w:t xml:space="preserve"> Dies ist nicht die eleganteste Art, dies zu tun. Was passiert nämlich, wenn Sie die X-Position von Spieler 2 suchen und er nicht da ist? Versuchen Sie es, wenn Sie Zeit haben. Angesichts der heute verfügbaren Zeit ist dies jedoch ein vernünftiger Weg.</w:t>
      </w:r>
    </w:p>
  </w:footnote>
  <w:footnote w:id="2">
    <w:p w14:paraId="64EA6FA3" w14:textId="67BC6946" w:rsidR="00AE6ED1" w:rsidRDefault="00395004">
      <w:pPr>
        <w:pStyle w:val="FootnoteText"/>
        <w:rPr>
          <w:lang w:val="fr-CH"/>
        </w:rPr>
      </w:pPr>
      <w:r>
        <w:rPr>
          <w:rStyle w:val="FootnoteReference"/>
        </w:rPr>
        <w:footnoteRef/>
      </w:r>
      <w:r>
        <w:rPr>
          <w:lang w:val="fr-CH"/>
        </w:rPr>
        <w:t xml:space="preserve"> </w:t>
      </w:r>
      <w:r w:rsidR="007E1E46">
        <w:rPr>
          <w:lang w:val="fr-CH"/>
        </w:rPr>
        <w:t xml:space="preserve">Dieses Beispiel befindet sich als </w:t>
      </w:r>
      <w:r>
        <w:rPr>
          <w:lang w:val="fr-CH"/>
        </w:rPr>
        <w:t xml:space="preserve">Kommentar am Ende von </w:t>
      </w:r>
      <w:r w:rsidRPr="00C33CC5">
        <w:rPr>
          <w:rStyle w:val="CodeCar"/>
        </w:rPr>
        <w:t>MazeGame</w:t>
      </w:r>
      <w:r w:rsidRPr="00537F39">
        <w:rPr>
          <w:rStyle w:val="CodeCar"/>
          <w:rFonts w:asciiTheme="minorHAnsi" w:hAnsiTheme="minorHAnsi" w:cstheme="minorHAnsi"/>
        </w:rPr>
        <w:t xml:space="preserve">, so dass </w:t>
      </w:r>
      <w:r>
        <w:rPr>
          <w:lang w:val="fr-CH"/>
        </w:rPr>
        <w:t xml:space="preserve">Sie </w:t>
      </w:r>
      <w:r w:rsidR="007E1E46">
        <w:rPr>
          <w:lang w:val="fr-CH"/>
        </w:rPr>
        <w:t xml:space="preserve">diesen </w:t>
      </w:r>
      <w:r>
        <w:rPr>
          <w:lang w:val="fr-CH"/>
        </w:rPr>
        <w:t>direkt kopieren können.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0B6A" w14:textId="77777777" w:rsidR="00053682" w:rsidRDefault="00801D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B5D79" w14:textId="4DCBF943" w:rsidR="00AE6ED1" w:rsidRDefault="00ED304A">
    <w:pPr>
      <w:pStyle w:val="Header"/>
      <w:tabs>
        <w:tab w:val="clear" w:pos="8306"/>
        <w:tab w:val="right" w:pos="9540"/>
      </w:tabs>
      <w:rPr>
        <w:sz w:val="14"/>
        <w:lang w:val="de-CH"/>
      </w:rPr>
    </w:pPr>
    <w:r w:rsidRPr="00314952">
      <w:rPr>
        <w:rFonts w:cstheme="minorHAnsi"/>
        <w:b/>
        <w:bCs/>
        <w:smallCaps/>
        <w:noProof/>
        <w:sz w:val="36"/>
        <w:lang w:val="de-CH" w:eastAsia="fr-CH"/>
      </w:rPr>
      <w:drawing>
        <wp:anchor distT="0" distB="0" distL="114300" distR="114300" simplePos="0" relativeHeight="251660288" behindDoc="0" locked="0" layoutInCell="1" allowOverlap="1" wp14:anchorId="25264B3F" wp14:editId="60274314">
          <wp:simplePos x="0" y="0"/>
          <wp:positionH relativeFrom="column">
            <wp:posOffset>193</wp:posOffset>
          </wp:positionH>
          <wp:positionV relativeFrom="paragraph">
            <wp:posOffset>-2695</wp:posOffset>
          </wp:positionV>
          <wp:extent cx="1323070" cy="365610"/>
          <wp:effectExtent l="0" t="0" r="0" b="0"/>
          <wp:wrapNone/>
          <wp:docPr id="18" name="Imag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2" descr="A picture containing text&#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38573" cy="39752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58DAC38" w14:textId="77777777" w:rsidR="00AE6ED1" w:rsidRDefault="00395004">
    <w:pPr>
      <w:pStyle w:val="Header"/>
      <w:pBdr>
        <w:bottom w:val="single" w:sz="4" w:space="3" w:color="000000"/>
      </w:pBdr>
      <w:tabs>
        <w:tab w:val="clear" w:pos="8306"/>
        <w:tab w:val="left" w:pos="8460"/>
        <w:tab w:val="right" w:pos="9639"/>
      </w:tabs>
      <w:jc w:val="right"/>
      <w:rPr>
        <w:rFonts w:cstheme="minorHAnsi"/>
        <w:sz w:val="18"/>
        <w:lang w:val="fr-CH"/>
      </w:rPr>
    </w:pPr>
    <w:r>
      <w:rPr>
        <w:rFonts w:cstheme="minorHAnsi"/>
        <w:lang w:val="fr-CH"/>
      </w:rPr>
      <w:t xml:space="preserve"> </w:t>
    </w:r>
    <w:r>
      <w:rPr>
        <w:rFonts w:cstheme="minorHAnsi"/>
        <w:b/>
        <w:bCs/>
        <w:sz w:val="24"/>
        <w:lang w:val="de-CH"/>
      </w:rPr>
      <w:tab/>
    </w:r>
    <w:r>
      <w:rPr>
        <w:rFonts w:cstheme="minorHAnsi"/>
        <w:lang w:val="fr-CH"/>
      </w:rPr>
      <w:t xml:space="preserve">Rev. </w:t>
    </w:r>
    <w:r>
      <w:rPr>
        <w:rFonts w:cstheme="minorHAnsi"/>
        <w:lang w:val="fr-CH"/>
      </w:rPr>
      <w:fldChar w:fldCharType="begin"/>
    </w:r>
    <w:r>
      <w:rPr>
        <w:rFonts w:cstheme="minorHAnsi"/>
        <w:lang w:val="fr-CH"/>
      </w:rPr>
      <w:instrText xml:space="preserve"> INFO  RevNum  \* MERGEFORMAT </w:instrText>
    </w:r>
    <w:r>
      <w:rPr>
        <w:rFonts w:cstheme="minorHAnsi"/>
        <w:lang w:val="fr-CH"/>
      </w:rPr>
      <w:fldChar w:fldCharType="separate"/>
    </w:r>
    <w:r>
      <w:rPr>
        <w:rFonts w:cstheme="minorHAnsi"/>
        <w:lang w:val="fr-CH"/>
      </w:rPr>
      <w:t>19</w:t>
    </w:r>
    <w:r>
      <w:rPr>
        <w:rFonts w:cstheme="minorHAnsi"/>
        <w:lang w:val="fr-C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6CD82" w14:textId="7CD8C3CC" w:rsidR="00AE6ED1" w:rsidRPr="00314952" w:rsidRDefault="00B464F4">
    <w:pPr>
      <w:pStyle w:val="Header"/>
      <w:tabs>
        <w:tab w:val="clear" w:pos="4153"/>
        <w:tab w:val="clear" w:pos="8306"/>
        <w:tab w:val="right" w:pos="9540"/>
      </w:tabs>
      <w:spacing w:after="0"/>
      <w:jc w:val="left"/>
      <w:rPr>
        <w:rFonts w:asciiTheme="majorHAnsi" w:hAnsiTheme="majorHAnsi" w:cstheme="minorHAnsi"/>
        <w:b/>
        <w:bCs/>
        <w:smallCaps/>
        <w:sz w:val="36"/>
        <w:lang w:val="de-CH"/>
      </w:rPr>
    </w:pPr>
    <w:r>
      <w:rPr>
        <w:rFonts w:asciiTheme="majorHAnsi" w:hAnsiTheme="majorHAnsi" w:cstheme="minorHAnsi"/>
        <w:b/>
        <w:bCs/>
        <w:smallCaps/>
        <w:sz w:val="36"/>
        <w:lang w:val="de-CH"/>
      </w:rPr>
      <w:t>MiniLabor BFO</w:t>
    </w:r>
  </w:p>
  <w:p w14:paraId="6436B75C" w14:textId="77777777" w:rsidR="00AE6ED1" w:rsidRPr="00314952" w:rsidRDefault="00395004">
    <w:pPr>
      <w:pStyle w:val="Header"/>
      <w:tabs>
        <w:tab w:val="clear" w:pos="4153"/>
        <w:tab w:val="clear" w:pos="8306"/>
        <w:tab w:val="right" w:pos="9540"/>
      </w:tabs>
      <w:spacing w:after="360"/>
      <w:jc w:val="left"/>
      <w:rPr>
        <w:rFonts w:asciiTheme="majorHAnsi" w:hAnsiTheme="majorHAnsi" w:cstheme="minorHAnsi"/>
        <w:b/>
        <w:bCs/>
        <w:i/>
        <w:sz w:val="32"/>
        <w:lang w:val="de-CH"/>
      </w:rPr>
    </w:pPr>
    <w:r w:rsidRPr="00314952">
      <w:rPr>
        <w:rFonts w:asciiTheme="majorHAnsi" w:hAnsiTheme="majorHAnsi" w:cstheme="minorHAnsi"/>
        <w:b/>
        <w:bCs/>
        <w:i/>
        <w:sz w:val="32"/>
        <w:lang w:val="de-CH"/>
      </w:rPr>
      <w:t>The maze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2" w15:restartNumberingAfterBreak="0">
    <w:nsid w:val="00000004"/>
    <w:multiLevelType w:val="singleLevel"/>
    <w:tmpl w:val="00000004"/>
    <w:name w:val="WW8Num4"/>
    <w:lvl w:ilvl="0">
      <w:start w:val="1"/>
      <w:numFmt w:val="decimal"/>
      <w:lvlText w:val="%1."/>
      <w:lvlJc w:val="left"/>
      <w:pPr>
        <w:tabs>
          <w:tab w:val="num" w:pos="360"/>
        </w:tabs>
        <w:ind w:left="360" w:hanging="360"/>
      </w:pPr>
    </w:lvl>
  </w:abstractNum>
  <w:abstractNum w:abstractNumId="3"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4"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5" w15:restartNumberingAfterBreak="0">
    <w:nsid w:val="053B6AA9"/>
    <w:multiLevelType w:val="hybridMultilevel"/>
    <w:tmpl w:val="3DC8AF4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6F90471"/>
    <w:multiLevelType w:val="hybridMultilevel"/>
    <w:tmpl w:val="3830E7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C257046"/>
    <w:multiLevelType w:val="hybridMultilevel"/>
    <w:tmpl w:val="DAC0A94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DB77E65"/>
    <w:multiLevelType w:val="hybridMultilevel"/>
    <w:tmpl w:val="67D4B1B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AD83D23"/>
    <w:multiLevelType w:val="hybridMultilevel"/>
    <w:tmpl w:val="62B8C6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C43024"/>
    <w:multiLevelType w:val="hybridMultilevel"/>
    <w:tmpl w:val="23388DE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1C437E4"/>
    <w:multiLevelType w:val="hybridMultilevel"/>
    <w:tmpl w:val="3F503F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33A4845"/>
    <w:multiLevelType w:val="hybridMultilevel"/>
    <w:tmpl w:val="838E543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D950FFA"/>
    <w:multiLevelType w:val="hybridMultilevel"/>
    <w:tmpl w:val="06149F2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F6B7783"/>
    <w:multiLevelType w:val="hybridMultilevel"/>
    <w:tmpl w:val="C83EA8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AFC3580"/>
    <w:multiLevelType w:val="hybridMultilevel"/>
    <w:tmpl w:val="E8489BD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EED3E6C"/>
    <w:multiLevelType w:val="hybridMultilevel"/>
    <w:tmpl w:val="C5F015A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13"/>
  </w:num>
  <w:num w:numId="5">
    <w:abstractNumId w:val="14"/>
  </w:num>
  <w:num w:numId="6">
    <w:abstractNumId w:val="6"/>
  </w:num>
  <w:num w:numId="7">
    <w:abstractNumId w:val="15"/>
  </w:num>
  <w:num w:numId="8">
    <w:abstractNumId w:val="12"/>
  </w:num>
  <w:num w:numId="9">
    <w:abstractNumId w:val="11"/>
  </w:num>
  <w:num w:numId="10">
    <w:abstractNumId w:val="5"/>
  </w:num>
  <w:num w:numId="11">
    <w:abstractNumId w:val="16"/>
  </w:num>
  <w:num w:numId="1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4952"/>
    <w:rsid w:val="00066027"/>
    <w:rsid w:val="00197525"/>
    <w:rsid w:val="001A1DAA"/>
    <w:rsid w:val="001C6EE1"/>
    <w:rsid w:val="00314952"/>
    <w:rsid w:val="003528F9"/>
    <w:rsid w:val="00395004"/>
    <w:rsid w:val="00482811"/>
    <w:rsid w:val="00537F39"/>
    <w:rsid w:val="00545103"/>
    <w:rsid w:val="0075338B"/>
    <w:rsid w:val="007E1E46"/>
    <w:rsid w:val="00801D81"/>
    <w:rsid w:val="00905373"/>
    <w:rsid w:val="009A7376"/>
    <w:rsid w:val="009F7725"/>
    <w:rsid w:val="00A50B7C"/>
    <w:rsid w:val="00A65E30"/>
    <w:rsid w:val="00A7376F"/>
    <w:rsid w:val="00AF3003"/>
    <w:rsid w:val="00B464F4"/>
    <w:rsid w:val="00B845C2"/>
    <w:rsid w:val="00BA76E0"/>
    <w:rsid w:val="00C315B6"/>
    <w:rsid w:val="00CD76C1"/>
    <w:rsid w:val="00D16565"/>
    <w:rsid w:val="00DE20E7"/>
    <w:rsid w:val="00E669FB"/>
    <w:rsid w:val="00E969D4"/>
    <w:rsid w:val="00ED304A"/>
    <w:rsid w:val="00ED4AEC"/>
    <w:rsid w:val="00F86B7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E88C69E"/>
  <w15:docId w15:val="{9B24D90A-C535-F645-8BA9-5FF0B00C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245"/>
    <w:pPr>
      <w:suppressAutoHyphens/>
      <w:spacing w:after="120"/>
      <w:jc w:val="both"/>
    </w:pPr>
    <w:rPr>
      <w:rFonts w:asciiTheme="minorHAnsi" w:hAnsiTheme="minorHAnsi"/>
      <w:szCs w:val="24"/>
      <w:lang w:val="en-GB" w:eastAsia="ar-SA"/>
    </w:rPr>
  </w:style>
  <w:style w:type="paragraph" w:styleId="Heading1">
    <w:name w:val="heading 1"/>
    <w:basedOn w:val="Normal"/>
    <w:next w:val="Normal"/>
    <w:qFormat/>
    <w:rsid w:val="00AD2201"/>
    <w:pPr>
      <w:keepNext/>
      <w:pBdr>
        <w:bottom w:val="dotted" w:sz="18" w:space="1" w:color="auto"/>
      </w:pBdr>
      <w:tabs>
        <w:tab w:val="num" w:pos="0"/>
      </w:tabs>
      <w:spacing w:before="360"/>
      <w:outlineLvl w:val="0"/>
    </w:pPr>
    <w:rPr>
      <w:rFonts w:asciiTheme="majorHAnsi" w:hAnsiTheme="majorHAnsi" w:cs="Arial"/>
      <w:b/>
      <w:bCs/>
      <w:kern w:val="1"/>
      <w:sz w:val="28"/>
      <w:szCs w:val="32"/>
      <w:lang w:val="fr-CH"/>
    </w:rPr>
  </w:style>
  <w:style w:type="paragraph" w:styleId="Heading2">
    <w:name w:val="heading 2"/>
    <w:basedOn w:val="Normal"/>
    <w:next w:val="Normal"/>
    <w:qFormat/>
    <w:rsid w:val="004D164A"/>
    <w:pPr>
      <w:keepNext/>
      <w:tabs>
        <w:tab w:val="num" w:pos="0"/>
      </w:tabs>
      <w:spacing w:before="240"/>
      <w:outlineLvl w:val="1"/>
    </w:pPr>
    <w:rPr>
      <w:rFonts w:asciiTheme="majorHAnsi" w:hAnsiTheme="majorHAnsi" w:cs="Arial"/>
      <w:b/>
      <w:bCs/>
      <w:iCs/>
      <w:sz w:val="24"/>
      <w:szCs w:val="28"/>
      <w:lang w:val="en-US"/>
    </w:rPr>
  </w:style>
  <w:style w:type="paragraph" w:styleId="Heading3">
    <w:name w:val="heading 3"/>
    <w:basedOn w:val="Normal"/>
    <w:next w:val="Normal"/>
    <w:qFormat/>
    <w:rsid w:val="00377ED1"/>
    <w:pPr>
      <w:keepNext/>
      <w:tabs>
        <w:tab w:val="num" w:pos="0"/>
      </w:tabs>
      <w:spacing w:before="240"/>
      <w:outlineLvl w:val="2"/>
    </w:pPr>
    <w:rPr>
      <w:rFonts w:cs="Arial"/>
      <w:b/>
      <w:bCs/>
      <w:i/>
      <w:iCs/>
      <w:szCs w:val="26"/>
      <w:lang w:val="en-US"/>
    </w:rPr>
  </w:style>
  <w:style w:type="paragraph" w:styleId="Heading4">
    <w:name w:val="heading 4"/>
    <w:basedOn w:val="Normal"/>
    <w:next w:val="Normal"/>
    <w:qFormat/>
    <w:rsid w:val="00377ED1"/>
    <w:pPr>
      <w:keepNext/>
      <w:tabs>
        <w:tab w:val="num" w:pos="0"/>
      </w:tabs>
      <w:jc w:val="center"/>
      <w:outlineLvl w:val="3"/>
    </w:pPr>
    <w:rPr>
      <w:b/>
      <w:bCs/>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77ED1"/>
  </w:style>
  <w:style w:type="character" w:customStyle="1" w:styleId="WW8Num2z0">
    <w:name w:val="WW8Num2z0"/>
    <w:rsid w:val="00377ED1"/>
    <w:rPr>
      <w:rFonts w:ascii="Symbol" w:hAnsi="Symbol"/>
    </w:rPr>
  </w:style>
  <w:style w:type="character" w:customStyle="1" w:styleId="WW8Num2z1">
    <w:name w:val="WW8Num2z1"/>
    <w:rsid w:val="00377ED1"/>
    <w:rPr>
      <w:rFonts w:ascii="Courier New" w:hAnsi="Courier New" w:cs="Courier New"/>
    </w:rPr>
  </w:style>
  <w:style w:type="character" w:customStyle="1" w:styleId="WW8Num2z2">
    <w:name w:val="WW8Num2z2"/>
    <w:rsid w:val="00377ED1"/>
    <w:rPr>
      <w:rFonts w:ascii="Wingdings" w:hAnsi="Wingdings"/>
    </w:rPr>
  </w:style>
  <w:style w:type="character" w:customStyle="1" w:styleId="WW8Num8z0">
    <w:name w:val="WW8Num8z0"/>
    <w:rsid w:val="00377ED1"/>
    <w:rPr>
      <w:rFonts w:ascii="Times New Roman" w:eastAsia="Times New Roman" w:hAnsi="Times New Roman"/>
    </w:rPr>
  </w:style>
  <w:style w:type="character" w:customStyle="1" w:styleId="WW8Num8z1">
    <w:name w:val="WW8Num8z1"/>
    <w:rsid w:val="00377ED1"/>
    <w:rPr>
      <w:rFonts w:ascii="Courier New" w:hAnsi="Courier New"/>
    </w:rPr>
  </w:style>
  <w:style w:type="character" w:customStyle="1" w:styleId="WW8Num8z2">
    <w:name w:val="WW8Num8z2"/>
    <w:rsid w:val="00377ED1"/>
    <w:rPr>
      <w:rFonts w:ascii="Wingdings" w:hAnsi="Wingdings"/>
    </w:rPr>
  </w:style>
  <w:style w:type="character" w:customStyle="1" w:styleId="WW8Num8z3">
    <w:name w:val="WW8Num8z3"/>
    <w:rsid w:val="00377ED1"/>
    <w:rPr>
      <w:rFonts w:ascii="Symbol" w:hAnsi="Symbol"/>
    </w:rPr>
  </w:style>
  <w:style w:type="character" w:customStyle="1" w:styleId="WW8Num9z0">
    <w:name w:val="WW8Num9z0"/>
    <w:rsid w:val="00377ED1"/>
    <w:rPr>
      <w:rFonts w:ascii="Times New Roman" w:eastAsia="Times New Roman" w:hAnsi="Times New Roman" w:cs="Times New Roman"/>
    </w:rPr>
  </w:style>
  <w:style w:type="character" w:customStyle="1" w:styleId="WW8Num9z1">
    <w:name w:val="WW8Num9z1"/>
    <w:rsid w:val="00377ED1"/>
    <w:rPr>
      <w:rFonts w:ascii="Courier New" w:hAnsi="Courier New"/>
    </w:rPr>
  </w:style>
  <w:style w:type="character" w:customStyle="1" w:styleId="WW8Num9z2">
    <w:name w:val="WW8Num9z2"/>
    <w:rsid w:val="00377ED1"/>
    <w:rPr>
      <w:rFonts w:ascii="Wingdings" w:hAnsi="Wingdings"/>
    </w:rPr>
  </w:style>
  <w:style w:type="character" w:customStyle="1" w:styleId="WW8Num9z3">
    <w:name w:val="WW8Num9z3"/>
    <w:rsid w:val="00377ED1"/>
    <w:rPr>
      <w:rFonts w:ascii="Symbol" w:hAnsi="Symbol"/>
    </w:rPr>
  </w:style>
  <w:style w:type="character" w:customStyle="1" w:styleId="WW8Num13z0">
    <w:name w:val="WW8Num13z0"/>
    <w:rsid w:val="00377ED1"/>
    <w:rPr>
      <w:rFonts w:ascii="Wingdings" w:hAnsi="Wingdings"/>
    </w:rPr>
  </w:style>
  <w:style w:type="character" w:customStyle="1" w:styleId="WW8Num13z1">
    <w:name w:val="WW8Num13z1"/>
    <w:rsid w:val="00377ED1"/>
    <w:rPr>
      <w:rFonts w:ascii="Courier New" w:hAnsi="Courier New"/>
    </w:rPr>
  </w:style>
  <w:style w:type="character" w:customStyle="1" w:styleId="WW8Num13z3">
    <w:name w:val="WW8Num13z3"/>
    <w:rsid w:val="00377ED1"/>
    <w:rPr>
      <w:rFonts w:ascii="Symbol" w:hAnsi="Symbol"/>
    </w:rPr>
  </w:style>
  <w:style w:type="character" w:customStyle="1" w:styleId="WW8Num16z0">
    <w:name w:val="WW8Num16z0"/>
    <w:rsid w:val="00377ED1"/>
    <w:rPr>
      <w:rFonts w:ascii="Times New Roman" w:eastAsia="Times New Roman" w:hAnsi="Times New Roman" w:cs="Times New Roman"/>
    </w:rPr>
  </w:style>
  <w:style w:type="character" w:customStyle="1" w:styleId="WW8Num16z1">
    <w:name w:val="WW8Num16z1"/>
    <w:rsid w:val="00377ED1"/>
    <w:rPr>
      <w:rFonts w:ascii="Courier New" w:hAnsi="Courier New"/>
    </w:rPr>
  </w:style>
  <w:style w:type="character" w:customStyle="1" w:styleId="WW8Num16z2">
    <w:name w:val="WW8Num16z2"/>
    <w:rsid w:val="00377ED1"/>
    <w:rPr>
      <w:rFonts w:ascii="Wingdings" w:hAnsi="Wingdings"/>
    </w:rPr>
  </w:style>
  <w:style w:type="character" w:customStyle="1" w:styleId="WW8Num16z3">
    <w:name w:val="WW8Num16z3"/>
    <w:rsid w:val="00377ED1"/>
    <w:rPr>
      <w:rFonts w:ascii="Symbol" w:hAnsi="Symbol"/>
    </w:rPr>
  </w:style>
  <w:style w:type="character" w:customStyle="1" w:styleId="WW8Num20z0">
    <w:name w:val="WW8Num20z0"/>
    <w:rsid w:val="00377ED1"/>
    <w:rPr>
      <w:rFonts w:ascii="Times New Roman" w:eastAsia="Times New Roman" w:hAnsi="Times New Roman" w:cs="Times New Roman"/>
    </w:rPr>
  </w:style>
  <w:style w:type="character" w:customStyle="1" w:styleId="WW8Num20z1">
    <w:name w:val="WW8Num20z1"/>
    <w:rsid w:val="00377ED1"/>
    <w:rPr>
      <w:rFonts w:ascii="Courier New" w:hAnsi="Courier New"/>
    </w:rPr>
  </w:style>
  <w:style w:type="character" w:customStyle="1" w:styleId="WW8Num20z2">
    <w:name w:val="WW8Num20z2"/>
    <w:rsid w:val="00377ED1"/>
    <w:rPr>
      <w:rFonts w:ascii="Wingdings" w:hAnsi="Wingdings"/>
    </w:rPr>
  </w:style>
  <w:style w:type="character" w:customStyle="1" w:styleId="WW8Num20z3">
    <w:name w:val="WW8Num20z3"/>
    <w:rsid w:val="00377ED1"/>
    <w:rPr>
      <w:rFonts w:ascii="Symbol" w:hAnsi="Symbol"/>
    </w:rPr>
  </w:style>
  <w:style w:type="character" w:customStyle="1" w:styleId="WW8Num21z0">
    <w:name w:val="WW8Num21z0"/>
    <w:rsid w:val="00377ED1"/>
    <w:rPr>
      <w:rFonts w:ascii="Times New Roman" w:eastAsia="Times New Roman" w:hAnsi="Times New Roman" w:cs="Times New Roman"/>
    </w:rPr>
  </w:style>
  <w:style w:type="character" w:customStyle="1" w:styleId="WW8Num21z1">
    <w:name w:val="WW8Num21z1"/>
    <w:rsid w:val="00377ED1"/>
    <w:rPr>
      <w:rFonts w:ascii="Courier New" w:hAnsi="Courier New"/>
    </w:rPr>
  </w:style>
  <w:style w:type="character" w:customStyle="1" w:styleId="WW8Num21z2">
    <w:name w:val="WW8Num21z2"/>
    <w:rsid w:val="00377ED1"/>
    <w:rPr>
      <w:rFonts w:ascii="Wingdings" w:hAnsi="Wingdings"/>
    </w:rPr>
  </w:style>
  <w:style w:type="character" w:customStyle="1" w:styleId="WW8Num21z3">
    <w:name w:val="WW8Num21z3"/>
    <w:rsid w:val="00377ED1"/>
    <w:rPr>
      <w:rFonts w:ascii="Symbol" w:hAnsi="Symbol"/>
    </w:rPr>
  </w:style>
  <w:style w:type="character" w:customStyle="1" w:styleId="WW8Num22z0">
    <w:name w:val="WW8Num22z0"/>
    <w:rsid w:val="00377ED1"/>
    <w:rPr>
      <w:rFonts w:ascii="Times New Roman" w:eastAsia="Times New Roman" w:hAnsi="Times New Roman" w:cs="Times New Roman"/>
    </w:rPr>
  </w:style>
  <w:style w:type="character" w:customStyle="1" w:styleId="WW8Num22z1">
    <w:name w:val="WW8Num22z1"/>
    <w:rsid w:val="00377ED1"/>
    <w:rPr>
      <w:rFonts w:ascii="Courier New" w:hAnsi="Courier New"/>
    </w:rPr>
  </w:style>
  <w:style w:type="character" w:customStyle="1" w:styleId="WW8Num22z2">
    <w:name w:val="WW8Num22z2"/>
    <w:rsid w:val="00377ED1"/>
    <w:rPr>
      <w:rFonts w:ascii="Wingdings" w:hAnsi="Wingdings"/>
    </w:rPr>
  </w:style>
  <w:style w:type="character" w:customStyle="1" w:styleId="WW8Num22z3">
    <w:name w:val="WW8Num22z3"/>
    <w:rsid w:val="00377ED1"/>
    <w:rPr>
      <w:rFonts w:ascii="Symbol" w:hAnsi="Symbol"/>
    </w:rPr>
  </w:style>
  <w:style w:type="character" w:styleId="Hyperlink">
    <w:name w:val="Hyperlink"/>
    <w:basedOn w:val="DefaultParagraphFont"/>
    <w:semiHidden/>
    <w:rsid w:val="00377ED1"/>
    <w:rPr>
      <w:color w:val="0000FF"/>
      <w:u w:val="single"/>
    </w:rPr>
  </w:style>
  <w:style w:type="character" w:styleId="HTMLTypewriter">
    <w:name w:val="HTML Typewriter"/>
    <w:basedOn w:val="DefaultParagraphFont"/>
    <w:rsid w:val="00377ED1"/>
    <w:rPr>
      <w:rFonts w:ascii="Courier New" w:eastAsia="Courier New" w:hAnsi="Courier New" w:cs="Courier New"/>
      <w:sz w:val="20"/>
      <w:szCs w:val="20"/>
    </w:rPr>
  </w:style>
  <w:style w:type="character" w:styleId="FollowedHyperlink">
    <w:name w:val="FollowedHyperlink"/>
    <w:basedOn w:val="DefaultParagraphFont"/>
    <w:semiHidden/>
    <w:rsid w:val="00377ED1"/>
    <w:rPr>
      <w:color w:val="800080"/>
      <w:u w:val="single"/>
    </w:rPr>
  </w:style>
  <w:style w:type="character" w:customStyle="1" w:styleId="Caractredenotedebasdepage">
    <w:name w:val="Caractère de note de bas de page"/>
    <w:basedOn w:val="DefaultParagraphFont"/>
    <w:rsid w:val="00377ED1"/>
    <w:rPr>
      <w:vertAlign w:val="superscript"/>
    </w:rPr>
  </w:style>
  <w:style w:type="character" w:customStyle="1" w:styleId="code">
    <w:name w:val="code"/>
    <w:basedOn w:val="DefaultParagraphFont"/>
    <w:rsid w:val="00377ED1"/>
    <w:rPr>
      <w:rFonts w:ascii="Courier New" w:hAnsi="Courier New"/>
      <w:sz w:val="20"/>
    </w:rPr>
  </w:style>
  <w:style w:type="character" w:customStyle="1" w:styleId="codebold">
    <w:name w:val="code bold"/>
    <w:basedOn w:val="DefaultParagraphFont"/>
    <w:rsid w:val="00377ED1"/>
    <w:rPr>
      <w:rFonts w:ascii="Courier New" w:hAnsi="Courier New"/>
      <w:b/>
      <w:bCs/>
      <w:sz w:val="20"/>
    </w:rPr>
  </w:style>
  <w:style w:type="character" w:customStyle="1" w:styleId="codewithframeChar">
    <w:name w:val="code with frame Char"/>
    <w:basedOn w:val="DefaultParagraphFont"/>
    <w:rsid w:val="00377ED1"/>
    <w:rPr>
      <w:rFonts w:ascii="Courier New" w:hAnsi="Courier New"/>
      <w:lang w:val="en-GB" w:eastAsia="ar-SA" w:bidi="ar-SA"/>
    </w:rPr>
  </w:style>
  <w:style w:type="paragraph" w:customStyle="1" w:styleId="Titre1">
    <w:name w:val="Titre1"/>
    <w:basedOn w:val="Normal"/>
    <w:next w:val="BodyText"/>
    <w:rsid w:val="00377ED1"/>
    <w:pPr>
      <w:keepNext/>
      <w:spacing w:before="240"/>
    </w:pPr>
    <w:rPr>
      <w:rFonts w:ascii="Arial" w:eastAsia="MS Mincho" w:hAnsi="Arial" w:cs="Tahoma"/>
      <w:sz w:val="28"/>
      <w:szCs w:val="28"/>
    </w:rPr>
  </w:style>
  <w:style w:type="paragraph" w:styleId="BodyText">
    <w:name w:val="Body Text"/>
    <w:basedOn w:val="Normal"/>
    <w:semiHidden/>
    <w:rsid w:val="00377ED1"/>
    <w:pPr>
      <w:spacing w:before="60"/>
    </w:pPr>
    <w:rPr>
      <w:rFonts w:ascii="Arial" w:hAnsi="Arial"/>
      <w:szCs w:val="20"/>
      <w:lang w:val="fr-CH"/>
    </w:rPr>
  </w:style>
  <w:style w:type="paragraph" w:styleId="List">
    <w:name w:val="List"/>
    <w:basedOn w:val="BodyText"/>
    <w:semiHidden/>
    <w:rsid w:val="00377ED1"/>
    <w:rPr>
      <w:rFonts w:cs="Tahoma"/>
    </w:rPr>
  </w:style>
  <w:style w:type="paragraph" w:customStyle="1" w:styleId="Lgende1">
    <w:name w:val="Légende1"/>
    <w:basedOn w:val="Normal"/>
    <w:rsid w:val="00377ED1"/>
    <w:pPr>
      <w:suppressLineNumbers/>
      <w:spacing w:before="120"/>
    </w:pPr>
    <w:rPr>
      <w:rFonts w:cs="Tahoma"/>
      <w:i/>
      <w:iCs/>
      <w:sz w:val="24"/>
    </w:rPr>
  </w:style>
  <w:style w:type="paragraph" w:customStyle="1" w:styleId="Rpertoire">
    <w:name w:val="Répertoire"/>
    <w:basedOn w:val="Normal"/>
    <w:rsid w:val="00377ED1"/>
    <w:pPr>
      <w:suppressLineNumbers/>
    </w:pPr>
    <w:rPr>
      <w:rFonts w:cs="Tahoma"/>
    </w:rPr>
  </w:style>
  <w:style w:type="paragraph" w:styleId="Header">
    <w:name w:val="header"/>
    <w:basedOn w:val="Normal"/>
    <w:semiHidden/>
    <w:rsid w:val="00377ED1"/>
    <w:pPr>
      <w:tabs>
        <w:tab w:val="center" w:pos="4153"/>
        <w:tab w:val="right" w:pos="8306"/>
      </w:tabs>
    </w:pPr>
  </w:style>
  <w:style w:type="paragraph" w:styleId="Footer">
    <w:name w:val="footer"/>
    <w:basedOn w:val="Normal"/>
    <w:semiHidden/>
    <w:rsid w:val="00377ED1"/>
    <w:pPr>
      <w:tabs>
        <w:tab w:val="center" w:pos="4153"/>
        <w:tab w:val="right" w:pos="8306"/>
      </w:tabs>
    </w:pPr>
  </w:style>
  <w:style w:type="paragraph" w:styleId="NormalWeb">
    <w:name w:val="Normal (Web)"/>
    <w:basedOn w:val="Normal"/>
    <w:uiPriority w:val="99"/>
    <w:rsid w:val="00377ED1"/>
    <w:pPr>
      <w:spacing w:before="280" w:after="280"/>
    </w:pPr>
    <w:rPr>
      <w:rFonts w:ascii="Times New Roman" w:hAnsi="Times New Roman"/>
      <w:sz w:val="24"/>
    </w:rPr>
  </w:style>
  <w:style w:type="paragraph" w:styleId="TOC1">
    <w:name w:val="toc 1"/>
    <w:basedOn w:val="Normal"/>
    <w:next w:val="Normal"/>
    <w:semiHidden/>
    <w:rsid w:val="00377ED1"/>
    <w:rPr>
      <w:b/>
      <w:i/>
      <w:sz w:val="24"/>
    </w:rPr>
  </w:style>
  <w:style w:type="paragraph" w:customStyle="1" w:styleId="TippCode">
    <w:name w:val="TippCode"/>
    <w:basedOn w:val="Normal"/>
    <w:rsid w:val="00377ED1"/>
    <w:rPr>
      <w:rFonts w:ascii="Courier New" w:hAnsi="Courier New" w:cs="Courier New"/>
      <w:sz w:val="16"/>
      <w:lang w:val="en-US"/>
    </w:rPr>
  </w:style>
  <w:style w:type="paragraph" w:customStyle="1" w:styleId="Tipp">
    <w:name w:val="Tipp"/>
    <w:basedOn w:val="Normal"/>
    <w:rsid w:val="00377ED1"/>
    <w:rPr>
      <w:sz w:val="18"/>
      <w:lang w:val="de-CH"/>
    </w:rPr>
  </w:style>
  <w:style w:type="paragraph" w:styleId="TOC2">
    <w:name w:val="toc 2"/>
    <w:basedOn w:val="Normal"/>
    <w:next w:val="Normal"/>
    <w:semiHidden/>
    <w:rsid w:val="00377ED1"/>
    <w:pPr>
      <w:ind w:left="220"/>
    </w:pPr>
    <w:rPr>
      <w:i/>
      <w:sz w:val="24"/>
    </w:rPr>
  </w:style>
  <w:style w:type="paragraph" w:styleId="TOC3">
    <w:name w:val="toc 3"/>
    <w:basedOn w:val="Normal"/>
    <w:next w:val="Normal"/>
    <w:semiHidden/>
    <w:rsid w:val="00377ED1"/>
    <w:pPr>
      <w:ind w:left="440"/>
    </w:pPr>
  </w:style>
  <w:style w:type="paragraph" w:styleId="TOC4">
    <w:name w:val="toc 4"/>
    <w:basedOn w:val="Normal"/>
    <w:next w:val="Normal"/>
    <w:semiHidden/>
    <w:rsid w:val="00377ED1"/>
    <w:pPr>
      <w:ind w:left="660"/>
    </w:pPr>
  </w:style>
  <w:style w:type="paragraph" w:styleId="TOC5">
    <w:name w:val="toc 5"/>
    <w:basedOn w:val="Normal"/>
    <w:next w:val="Normal"/>
    <w:semiHidden/>
    <w:rsid w:val="00377ED1"/>
    <w:pPr>
      <w:ind w:left="880"/>
    </w:pPr>
  </w:style>
  <w:style w:type="paragraph" w:styleId="TOC6">
    <w:name w:val="toc 6"/>
    <w:basedOn w:val="Normal"/>
    <w:next w:val="Normal"/>
    <w:semiHidden/>
    <w:rsid w:val="00377ED1"/>
    <w:pPr>
      <w:ind w:left="1100"/>
    </w:pPr>
  </w:style>
  <w:style w:type="paragraph" w:styleId="TOC7">
    <w:name w:val="toc 7"/>
    <w:basedOn w:val="Normal"/>
    <w:next w:val="Normal"/>
    <w:semiHidden/>
    <w:rsid w:val="00377ED1"/>
    <w:pPr>
      <w:ind w:left="1320"/>
    </w:pPr>
  </w:style>
  <w:style w:type="paragraph" w:styleId="TOC8">
    <w:name w:val="toc 8"/>
    <w:basedOn w:val="Normal"/>
    <w:next w:val="Normal"/>
    <w:semiHidden/>
    <w:rsid w:val="00377ED1"/>
    <w:pPr>
      <w:ind w:left="1540"/>
    </w:pPr>
  </w:style>
  <w:style w:type="paragraph" w:styleId="TOC9">
    <w:name w:val="toc 9"/>
    <w:basedOn w:val="Normal"/>
    <w:next w:val="Normal"/>
    <w:semiHidden/>
    <w:rsid w:val="00377ED1"/>
    <w:pPr>
      <w:ind w:left="1760"/>
    </w:pPr>
  </w:style>
  <w:style w:type="paragraph" w:styleId="BodyText2">
    <w:name w:val="Body Text 2"/>
    <w:basedOn w:val="Normal"/>
    <w:rsid w:val="00377ED1"/>
    <w:pPr>
      <w:spacing w:after="0"/>
    </w:pPr>
    <w:rPr>
      <w:rFonts w:ascii="Arial" w:hAnsi="Arial"/>
      <w:b/>
      <w:bCs/>
      <w:szCs w:val="20"/>
      <w:lang w:val="fr-FR"/>
    </w:rPr>
  </w:style>
  <w:style w:type="paragraph" w:customStyle="1" w:styleId="Formule">
    <w:name w:val="Formule"/>
    <w:basedOn w:val="Normal"/>
    <w:rsid w:val="00377ED1"/>
    <w:pPr>
      <w:spacing w:before="100" w:after="100"/>
      <w:jc w:val="center"/>
    </w:pPr>
    <w:rPr>
      <w:rFonts w:ascii="Arial" w:hAnsi="Arial"/>
      <w:szCs w:val="20"/>
      <w:lang w:val="fr-FR"/>
    </w:rPr>
  </w:style>
  <w:style w:type="paragraph" w:styleId="BodyText3">
    <w:name w:val="Body Text 3"/>
    <w:basedOn w:val="Normal"/>
    <w:rsid w:val="00377ED1"/>
    <w:pPr>
      <w:jc w:val="center"/>
    </w:pPr>
    <w:rPr>
      <w:rFonts w:ascii="Arial" w:hAnsi="Arial"/>
      <w:b/>
      <w:sz w:val="24"/>
      <w:lang w:val="de-CH"/>
    </w:rPr>
  </w:style>
  <w:style w:type="paragraph" w:styleId="BodyTextIndent">
    <w:name w:val="Body Text Indent"/>
    <w:basedOn w:val="Normal"/>
    <w:semiHidden/>
    <w:rsid w:val="00377ED1"/>
    <w:pPr>
      <w:ind w:left="720"/>
    </w:pPr>
    <w:rPr>
      <w:lang w:val="en-US"/>
    </w:rPr>
  </w:style>
  <w:style w:type="paragraph" w:customStyle="1" w:styleId="NotPrintedComment">
    <w:name w:val="Not Printed Comment"/>
    <w:basedOn w:val="Normal"/>
    <w:rsid w:val="00377ED1"/>
    <w:rPr>
      <w:vanish/>
      <w:color w:val="0000FF"/>
      <w:lang w:val="de-CH"/>
    </w:rPr>
  </w:style>
  <w:style w:type="paragraph" w:styleId="BodyTextIndent2">
    <w:name w:val="Body Text Indent 2"/>
    <w:basedOn w:val="Normal"/>
    <w:rsid w:val="00377ED1"/>
    <w:pPr>
      <w:ind w:left="360"/>
    </w:pPr>
    <w:rPr>
      <w:lang w:val="fr-CH"/>
    </w:rPr>
  </w:style>
  <w:style w:type="paragraph" w:styleId="BodyTextIndent3">
    <w:name w:val="Body Text Indent 3"/>
    <w:basedOn w:val="Normal"/>
    <w:rsid w:val="00377ED1"/>
    <w:pPr>
      <w:ind w:left="1440"/>
    </w:pPr>
    <w:rPr>
      <w:lang w:val="fr-CH"/>
    </w:rPr>
  </w:style>
  <w:style w:type="paragraph" w:styleId="DocumentMap">
    <w:name w:val="Document Map"/>
    <w:basedOn w:val="Normal"/>
    <w:rsid w:val="00377ED1"/>
    <w:pPr>
      <w:shd w:val="clear" w:color="auto" w:fill="000080"/>
    </w:pPr>
    <w:rPr>
      <w:rFonts w:ascii="Tahoma" w:hAnsi="Tahoma" w:cs="Tahoma"/>
    </w:rPr>
  </w:style>
  <w:style w:type="paragraph" w:styleId="FootnoteText">
    <w:name w:val="footnote text"/>
    <w:basedOn w:val="Normal"/>
    <w:semiHidden/>
    <w:rsid w:val="00377ED1"/>
    <w:rPr>
      <w:szCs w:val="20"/>
    </w:rPr>
  </w:style>
  <w:style w:type="paragraph" w:customStyle="1" w:styleId="codewithframe">
    <w:name w:val="code with frame"/>
    <w:basedOn w:val="Normal"/>
    <w:rsid w:val="00377ED1"/>
    <w:pPr>
      <w:pBdr>
        <w:top w:val="single" w:sz="8" w:space="1" w:color="000000"/>
        <w:left w:val="single" w:sz="8" w:space="4" w:color="000000"/>
        <w:bottom w:val="single" w:sz="8" w:space="1" w:color="000000"/>
        <w:right w:val="single" w:sz="8" w:space="4" w:color="000000"/>
      </w:pBdr>
      <w:shd w:val="clear" w:color="auto" w:fill="DFDFDF"/>
      <w:tabs>
        <w:tab w:val="left" w:pos="1134"/>
        <w:tab w:val="left" w:pos="1701"/>
        <w:tab w:val="left" w:pos="2268"/>
        <w:tab w:val="left" w:pos="2835"/>
        <w:tab w:val="left" w:pos="3402"/>
      </w:tabs>
      <w:ind w:left="540" w:right="638"/>
    </w:pPr>
    <w:rPr>
      <w:rFonts w:ascii="Courier New" w:hAnsi="Courier New"/>
      <w:szCs w:val="20"/>
    </w:rPr>
  </w:style>
  <w:style w:type="paragraph" w:customStyle="1" w:styleId="Picture">
    <w:name w:val="Picture"/>
    <w:basedOn w:val="Normal"/>
    <w:rsid w:val="00377ED1"/>
    <w:pPr>
      <w:jc w:val="center"/>
    </w:pPr>
    <w:rPr>
      <w:lang w:val="fr-CH"/>
    </w:rPr>
  </w:style>
  <w:style w:type="paragraph" w:styleId="BalloonText">
    <w:name w:val="Balloon Text"/>
    <w:basedOn w:val="Normal"/>
    <w:link w:val="BalloonTextChar"/>
    <w:uiPriority w:val="99"/>
    <w:semiHidden/>
    <w:unhideWhenUsed/>
    <w:rsid w:val="00835E2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E20"/>
    <w:rPr>
      <w:rFonts w:ascii="Tahoma" w:hAnsi="Tahoma" w:cs="Tahoma"/>
      <w:sz w:val="16"/>
      <w:szCs w:val="16"/>
      <w:lang w:val="en-GB" w:eastAsia="ar-SA"/>
    </w:rPr>
  </w:style>
  <w:style w:type="character" w:styleId="FootnoteReference">
    <w:name w:val="footnote reference"/>
    <w:basedOn w:val="DefaultParagraphFont"/>
    <w:uiPriority w:val="99"/>
    <w:semiHidden/>
    <w:unhideWhenUsed/>
    <w:rsid w:val="00F7286B"/>
    <w:rPr>
      <w:vertAlign w:val="superscript"/>
    </w:rPr>
  </w:style>
  <w:style w:type="paragraph" w:styleId="EndnoteText">
    <w:name w:val="endnote text"/>
    <w:basedOn w:val="Normal"/>
    <w:link w:val="EndnoteTextChar"/>
    <w:uiPriority w:val="99"/>
    <w:semiHidden/>
    <w:unhideWhenUsed/>
    <w:rsid w:val="00F7286B"/>
    <w:pPr>
      <w:spacing w:after="0"/>
    </w:pPr>
    <w:rPr>
      <w:szCs w:val="20"/>
    </w:rPr>
  </w:style>
  <w:style w:type="character" w:customStyle="1" w:styleId="EndnoteTextChar">
    <w:name w:val="Endnote Text Char"/>
    <w:basedOn w:val="DefaultParagraphFont"/>
    <w:link w:val="EndnoteText"/>
    <w:uiPriority w:val="99"/>
    <w:semiHidden/>
    <w:rsid w:val="00F7286B"/>
    <w:rPr>
      <w:rFonts w:ascii="Arial Narrow" w:hAnsi="Arial Narrow"/>
      <w:lang w:val="en-GB" w:eastAsia="ar-SA"/>
    </w:rPr>
  </w:style>
  <w:style w:type="character" w:styleId="EndnoteReference">
    <w:name w:val="endnote reference"/>
    <w:basedOn w:val="DefaultParagraphFont"/>
    <w:uiPriority w:val="99"/>
    <w:semiHidden/>
    <w:unhideWhenUsed/>
    <w:rsid w:val="00F7286B"/>
    <w:rPr>
      <w:vertAlign w:val="superscript"/>
    </w:rPr>
  </w:style>
  <w:style w:type="paragraph" w:styleId="ListParagraph">
    <w:name w:val="List Paragraph"/>
    <w:basedOn w:val="Normal"/>
    <w:uiPriority w:val="34"/>
    <w:qFormat/>
    <w:rsid w:val="00F506F2"/>
    <w:pPr>
      <w:ind w:left="720"/>
      <w:contextualSpacing/>
    </w:pPr>
  </w:style>
  <w:style w:type="character" w:customStyle="1" w:styleId="codeInText">
    <w:name w:val="codeInText"/>
    <w:basedOn w:val="DefaultParagraphFont"/>
    <w:rsid w:val="007E352D"/>
    <w:rPr>
      <w:rFonts w:ascii="Courier New" w:hAnsi="Courier New"/>
      <w:sz w:val="18"/>
      <w:lang w:val="de-CH"/>
    </w:rPr>
  </w:style>
  <w:style w:type="character" w:customStyle="1" w:styleId="codeInText-Bold">
    <w:name w:val="codeInText-Bold"/>
    <w:basedOn w:val="codeInText"/>
    <w:rsid w:val="007E352D"/>
    <w:rPr>
      <w:rFonts w:ascii="Courier New" w:hAnsi="Courier New"/>
      <w:b/>
      <w:sz w:val="18"/>
      <w:lang w:val="de-CH"/>
    </w:rPr>
  </w:style>
  <w:style w:type="character" w:customStyle="1" w:styleId="tpkeyword11">
    <w:name w:val="tpkeyword11"/>
    <w:basedOn w:val="DefaultParagraphFont"/>
    <w:rsid w:val="007E352D"/>
    <w:rPr>
      <w:b/>
      <w:color w:val="0000FF"/>
      <w:sz w:val="18"/>
      <w:shd w:val="clear" w:color="auto" w:fill="E5E5E5"/>
    </w:rPr>
  </w:style>
  <w:style w:type="character" w:customStyle="1" w:styleId="tpkeyword21">
    <w:name w:val="tpkeyword21"/>
    <w:basedOn w:val="DefaultParagraphFont"/>
    <w:rsid w:val="007E352D"/>
    <w:rPr>
      <w:color w:val="000080"/>
      <w:sz w:val="18"/>
      <w:shd w:val="clear" w:color="auto" w:fill="E5E5E5"/>
    </w:rPr>
  </w:style>
  <w:style w:type="character" w:customStyle="1" w:styleId="tpbracket1">
    <w:name w:val="tpbracket1"/>
    <w:basedOn w:val="DefaultParagraphFont"/>
    <w:rsid w:val="007E352D"/>
    <w:rPr>
      <w:b/>
      <w:color w:val="FF0000"/>
      <w:sz w:val="18"/>
      <w:shd w:val="clear" w:color="auto" w:fill="E5E5E5"/>
    </w:rPr>
  </w:style>
  <w:style w:type="character" w:customStyle="1" w:styleId="tpoperator1">
    <w:name w:val="tpoperator1"/>
    <w:basedOn w:val="DefaultParagraphFont"/>
    <w:rsid w:val="007E352D"/>
    <w:rPr>
      <w:b/>
      <w:color w:val="FF0000"/>
      <w:sz w:val="18"/>
      <w:shd w:val="clear" w:color="auto" w:fill="E5E5E5"/>
    </w:rPr>
  </w:style>
  <w:style w:type="character" w:customStyle="1" w:styleId="tpstring1">
    <w:name w:val="tpstring1"/>
    <w:basedOn w:val="DefaultParagraphFont"/>
    <w:rsid w:val="007E352D"/>
    <w:rPr>
      <w:color w:val="008080"/>
      <w:shd w:val="clear" w:color="auto" w:fill="E5E5E5"/>
    </w:rPr>
  </w:style>
  <w:style w:type="character" w:customStyle="1" w:styleId="tpnumber1">
    <w:name w:val="tpnumber1"/>
    <w:basedOn w:val="DefaultParagraphFont"/>
    <w:rsid w:val="007E352D"/>
    <w:rPr>
      <w:color w:val="000000"/>
    </w:rPr>
  </w:style>
  <w:style w:type="paragraph" w:styleId="HTMLPreformatted">
    <w:name w:val="HTML Preformatted"/>
    <w:basedOn w:val="Normal"/>
    <w:link w:val="HTMLPreformattedChar"/>
    <w:rsid w:val="007E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ourier New" w:hAnsi="Courier New" w:cs="Courier New"/>
      <w:szCs w:val="20"/>
    </w:rPr>
  </w:style>
  <w:style w:type="character" w:customStyle="1" w:styleId="HTMLPreformattedChar">
    <w:name w:val="HTML Preformatted Char"/>
    <w:basedOn w:val="DefaultParagraphFont"/>
    <w:link w:val="HTMLPreformatted"/>
    <w:rsid w:val="007E352D"/>
    <w:rPr>
      <w:rFonts w:ascii="Courier New" w:eastAsia="Courier New" w:hAnsi="Courier New" w:cs="Courier New"/>
      <w:lang w:val="en-GB" w:eastAsia="ar-SA"/>
    </w:rPr>
  </w:style>
  <w:style w:type="character" w:styleId="CommentReference">
    <w:name w:val="annotation reference"/>
    <w:basedOn w:val="DefaultParagraphFont"/>
    <w:uiPriority w:val="99"/>
    <w:semiHidden/>
    <w:unhideWhenUsed/>
    <w:rsid w:val="002F5E9B"/>
    <w:rPr>
      <w:sz w:val="16"/>
      <w:szCs w:val="16"/>
    </w:rPr>
  </w:style>
  <w:style w:type="paragraph" w:styleId="CommentText">
    <w:name w:val="annotation text"/>
    <w:basedOn w:val="Normal"/>
    <w:link w:val="CommentTextChar"/>
    <w:uiPriority w:val="99"/>
    <w:semiHidden/>
    <w:unhideWhenUsed/>
    <w:rsid w:val="002F5E9B"/>
    <w:rPr>
      <w:szCs w:val="20"/>
    </w:rPr>
  </w:style>
  <w:style w:type="character" w:customStyle="1" w:styleId="CommentTextChar">
    <w:name w:val="Comment Text Char"/>
    <w:basedOn w:val="DefaultParagraphFont"/>
    <w:link w:val="CommentText"/>
    <w:uiPriority w:val="99"/>
    <w:semiHidden/>
    <w:rsid w:val="002F5E9B"/>
    <w:rPr>
      <w:rFonts w:asciiTheme="minorHAnsi" w:hAnsiTheme="minorHAnsi"/>
      <w:lang w:val="en-GB" w:eastAsia="ar-SA"/>
    </w:rPr>
  </w:style>
  <w:style w:type="paragraph" w:styleId="CommentSubject">
    <w:name w:val="annotation subject"/>
    <w:basedOn w:val="CommentText"/>
    <w:next w:val="CommentText"/>
    <w:link w:val="CommentSubjectChar"/>
    <w:uiPriority w:val="99"/>
    <w:semiHidden/>
    <w:unhideWhenUsed/>
    <w:rsid w:val="002F5E9B"/>
    <w:rPr>
      <w:b/>
      <w:bCs/>
    </w:rPr>
  </w:style>
  <w:style w:type="character" w:customStyle="1" w:styleId="CommentSubjectChar">
    <w:name w:val="Comment Subject Char"/>
    <w:basedOn w:val="CommentTextChar"/>
    <w:link w:val="CommentSubject"/>
    <w:uiPriority w:val="99"/>
    <w:semiHidden/>
    <w:rsid w:val="002F5E9B"/>
    <w:rPr>
      <w:rFonts w:asciiTheme="minorHAnsi" w:hAnsiTheme="minorHAnsi"/>
      <w:b/>
      <w:bCs/>
      <w:lang w:val="en-GB" w:eastAsia="ar-SA"/>
    </w:rPr>
  </w:style>
  <w:style w:type="paragraph" w:customStyle="1" w:styleId="Code0">
    <w:name w:val="Code"/>
    <w:basedOn w:val="Normal"/>
    <w:link w:val="CodeCar"/>
    <w:qFormat/>
    <w:rsid w:val="003215B8"/>
    <w:rPr>
      <w:rFonts w:ascii="Courier New" w:hAnsi="Courier New" w:cs="Courier New"/>
      <w:lang w:val="fr-CH"/>
    </w:rPr>
  </w:style>
  <w:style w:type="character" w:customStyle="1" w:styleId="CodeCar">
    <w:name w:val="Code Car"/>
    <w:basedOn w:val="DefaultParagraphFont"/>
    <w:link w:val="Code0"/>
    <w:rsid w:val="003215B8"/>
    <w:rPr>
      <w:rFonts w:ascii="Courier New" w:hAnsi="Courier New" w:cs="Courier New"/>
      <w:szCs w:val="24"/>
      <w:lang w:val="fr-CH"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2E893-8C1F-4AC5-ABD0-C8E7CBC4E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1683</Words>
  <Characters>9594</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Informatique 1</vt:lpstr>
      <vt:lpstr>Informatique 1</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 1</dc:title>
  <dc:subject>Labo 9 - Tableaux</dc:subject>
  <dc:creator>Pierre-André Mudry</dc:creator>
  <cp:keywords>, docId:C00F795DF6A067EC8BDEA92A835494CA</cp:keywords>
  <cp:lastModifiedBy>Zahno Silvan</cp:lastModifiedBy>
  <cp:revision>29</cp:revision>
  <cp:lastPrinted>2016-01-15T07:40:00Z</cp:lastPrinted>
  <dcterms:created xsi:type="dcterms:W3CDTF">2013-01-27T17:03:00Z</dcterms:created>
  <dcterms:modified xsi:type="dcterms:W3CDTF">2022-02-21T10:02:00Z</dcterms:modified>
</cp:coreProperties>
</file>